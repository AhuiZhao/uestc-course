
<file path=[Content_Types].xml><?xml version="1.0" encoding="utf-8"?>
<Types xmlns="http://schemas.openxmlformats.org/package/2006/content-types">
  <Default ContentType="image/png" Extension="png"/>
  <Default ContentType="application/vnd.openxmlformats-package.relationships+xml" Extension="rels"/>
  <Default ContentType="image/x-wmf" Extension="wm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oleObject" PartName="/word/embeddings/oleObject1.bin"/>
  <Override ContentType="application/vnd.openxmlformats-officedocument.oleObject" PartName="/word/embeddings/oleObject2.bin"/>
  <Override ContentType="application/vnd.openxmlformats-officedocument.oleObject" PartName="/word/embeddings/oleObject3.bin"/>
  <Override ContentType="application/vnd.openxmlformats-officedocument.oleObject" PartName="/word/embeddings/oleObject4.bin"/>
  <Override ContentType="application/vnd.openxmlformats-officedocument.oleObject" PartName="/word/embeddings/oleObject5.bin"/>
  <Override ContentType="application/vnd.openxmlformats-officedocument.oleObject" PartName="/word/embeddings/oleObject6.bin"/>
  <Override ContentType="application/vnd.openxmlformats-officedocument.oleObject" PartName="/word/embeddings/oleObject7.bin"/>
  <Override ContentType="application/vnd.openxmlformats-officedocument.oleObject" PartName="/word/embeddings/oleObject8.bin"/>
  <Override ContentType="application/vnd.openxmlformats-officedocument.oleObject" PartName="/word/embeddings/oleObject9.bin"/>
  <Override ContentType="application/vnd.openxmlformats-officedocument.oleObject" PartName="/word/embeddings/oleObject10.bin"/>
  <Override ContentType="application/vnd.openxmlformats-officedocument.oleObject" PartName="/word/embeddings/oleObject11.bin"/>
  <Override ContentType="application/vnd.openxmlformats-officedocument.oleObject" PartName="/word/embeddings/oleObject12.bin"/>
  <Override ContentType="application/vnd.openxmlformats-officedocument.oleObject" PartName="/word/embeddings/oleObject13.bin"/>
  <Override ContentType="application/vnd.openxmlformats-officedocument.oleObject" PartName="/word/embeddings/oleObject14.bin"/>
  <Override ContentType="application/vnd.openxmlformats-officedocument.oleObject" PartName="/word/embeddings/oleObject15.bin"/>
  <Override ContentType="application/vnd.openxmlformats-officedocument.oleObject" PartName="/word/embeddings/oleObject16.bin"/>
  <Override ContentType="application/vnd.openxmlformats-officedocument.oleObject" PartName="/word/embeddings/oleObject17.bin"/>
  <Override ContentType="application/vnd.openxmlformats-officedocument.oleObject" PartName="/word/embeddings/oleObject18.bin"/>
  <Override ContentType="application/vnd.openxmlformats-officedocument.oleObject" PartName="/word/embeddings/oleObject19.bin"/>
  <Override ContentType="application/vnd.openxmlformats-officedocument.oleObject" PartName="/word/embeddings/oleObject20.bin"/>
  <Override ContentType="application/vnd.openxmlformats-officedocument.oleObject" PartName="/word/embeddings/oleObject21.bin"/>
  <Override ContentType="application/vnd.openxmlformats-officedocument.oleObject" PartName="/word/embeddings/oleObject22.bin"/>
  <Override ContentType="application/vnd.openxmlformats-officedocument.oleObject" PartName="/word/embeddings/oleObject23.bin"/>
  <Override ContentType="application/vnd.openxmlformats-officedocument.oleObject" PartName="/word/embeddings/oleObject24.bin"/>
  <Override ContentType="application/vnd.openxmlformats-officedocument.oleObject" PartName="/word/embeddings/oleObject25.bin"/>
  <Override ContentType="application/vnd.openxmlformats-officedocument.oleObject" PartName="/word/embeddings/oleObject26.bin"/>
  <Override ContentType="application/vnd.openxmlformats-officedocument.oleObject" PartName="/word/embeddings/oleObject27.bin"/>
  <Override ContentType="application/vnd.openxmlformats-officedocument.oleObject" PartName="/word/embeddings/oleObject28.bin"/>
  <Override ContentType="application/vnd.openxmlformats-officedocument.oleObject" PartName="/word/embeddings/oleObject29.bin"/>
  <Override ContentType="application/vnd.openxmlformats-officedocument.oleObject" PartName="/word/embeddings/oleObject30.bin"/>
  <Override ContentType="application/vnd.openxmlformats-officedocument.oleObject" PartName="/word/embeddings/oleObject31.bin"/>
  <Override ContentType="application/vnd.openxmlformats-officedocument.oleObject" PartName="/word/embeddings/oleObject32.bin"/>
  <Override ContentType="application/vnd.openxmlformats-officedocument.oleObject" PartName="/word/embeddings/oleObject33.bin"/>
  <Override ContentType="application/vnd.openxmlformats-officedocument.oleObject" PartName="/word/embeddings/oleObject34.bin"/>
  <Override ContentType="application/vnd.openxmlformats-officedocument.oleObject" PartName="/word/embeddings/oleObject35.bin"/>
  <Override ContentType="application/vnd.openxmlformats-officedocument.oleObject" PartName="/word/embeddings/oleObject36.bin"/>
  <Override ContentType="application/vnd.openxmlformats-officedocument.oleObject" PartName="/word/embeddings/oleObject37.bin"/>
  <Override ContentType="application/vnd.openxmlformats-officedocument.oleObject" PartName="/word/embeddings/oleObject38.bin"/>
  <Override ContentType="application/vnd.openxmlformats-officedocument.oleObject" PartName="/word/embeddings/oleObject39.bin"/>
  <Override ContentType="application/vnd.openxmlformats-officedocument.oleObject" PartName="/word/embeddings/oleObject40.bin"/>
  <Override ContentType="application/vnd.openxmlformats-officedocument.oleObject" PartName="/word/embeddings/oleObject41.bin"/>
  <Override ContentType="application/vnd.openxmlformats-officedocument.oleObject" PartName="/word/embeddings/oleObject42.bin"/>
  <Override ContentType="application/vnd.openxmlformats-officedocument.oleObject" PartName="/word/embeddings/oleObject43.bin"/>
  <Override ContentType="application/vnd.openxmlformats-officedocument.oleObject" PartName="/word/embeddings/oleObject44.bin"/>
  <Override ContentType="application/vnd.openxmlformats-officedocument.oleObject" PartName="/word/embeddings/oleObject45.bin"/>
  <Override ContentType="application/vnd.openxmlformats-officedocument.oleObject" PartName="/word/embeddings/oleObject46.bin"/>
  <Override ContentType="application/vnd.openxmlformats-officedocument.oleObject" PartName="/word/embeddings/oleObject47.bin"/>
  <Override ContentType="application/vnd.openxmlformats-officedocument.oleObject" PartName="/word/embeddings/oleObject48.bin"/>
  <Override ContentType="application/vnd.openxmlformats-officedocument.oleObject" PartName="/word/embeddings/oleObject49.bin"/>
  <Override ContentType="application/vnd.openxmlformats-officedocument.oleObject" PartName="/word/embeddings/oleObject50.bin"/>
  <Override ContentType="application/vnd.openxmlformats-officedocument.oleObject" PartName="/word/embeddings/oleObject51.bin"/>
  <Override ContentType="application/vnd.openxmlformats-officedocument.oleObject" PartName="/word/embeddings/oleObject52.bin"/>
  <Override ContentType="application/vnd.openxmlformats-officedocument.oleObject" PartName="/word/embeddings/oleObject53.bin"/>
  <Override ContentType="application/vnd.openxmlformats-officedocument.oleObject" PartName="/word/embeddings/oleObject54.bin"/>
  <Override ContentType="application/vnd.openxmlformats-officedocument.oleObject" PartName="/word/embeddings/oleObject55.bin"/>
  <Override ContentType="application/vnd.openxmlformats-officedocument.oleObject" PartName="/word/embeddings/oleObject56.bin"/>
  <Override ContentType="application/vnd.openxmlformats-officedocument.oleObject" PartName="/word/embeddings/oleObject57.bin"/>
  <Override ContentType="application/vnd.openxmlformats-officedocument.oleObject" PartName="/word/embeddings/oleObject58.bin"/>
  <Override ContentType="application/vnd.openxmlformats-officedocument.oleObject" PartName="/word/embeddings/oleObject59.bin"/>
  <Override ContentType="application/vnd.openxmlformats-officedocument.oleObject" PartName="/word/embeddings/oleObject60.bin"/>
  <Override ContentType="application/vnd.openxmlformats-officedocument.oleObject" PartName="/word/embeddings/oleObject61.bin"/>
  <Override ContentType="application/vnd.openxmlformats-officedocument.oleObject" PartName="/word/embeddings/oleObject62.bin"/>
  <Override ContentType="application/vnd.openxmlformats-officedocument.oleObject" PartName="/word/embeddings/oleObject63.bin"/>
  <Override ContentType="application/vnd.openxmlformats-officedocument.oleObject" PartName="/word/embeddings/oleObject64.bin"/>
  <Override ContentType="application/vnd.openxmlformats-officedocument.oleObject" PartName="/word/embeddings/oleObject65.bin"/>
  <Override ContentType="application/vnd.openxmlformats-officedocument.oleObject" PartName="/word/embeddings/oleObject66.bin"/>
  <Override ContentType="application/vnd.openxmlformats-officedocument.oleObject" PartName="/word/embeddings/oleObject67.bin"/>
  <Override ContentType="application/vnd.openxmlformats-officedocument.oleObject" PartName="/word/embeddings/oleObject68.bin"/>
  <Override ContentType="application/vnd.openxmlformats-officedocument.oleObject" PartName="/word/embeddings/oleObject69.bin"/>
  <Override ContentType="application/vnd.openxmlformats-officedocument.oleObject" PartName="/word/embeddings/oleObject70.bin"/>
  <Override ContentType="application/vnd.openxmlformats-officedocument.oleObject" PartName="/word/embeddings/oleObject71.bin"/>
  <Override ContentType="application/vnd.openxmlformats-officedocument.oleObject" PartName="/word/embeddings/oleObject72.bin"/>
  <Override ContentType="application/vnd.openxmlformats-officedocument.oleObject" PartName="/word/embeddings/oleObject73.bin"/>
  <Override ContentType="application/vnd.openxmlformats-officedocument.oleObject" PartName="/word/embeddings/oleObject74.bin"/>
  <Override ContentType="application/vnd.openxmlformats-officedocument.oleObject" PartName="/word/embeddings/oleObject75.bin"/>
  <Override ContentType="application/vnd.openxmlformats-officedocument.oleObject" PartName="/word/embeddings/oleObject76.bin"/>
  <Override ContentType="application/vnd.openxmlformats-officedocument.oleObject" PartName="/word/embeddings/oleObject77.bin"/>
  <Override ContentType="application/vnd.openxmlformats-officedocument.oleObject" PartName="/word/embeddings/oleObject78.bin"/>
  <Override ContentType="application/vnd.openxmlformats-officedocument.oleObject" PartName="/word/embeddings/oleObject79.bin"/>
  <Override ContentType="application/vnd.openxmlformats-officedocument.oleObject" PartName="/word/embeddings/oleObject80.bin"/>
  <Override ContentType="application/vnd.openxmlformats-officedocument.oleObject" PartName="/word/embeddings/oleObject81.bin"/>
  <Override ContentType="application/vnd.openxmlformats-officedocument.oleObject" PartName="/word/embeddings/oleObject82.bin"/>
  <Override ContentType="application/vnd.openxmlformats-officedocument.oleObject" PartName="/word/embeddings/oleObject83.bin"/>
  <Override ContentType="application/vnd.openxmlformats-officedocument.oleObject" PartName="/word/embeddings/oleObject84.bin"/>
  <Override ContentType="application/vnd.openxmlformats-officedocument.oleObject" PartName="/word/embeddings/oleObject85.bin"/>
  <Override ContentType="application/vnd.openxmlformats-officedocument.oleObject" PartName="/word/embeddings/oleObject86.bin"/>
  <Override ContentType="application/vnd.openxmlformats-officedocument.oleObject" PartName="/word/embeddings/oleObject87.bin"/>
  <Override ContentType="application/vnd.openxmlformats-officedocument.oleObject" PartName="/word/embeddings/oleObject88.bin"/>
  <Override ContentType="application/vnd.openxmlformats-officedocument.oleObject" PartName="/word/embeddings/oleObject89.bin"/>
  <Override ContentType="application/vnd.openxmlformats-officedocument.oleObject" PartName="/word/embeddings/oleObject90.bin"/>
  <Override ContentType="application/vnd.openxmlformats-officedocument.oleObject" PartName="/word/embeddings/oleObject91.bin"/>
  <Override ContentType="application/vnd.openxmlformats-officedocument.oleObject" PartName="/word/embeddings/oleObject92.bin"/>
  <Override ContentType="application/vnd.openxmlformats-officedocument.oleObject" PartName="/word/embeddings/oleObject93.bin"/>
  <Override ContentType="application/vnd.openxmlformats-officedocument.oleObject" PartName="/word/embeddings/oleObject94.bin"/>
  <Override ContentType="application/vnd.openxmlformats-officedocument.oleObject" PartName="/word/embeddings/oleObject95.bin"/>
  <Override ContentType="application/vnd.openxmlformats-officedocument.oleObject" PartName="/word/embeddings/oleObject96.bin"/>
  <Override ContentType="application/vnd.openxmlformats-officedocument.oleObject" PartName="/word/embeddings/oleObject97.bin"/>
  <Override ContentType="application/vnd.openxmlformats-officedocument.oleObject" PartName="/word/embeddings/oleObject98.bin"/>
  <Override ContentType="application/vnd.openxmlformats-officedocument.oleObject" PartName="/word/embeddings/oleObject99.bin"/>
  <Override ContentType="application/vnd.openxmlformats-officedocument.oleObject" PartName="/word/embeddings/oleObject100.bin"/>
  <Override ContentType="application/vnd.openxmlformats-officedocument.oleObject" PartName="/word/embeddings/oleObject101.bin"/>
  <Override ContentType="application/vnd.openxmlformats-officedocument.oleObject" PartName="/word/embeddings/oleObject102.bin"/>
  <Override ContentType="application/vnd.openxmlformats-officedocument.oleObject" PartName="/word/embeddings/oleObject103.bin"/>
  <Override ContentType="application/vnd.openxmlformats-officedocument.oleObject" PartName="/word/embeddings/oleObject104.bin"/>
  <Override ContentType="application/vnd.openxmlformats-officedocument.oleObject" PartName="/word/embeddings/oleObject105.bin"/>
  <Override ContentType="application/vnd.openxmlformats-officedocument.oleObject" PartName="/word/embeddings/oleObject106.bin"/>
  <Override ContentType="application/vnd.openxmlformats-officedocument.oleObject" PartName="/word/embeddings/oleObject107.bin"/>
  <Override ContentType="application/vnd.openxmlformats-officedocument.oleObject" PartName="/word/embeddings/oleObject108.bin"/>
  <Override ContentType="application/vnd.openxmlformats-officedocument.oleObject" PartName="/word/embeddings/oleObject109.bin"/>
  <Override ContentType="application/vnd.openxmlformats-officedocument.oleObject" PartName="/word/embeddings/oleObject110.bin"/>
  <Override ContentType="application/vnd.openxmlformats-officedocument.oleObject" PartName="/word/embeddings/oleObject111.bin"/>
  <Override ContentType="application/vnd.openxmlformats-officedocument.oleObject" PartName="/word/embeddings/oleObject112.bin"/>
  <Override ContentType="application/vnd.openxmlformats-officedocument.oleObject" PartName="/word/embeddings/oleObject113.bin"/>
  <Override ContentType="application/vnd.openxmlformats-officedocument.oleObject" PartName="/word/embeddings/oleObject114.bin"/>
  <Override ContentType="application/vnd.openxmlformats-officedocument.oleObject" PartName="/word/embeddings/oleObject115.bin"/>
  <Override ContentType="application/vnd.openxmlformats-officedocument.oleObject" PartName="/word/embeddings/oleObject116.bin"/>
  <Override ContentType="application/vnd.openxmlformats-officedocument.oleObject" PartName="/word/embeddings/oleObject117.bin"/>
  <Override ContentType="application/vnd.openxmlformats-officedocument.oleObject" PartName="/word/embeddings/oleObject118.bin"/>
  <Override ContentType="application/vnd.openxmlformats-officedocument.oleObject" PartName="/word/embeddings/oleObject119.bin"/>
  <Override ContentType="application/vnd.openxmlformats-officedocument.oleObject" PartName="/word/embeddings/oleObject120.bin"/>
  <Override ContentType="application/vnd.openxmlformats-officedocument.oleObject" PartName="/word/embeddings/oleObject121.bin"/>
  <Override ContentType="application/vnd.openxmlformats-officedocument.oleObject" PartName="/word/embeddings/oleObject122.bin"/>
  <Override ContentType="application/vnd.openxmlformats-officedocument.oleObject" PartName="/word/embeddings/oleObject123.bin"/>
  <Override ContentType="application/vnd.openxmlformats-officedocument.oleObject" PartName="/word/embeddings/oleObject124.bin"/>
  <Override ContentType="application/vnd.openxmlformats-officedocument.oleObject" PartName="/word/embeddings/oleObject125.bin"/>
  <Override ContentType="application/vnd.openxmlformats-officedocument.oleObject" PartName="/word/embeddings/oleObject126.bin"/>
  <Override ContentType="application/vnd.openxmlformats-officedocument.oleObject" PartName="/word/embeddings/oleObject127.bin"/>
  <Override ContentType="application/vnd.openxmlformats-officedocument.oleObject" PartName="/word/embeddings/oleObject128.bin"/>
  <Override ContentType="application/vnd.openxmlformats-officedocument.oleObject" PartName="/word/embeddings/oleObject129.bin"/>
  <Override ContentType="application/vnd.openxmlformats-officedocument.oleObject" PartName="/word/embeddings/oleObject130.bin"/>
  <Override ContentType="application/vnd.openxmlformats-officedocument.oleObject" PartName="/word/embeddings/oleObject131.bin"/>
  <Override ContentType="application/vnd.openxmlformats-officedocument.oleObject" PartName="/word/embeddings/oleObject132.bin"/>
  <Override ContentType="application/vnd.openxmlformats-officedocument.oleObject" PartName="/word/embeddings/oleObject133.bin"/>
  <Override ContentType="application/vnd.openxmlformats-officedocument.oleObject" PartName="/word/embeddings/oleObject134.bin"/>
  <Override ContentType="application/vnd.openxmlformats-officedocument.oleObject" PartName="/word/embeddings/oleObject135.bin"/>
  <Override ContentType="application/vnd.openxmlformats-officedocument.oleObject" PartName="/word/embeddings/oleObject136.bin"/>
  <Override ContentType="application/vnd.openxmlformats-officedocument.oleObject" PartName="/word/embeddings/oleObject137.bin"/>
  <Override ContentType="application/vnd.openxmlformats-officedocument.oleObject" PartName="/word/embeddings/oleObject138.bin"/>
  <Override ContentType="application/vnd.openxmlformats-officedocument.oleObject" PartName="/word/embeddings/oleObject139.bin"/>
  <Override ContentType="application/vnd.openxmlformats-officedocument.oleObject" PartName="/word/embeddings/oleObject140.bin"/>
  <Override ContentType="application/vnd.openxmlformats-officedocument.oleObject" PartName="/word/embeddings/oleObject141.bin"/>
  <Override ContentType="application/vnd.openxmlformats-officedocument.oleObject" PartName="/word/embeddings/oleObject142.bin"/>
  <Override ContentType="application/vnd.openxmlformats-officedocument.oleObject" PartName="/word/embeddings/oleObject143.bin"/>
  <Override ContentType="application/vnd.openxmlformats-officedocument.oleObject" PartName="/word/embeddings/oleObject144.bin"/>
  <Override ContentType="application/vnd.openxmlformats-officedocument.oleObject" PartName="/word/embeddings/oleObject145.bin"/>
  <Override ContentType="application/vnd.openxmlformats-officedocument.oleObject" PartName="/word/embeddings/oleObject146.bin"/>
  <Override ContentType="application/vnd.openxmlformats-officedocument.oleObject" PartName="/word/embeddings/oleObject147.bin"/>
  <Override ContentType="application/vnd.openxmlformats-officedocument.oleObject" PartName="/word/embeddings/oleObject148.bin"/>
  <Override ContentType="application/vnd.openxmlformats-officedocument.oleObject" PartName="/word/embeddings/oleObject149.bin"/>
  <Override ContentType="application/vnd.openxmlformats-officedocument.oleObject" PartName="/word/embeddings/oleObject150.bin"/>
  <Override ContentType="application/vnd.openxmlformats-officedocument.oleObject" PartName="/word/embeddings/oleObject151.bin"/>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arget="docProps/custom.xml" Type="http://schemas.openxmlformats.org/officeDocument/2006/relationships/custom-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Bdr>
          <w:bottom w:val="nil"/>
        </w:pBdr>
        <w:spacing w:before="100" w:beforeLines="0" w:beforeAutospacing="1" w:after="100" w:afterLines="0" w:afterAutospacing="1" w:line="360" w:lineRule="auto"/>
        <w:jc w:val="center"/>
        <w:rPr>
          <w:rFonts w:hint="eastAsia"/>
          <w:b/>
          <w:spacing w:val="20"/>
          <w:sz w:val="38"/>
          <w:szCs w:val="34"/>
          <w:u w:val="single"/>
        </w:rPr>
      </w:pPr>
      <w:r>
        <w:rPr>
          <w:rFonts w:ascii="微软雅黑" w:eastAsia="微软雅黑" w:hAnsi="微软雅黑" w:cs="微软雅黑" w:hint="eastAsia"/>
          <w:b/>
          <w:spacing w:val="20"/>
          <w:sz w:val="38"/>
          <w:szCs w:val="34"/>
        </w:rPr>
        <w:t>电子科技大学二零零</w:t>
      </w:r>
      <w:r>
        <w:rPr>
          <w:rFonts w:ascii="微软雅黑" w:eastAsia="微软雅黑" w:hAnsi="微软雅黑" w:cs="微软雅黑" w:hint="eastAsia"/>
          <w:b/>
          <w:spacing w:val="20"/>
          <w:sz w:val="38"/>
          <w:szCs w:val="34"/>
          <w:u w:val="single"/>
        </w:rPr>
        <w:t xml:space="preserve">  六 </w:t>
      </w:r>
      <w:r>
        <w:rPr>
          <w:rFonts w:ascii="微软雅黑" w:eastAsia="微软雅黑" w:hAnsi="微软雅黑" w:cs="微软雅黑" w:hint="eastAsia"/>
          <w:b/>
          <w:spacing w:val="20"/>
          <w:sz w:val="38"/>
          <w:szCs w:val="34"/>
        </w:rPr>
        <w:t>至二零零</w:t>
      </w:r>
      <w:r>
        <w:rPr>
          <w:rFonts w:ascii="微软雅黑" w:eastAsia="微软雅黑" w:hAnsi="微软雅黑" w:cs="微软雅黑" w:hint="eastAsia"/>
          <w:b/>
          <w:spacing w:val="20"/>
          <w:sz w:val="38"/>
          <w:szCs w:val="34"/>
          <w:u w:val="single"/>
        </w:rPr>
        <w:t xml:space="preserve">  七  </w:t>
      </w:r>
      <w:r>
        <w:rPr>
          <w:rFonts w:ascii="微软雅黑" w:eastAsia="微软雅黑" w:hAnsi="微软雅黑" w:cs="微软雅黑" w:hint="eastAsia"/>
          <w:b/>
          <w:spacing w:val="20"/>
          <w:sz w:val="38"/>
          <w:szCs w:val="34"/>
        </w:rPr>
        <w:t>学年第</w:t>
      </w:r>
      <w:r>
        <w:rPr>
          <w:rFonts w:ascii="微软雅黑" w:eastAsia="微软雅黑" w:hAnsi="微软雅黑" w:cs="微软雅黑" w:hint="eastAsia"/>
          <w:b/>
          <w:spacing w:val="20"/>
          <w:sz w:val="38"/>
          <w:szCs w:val="34"/>
          <w:u w:val="single"/>
        </w:rPr>
        <w:t xml:space="preserve"> 二  </w:t>
      </w:r>
      <w:r>
        <w:rPr>
          <w:rFonts w:ascii="微软雅黑" w:eastAsia="微软雅黑" w:hAnsi="微软雅黑" w:cs="微软雅黑" w:hint="eastAsia"/>
          <w:b/>
          <w:spacing w:val="20"/>
          <w:sz w:val="38"/>
          <w:szCs w:val="34"/>
        </w:rPr>
        <w:t>学期期</w:t>
      </w:r>
      <w:r>
        <w:rPr>
          <w:rFonts w:ascii="微软雅黑" w:eastAsia="微软雅黑" w:hAnsi="微软雅黑" w:cs="微软雅黑" w:hint="eastAsia"/>
          <w:b/>
          <w:spacing w:val="20"/>
          <w:sz w:val="38"/>
          <w:szCs w:val="34"/>
          <w:u w:val="single"/>
        </w:rPr>
        <w:t xml:space="preserve">  末  </w:t>
      </w:r>
      <w:r>
        <w:rPr>
          <w:rFonts w:ascii="微软雅黑" w:eastAsia="微软雅黑" w:hAnsi="微软雅黑" w:cs="微软雅黑" w:hint="eastAsia"/>
          <w:b/>
          <w:spacing w:val="20"/>
          <w:sz w:val="38"/>
          <w:szCs w:val="34"/>
        </w:rPr>
        <w:t>考试</w:t>
      </w:r>
    </w:p>
    <w:p>
      <w:pPr>
        <w:spacing w:before="100" w:beforeLines="0" w:beforeAutospacing="1" w:after="100" w:afterLines="0" w:afterAutospacing="1" w:line="360" w:lineRule="auto"/>
        <w:jc w:val="center"/>
        <w:rPr>
          <w:rFonts w:hint="eastAsia"/>
          <w:b/>
          <w:spacing w:val="20"/>
          <w:sz w:val="31"/>
          <w:szCs w:val="34"/>
          <w:u w:val="single"/>
        </w:rPr>
      </w:pPr>
    </w:p>
    <w:p>
      <w:pPr>
        <w:spacing w:before="100" w:beforeLines="0" w:beforeAutospacing="1" w:after="100" w:afterLines="0" w:afterAutospacing="1" w:line="360" w:lineRule="auto"/>
        <w:rPr>
          <w:rFonts w:hint="eastAsia"/>
          <w:spacing w:val="20"/>
          <w:sz w:val="31"/>
          <w:szCs w:val="34"/>
        </w:rPr>
      </w:pPr>
      <w:r>
        <w:rPr>
          <w:rFonts w:ascii="微软雅黑" w:eastAsia="微软雅黑" w:hAnsi="微软雅黑" w:cs="微软雅黑" w:hint="eastAsia"/>
          <w:spacing w:val="20"/>
          <w:sz w:val="31"/>
          <w:szCs w:val="34"/>
          <w:u w:val="single"/>
        </w:rPr>
        <w:t xml:space="preserve">  </w:t>
      </w:r>
      <w:r>
        <w:rPr>
          <w:rFonts w:ascii="微软雅黑" w:eastAsia="微软雅黑" w:hAnsi="微软雅黑" w:cs="微软雅黑" w:hint="eastAsia"/>
          <w:spacing w:val="20"/>
          <w:sz w:val="31"/>
          <w:szCs w:val="34"/>
        </w:rPr>
        <w:t>固体电子学</w:t>
      </w:r>
      <w:r>
        <w:rPr>
          <w:rFonts w:ascii="微软雅黑" w:eastAsia="微软雅黑" w:hAnsi="微软雅黑" w:cs="微软雅黑" w:hint="eastAsia"/>
          <w:spacing w:val="20"/>
          <w:sz w:val="31"/>
          <w:szCs w:val="34"/>
          <w:u w:val="single"/>
        </w:rPr>
        <w:t xml:space="preserve">  </w:t>
      </w:r>
      <w:r>
        <w:rPr>
          <w:rFonts w:ascii="微软雅黑" w:eastAsia="微软雅黑" w:hAnsi="微软雅黑" w:cs="微软雅黑" w:hint="eastAsia"/>
          <w:spacing w:val="20"/>
          <w:sz w:val="31"/>
          <w:szCs w:val="34"/>
        </w:rPr>
        <w:t xml:space="preserve">课程考试题 </w:t>
      </w:r>
      <w:r>
        <w:rPr>
          <w:rFonts w:ascii="微软雅黑" w:eastAsia="微软雅黑" w:hAnsi="微软雅黑" w:cs="微软雅黑" w:hint="eastAsia"/>
          <w:spacing w:val="20"/>
          <w:sz w:val="31"/>
          <w:szCs w:val="34"/>
          <w:u w:val="single"/>
        </w:rPr>
        <w:t xml:space="preserve">   </w:t>
      </w:r>
      <w:r>
        <w:rPr>
          <w:rFonts w:ascii="微软雅黑" w:eastAsia="微软雅黑" w:hAnsi="微软雅黑" w:cs="微软雅黑" w:hint="eastAsia"/>
          <w:spacing w:val="20"/>
          <w:sz w:val="31"/>
          <w:szCs w:val="34"/>
        </w:rPr>
        <w:t>卷 （</w:t>
      </w:r>
      <w:r>
        <w:rPr>
          <w:rFonts w:ascii="微软雅黑" w:eastAsia="微软雅黑" w:hAnsi="微软雅黑" w:cs="微软雅黑" w:hint="eastAsia"/>
          <w:spacing w:val="20"/>
          <w:sz w:val="31"/>
          <w:szCs w:val="34"/>
          <w:u w:val="single"/>
        </w:rPr>
        <w:t xml:space="preserve">    </w:t>
      </w:r>
      <w:r>
        <w:rPr>
          <w:rFonts w:ascii="微软雅黑" w:eastAsia="微软雅黑" w:hAnsi="微软雅黑" w:cs="微软雅黑" w:hint="eastAsia"/>
          <w:spacing w:val="20"/>
          <w:sz w:val="31"/>
          <w:szCs w:val="34"/>
        </w:rPr>
        <w:t>分钟） 考试形式：</w:t>
      </w:r>
      <w:r>
        <w:rPr>
          <w:rFonts w:ascii="微软雅黑" w:eastAsia="微软雅黑" w:hAnsi="微软雅黑" w:cs="微软雅黑" w:hint="eastAsia"/>
          <w:spacing w:val="20"/>
          <w:sz w:val="31"/>
          <w:szCs w:val="34"/>
          <w:u w:val="single"/>
        </w:rPr>
        <w:t xml:space="preserve">       </w:t>
      </w:r>
      <w:r>
        <w:rPr>
          <w:rFonts w:ascii="微软雅黑" w:eastAsia="微软雅黑" w:hAnsi="微软雅黑" w:cs="微软雅黑"/>
          <w:spacing w:val="20"/>
          <w:sz w:val="31"/>
          <w:szCs w:val="34"/>
        </w:rPr>
        <w:t xml:space="preserve">  </w:t>
      </w:r>
      <w:r>
        <w:rPr>
          <w:rFonts w:ascii="微软雅黑" w:eastAsia="微软雅黑" w:hAnsi="微软雅黑" w:cs="微软雅黑" w:hint="eastAsia"/>
          <w:spacing w:val="20"/>
          <w:sz w:val="31"/>
          <w:szCs w:val="34"/>
        </w:rPr>
        <w:t>考试日期 200</w:t>
      </w:r>
      <w:r>
        <w:rPr>
          <w:rFonts w:ascii="微软雅黑" w:eastAsia="微软雅黑" w:hAnsi="微软雅黑" w:cs="微软雅黑" w:hint="eastAsia"/>
          <w:spacing w:val="20"/>
          <w:sz w:val="31"/>
          <w:szCs w:val="34"/>
          <w:u w:val="single"/>
        </w:rPr>
        <w:t xml:space="preserve"> 7 </w:t>
      </w:r>
      <w:r>
        <w:rPr>
          <w:rFonts w:ascii="微软雅黑" w:eastAsia="微软雅黑" w:hAnsi="微软雅黑" w:cs="微软雅黑" w:hint="eastAsia"/>
          <w:spacing w:val="20"/>
          <w:sz w:val="31"/>
          <w:szCs w:val="34"/>
        </w:rPr>
        <w:t>年</w:t>
      </w:r>
      <w:r>
        <w:rPr>
          <w:rFonts w:ascii="微软雅黑" w:eastAsia="微软雅黑" w:hAnsi="微软雅黑" w:cs="微软雅黑" w:hint="eastAsia"/>
          <w:spacing w:val="20"/>
          <w:sz w:val="31"/>
          <w:szCs w:val="34"/>
          <w:u w:val="single"/>
        </w:rPr>
        <w:t xml:space="preserve"> 7 </w:t>
      </w:r>
      <w:r>
        <w:rPr>
          <w:rFonts w:ascii="微软雅黑" w:eastAsia="微软雅黑" w:hAnsi="微软雅黑" w:cs="微软雅黑" w:hint="eastAsia"/>
          <w:spacing w:val="20"/>
          <w:sz w:val="31"/>
          <w:szCs w:val="34"/>
        </w:rPr>
        <w:t xml:space="preserve">月 </w:t>
      </w:r>
      <w:r>
        <w:rPr>
          <w:rFonts w:ascii="微软雅黑" w:eastAsia="微软雅黑" w:hAnsi="微软雅黑" w:cs="微软雅黑" w:hint="eastAsia"/>
          <w:spacing w:val="20"/>
          <w:sz w:val="31"/>
          <w:szCs w:val="34"/>
          <w:u w:val="single"/>
        </w:rPr>
        <w:t xml:space="preserve"> </w:t>
      </w:r>
      <w:r>
        <w:rPr>
          <w:rFonts w:ascii="微软雅黑" w:eastAsia="微软雅黑" w:hAnsi="微软雅黑" w:cs="微软雅黑" w:hint="eastAsia"/>
          <w:spacing w:val="20"/>
          <w:sz w:val="31"/>
          <w:szCs w:val="34"/>
        </w:rPr>
        <w:t>日</w:t>
      </w:r>
    </w:p>
    <w:p>
      <w:pPr>
        <w:spacing w:before="100" w:beforeLines="0" w:beforeAutospacing="1" w:after="100" w:afterLines="0" w:afterAutospacing="1" w:line="360" w:lineRule="auto"/>
        <w:rPr>
          <w:rFonts w:hint="eastAsia"/>
          <w:spacing w:val="20"/>
          <w:sz w:val="31"/>
          <w:szCs w:val="34"/>
        </w:rPr>
      </w:pPr>
    </w:p>
    <w:p>
      <w:pPr>
        <w:spacing w:before="100" w:beforeLines="0" w:beforeAutospacing="1" w:after="100" w:afterLines="0" w:afterAutospacing="1" w:line="360" w:lineRule="auto"/>
        <w:rPr>
          <w:rFonts w:hint="eastAsia"/>
          <w:spacing w:val="20"/>
          <w:sz w:val="31"/>
          <w:szCs w:val="34"/>
        </w:rPr>
      </w:pPr>
      <w:r>
        <w:rPr>
          <w:rFonts w:ascii="微软雅黑" w:eastAsia="微软雅黑" w:hAnsi="微软雅黑" w:cs="微软雅黑" w:hint="eastAsia"/>
          <w:spacing w:val="20"/>
          <w:sz w:val="31"/>
          <w:szCs w:val="34"/>
        </w:rPr>
        <w:t>课程成绩组成：平常</w:t>
      </w:r>
      <w:r>
        <w:rPr>
          <w:rFonts w:ascii="微软雅黑" w:eastAsia="微软雅黑" w:hAnsi="微软雅黑" w:cs="微软雅黑" w:hint="eastAsia"/>
          <w:spacing w:val="20"/>
          <w:sz w:val="31"/>
          <w:szCs w:val="34"/>
          <w:u w:val="single"/>
        </w:rPr>
        <w:t xml:space="preserve">     20    </w:t>
      </w:r>
      <w:r>
        <w:rPr>
          <w:rFonts w:ascii="微软雅黑" w:eastAsia="微软雅黑" w:hAnsi="微软雅黑" w:cs="微软雅黑" w:hint="eastAsia"/>
          <w:spacing w:val="20"/>
          <w:sz w:val="31"/>
          <w:szCs w:val="34"/>
        </w:rPr>
        <w:t>分， 期中</w:t>
      </w:r>
      <w:r>
        <w:rPr>
          <w:rFonts w:ascii="微软雅黑" w:eastAsia="微软雅黑" w:hAnsi="微软雅黑" w:cs="微软雅黑" w:hint="eastAsia"/>
          <w:spacing w:val="20"/>
          <w:sz w:val="31"/>
          <w:szCs w:val="34"/>
          <w:u w:val="single"/>
        </w:rPr>
        <w:t xml:space="preserve">   10      </w:t>
      </w:r>
      <w:r>
        <w:rPr>
          <w:rFonts w:ascii="微软雅黑" w:eastAsia="微软雅黑" w:hAnsi="微软雅黑" w:cs="微软雅黑" w:hint="eastAsia"/>
          <w:spacing w:val="20"/>
          <w:sz w:val="31"/>
          <w:szCs w:val="34"/>
        </w:rPr>
        <w:t>分， 实验</w:t>
      </w:r>
      <w:r>
        <w:rPr>
          <w:rFonts w:ascii="微软雅黑" w:eastAsia="微软雅黑" w:hAnsi="微软雅黑" w:cs="微软雅黑" w:hint="eastAsia"/>
          <w:spacing w:val="20"/>
          <w:sz w:val="31"/>
          <w:szCs w:val="34"/>
          <w:u w:val="single"/>
        </w:rPr>
        <w:t xml:space="preserve">    0     </w:t>
      </w:r>
      <w:r>
        <w:rPr>
          <w:rFonts w:ascii="微软雅黑" w:eastAsia="微软雅黑" w:hAnsi="微软雅黑" w:cs="微软雅黑" w:hint="eastAsia"/>
          <w:spacing w:val="20"/>
          <w:sz w:val="31"/>
          <w:szCs w:val="34"/>
        </w:rPr>
        <w:t>分， 期末</w:t>
      </w:r>
      <w:r>
        <w:rPr>
          <w:rFonts w:ascii="微软雅黑" w:eastAsia="微软雅黑" w:hAnsi="微软雅黑" w:cs="微软雅黑" w:hint="eastAsia"/>
          <w:spacing w:val="20"/>
          <w:sz w:val="31"/>
          <w:szCs w:val="34"/>
          <w:u w:val="single"/>
        </w:rPr>
        <w:t xml:space="preserve">   70    </w:t>
      </w:r>
      <w:r>
        <w:rPr>
          <w:rFonts w:ascii="微软雅黑" w:eastAsia="微软雅黑" w:hAnsi="微软雅黑" w:cs="微软雅黑" w:hint="eastAsia"/>
          <w:spacing w:val="20"/>
          <w:sz w:val="31"/>
          <w:szCs w:val="34"/>
        </w:rPr>
        <w:t>分</w:t>
      </w:r>
    </w:p>
    <w:p>
      <w:pPr>
        <w:spacing w:before="100" w:beforeLines="0" w:beforeAutospacing="1" w:after="100" w:afterLines="0" w:afterAutospacing="1" w:line="360" w:lineRule="auto"/>
        <w:ind w:firstLine="1380"/>
        <w:rPr>
          <w:rFonts w:hint="eastAsia"/>
          <w:spacing w:val="20"/>
          <w:sz w:val="31"/>
          <w:szCs w:val="34"/>
        </w:rPr>
      </w:pPr>
    </w:p>
    <w:tbl>
      <w:tblPr>
        <w:tblStyle w:val="TableNormal"/>
        <w:tblpPr w:leftFromText="180" w:rightFromText="180" w:vertAnchor="text" w:tblpXSpec="center" w:tblpX="1" w:tblpY="1"/>
        <w:tblOverlap w:val="nev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000"/>
      </w:tblPr>
      <w:tblGrid>
        <w:gridCol w:w="680"/>
        <w:gridCol w:w="681"/>
        <w:gridCol w:w="681"/>
        <w:gridCol w:w="680"/>
        <w:gridCol w:w="681"/>
        <w:gridCol w:w="681"/>
        <w:gridCol w:w="681"/>
        <w:gridCol w:w="680"/>
        <w:gridCol w:w="680"/>
        <w:gridCol w:w="680"/>
        <w:gridCol w:w="761"/>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000"/>
        </w:tblPrEx>
        <w:trPr>
          <w:trHeight w:val="430"/>
        </w:trPr>
        <w:tc>
          <w:tcPr>
            <w:tcW w:w="680" w:type="dxa"/>
          </w:tcPr>
          <w:p>
            <w:pPr>
              <w:spacing w:before="100" w:beforeLines="0" w:beforeAutospacing="1" w:after="100" w:afterLines="0" w:afterAutospacing="1" w:line="360" w:lineRule="auto"/>
              <w:jc w:val="center"/>
              <w:rPr>
                <w:rFonts w:hint="eastAsia"/>
                <w:spacing w:val="20"/>
                <w:sz w:val="31"/>
                <w:szCs w:val="34"/>
              </w:rPr>
            </w:pPr>
            <w:r>
              <w:rPr>
                <w:rFonts w:ascii="微软雅黑" w:eastAsia="微软雅黑" w:hAnsi="微软雅黑" w:cs="微软雅黑" w:hint="eastAsia"/>
                <w:spacing w:val="20"/>
                <w:sz w:val="31"/>
                <w:szCs w:val="34"/>
              </w:rPr>
              <w:t>一</w:t>
            </w:r>
          </w:p>
        </w:tc>
        <w:tc>
          <w:tcPr>
            <w:tcW w:w="681" w:type="dxa"/>
          </w:tcPr>
          <w:p>
            <w:pPr>
              <w:spacing w:before="100" w:beforeLines="0" w:beforeAutospacing="1" w:after="100" w:afterLines="0" w:afterAutospacing="1" w:line="360" w:lineRule="auto"/>
              <w:jc w:val="center"/>
              <w:rPr>
                <w:rFonts w:hint="eastAsia"/>
                <w:spacing w:val="20"/>
                <w:sz w:val="31"/>
                <w:szCs w:val="34"/>
              </w:rPr>
            </w:pPr>
            <w:r>
              <w:rPr>
                <w:rFonts w:ascii="微软雅黑" w:eastAsia="微软雅黑" w:hAnsi="微软雅黑" w:cs="微软雅黑" w:hint="eastAsia"/>
                <w:spacing w:val="20"/>
                <w:sz w:val="31"/>
                <w:szCs w:val="34"/>
              </w:rPr>
              <w:t>二</w:t>
            </w:r>
          </w:p>
        </w:tc>
        <w:tc>
          <w:tcPr>
            <w:tcW w:w="681" w:type="dxa"/>
          </w:tcPr>
          <w:p>
            <w:pPr>
              <w:spacing w:before="100" w:beforeLines="0" w:beforeAutospacing="1" w:after="100" w:afterLines="0" w:afterAutospacing="1" w:line="360" w:lineRule="auto"/>
              <w:jc w:val="center"/>
              <w:rPr>
                <w:rFonts w:hint="eastAsia"/>
                <w:spacing w:val="20"/>
                <w:sz w:val="31"/>
                <w:szCs w:val="34"/>
              </w:rPr>
            </w:pPr>
            <w:r>
              <w:rPr>
                <w:rFonts w:ascii="微软雅黑" w:eastAsia="微软雅黑" w:hAnsi="微软雅黑" w:cs="微软雅黑" w:hint="eastAsia"/>
                <w:spacing w:val="20"/>
                <w:sz w:val="31"/>
                <w:szCs w:val="34"/>
              </w:rPr>
              <w:t>三</w:t>
            </w:r>
          </w:p>
        </w:tc>
        <w:tc>
          <w:tcPr>
            <w:tcW w:w="680" w:type="dxa"/>
          </w:tcPr>
          <w:p>
            <w:pPr>
              <w:spacing w:before="100" w:beforeLines="0" w:beforeAutospacing="1" w:after="100" w:afterLines="0" w:afterAutospacing="1" w:line="360" w:lineRule="auto"/>
              <w:jc w:val="center"/>
              <w:rPr>
                <w:rFonts w:hint="eastAsia"/>
                <w:spacing w:val="20"/>
                <w:sz w:val="31"/>
                <w:szCs w:val="34"/>
              </w:rPr>
            </w:pPr>
            <w:r>
              <w:rPr>
                <w:rFonts w:ascii="微软雅黑" w:eastAsia="微软雅黑" w:hAnsi="微软雅黑" w:cs="微软雅黑" w:hint="eastAsia"/>
                <w:spacing w:val="20"/>
                <w:sz w:val="31"/>
                <w:szCs w:val="34"/>
              </w:rPr>
              <w:t>四</w:t>
            </w:r>
          </w:p>
        </w:tc>
        <w:tc>
          <w:tcPr>
            <w:tcW w:w="681" w:type="dxa"/>
          </w:tcPr>
          <w:p>
            <w:pPr>
              <w:spacing w:before="100" w:beforeLines="0" w:beforeAutospacing="1" w:after="100" w:afterLines="0" w:afterAutospacing="1" w:line="360" w:lineRule="auto"/>
              <w:jc w:val="center"/>
              <w:rPr>
                <w:rFonts w:hint="eastAsia"/>
                <w:spacing w:val="20"/>
                <w:sz w:val="31"/>
                <w:szCs w:val="34"/>
              </w:rPr>
            </w:pPr>
            <w:r>
              <w:rPr>
                <w:rFonts w:ascii="微软雅黑" w:eastAsia="微软雅黑" w:hAnsi="微软雅黑" w:cs="微软雅黑" w:hint="eastAsia"/>
                <w:spacing w:val="20"/>
                <w:sz w:val="31"/>
                <w:szCs w:val="34"/>
              </w:rPr>
              <w:t>五</w:t>
            </w:r>
          </w:p>
        </w:tc>
        <w:tc>
          <w:tcPr>
            <w:tcW w:w="681" w:type="dxa"/>
          </w:tcPr>
          <w:p>
            <w:pPr>
              <w:spacing w:before="100" w:beforeLines="0" w:beforeAutospacing="1" w:after="100" w:afterLines="0" w:afterAutospacing="1" w:line="360" w:lineRule="auto"/>
              <w:jc w:val="center"/>
              <w:rPr>
                <w:rFonts w:hint="eastAsia"/>
                <w:spacing w:val="20"/>
                <w:sz w:val="31"/>
                <w:szCs w:val="34"/>
              </w:rPr>
            </w:pPr>
            <w:r>
              <w:rPr>
                <w:rFonts w:ascii="微软雅黑" w:eastAsia="微软雅黑" w:hAnsi="微软雅黑" w:cs="微软雅黑" w:hint="eastAsia"/>
                <w:spacing w:val="20"/>
                <w:sz w:val="31"/>
                <w:szCs w:val="34"/>
              </w:rPr>
              <w:t>六</w:t>
            </w:r>
          </w:p>
        </w:tc>
        <w:tc>
          <w:tcPr>
            <w:tcW w:w="681" w:type="dxa"/>
          </w:tcPr>
          <w:p>
            <w:pPr>
              <w:spacing w:before="100" w:beforeLines="0" w:beforeAutospacing="1" w:after="100" w:afterLines="0" w:afterAutospacing="1" w:line="360" w:lineRule="auto"/>
              <w:jc w:val="center"/>
              <w:rPr>
                <w:rFonts w:hint="eastAsia"/>
                <w:spacing w:val="20"/>
                <w:sz w:val="31"/>
                <w:szCs w:val="34"/>
              </w:rPr>
            </w:pPr>
            <w:r>
              <w:rPr>
                <w:rFonts w:hint="eastAsia"/>
                <w:spacing w:val="20"/>
                <w:sz w:val="31"/>
                <w:szCs w:val="34"/>
              </w:rPr>
              <w:t>七</w:t>
            </w:r>
          </w:p>
        </w:tc>
        <w:tc>
          <w:tcPr>
            <w:tcW w:w="680" w:type="dxa"/>
          </w:tcPr>
          <w:p>
            <w:pPr>
              <w:spacing w:before="100" w:beforeLines="0" w:beforeAutospacing="1" w:after="100" w:afterLines="0" w:afterAutospacing="1" w:line="360" w:lineRule="auto"/>
              <w:jc w:val="center"/>
              <w:rPr>
                <w:rFonts w:hint="eastAsia"/>
                <w:spacing w:val="20"/>
                <w:sz w:val="31"/>
                <w:szCs w:val="34"/>
              </w:rPr>
            </w:pPr>
            <w:r>
              <w:rPr>
                <w:rFonts w:hint="eastAsia"/>
                <w:spacing w:val="20"/>
                <w:sz w:val="31"/>
                <w:szCs w:val="34"/>
              </w:rPr>
              <w:t>八</w:t>
            </w:r>
          </w:p>
        </w:tc>
        <w:tc>
          <w:tcPr>
            <w:tcW w:w="680" w:type="dxa"/>
          </w:tcPr>
          <w:p>
            <w:pPr>
              <w:spacing w:before="100" w:beforeLines="0" w:beforeAutospacing="1" w:after="100" w:afterLines="0" w:afterAutospacing="1" w:line="360" w:lineRule="auto"/>
              <w:jc w:val="center"/>
              <w:rPr>
                <w:rFonts w:hint="eastAsia"/>
                <w:spacing w:val="20"/>
                <w:sz w:val="31"/>
                <w:szCs w:val="34"/>
              </w:rPr>
            </w:pPr>
            <w:r>
              <w:rPr>
                <w:rFonts w:hint="eastAsia"/>
                <w:spacing w:val="20"/>
                <w:sz w:val="31"/>
                <w:szCs w:val="34"/>
              </w:rPr>
              <w:t>九</w:t>
            </w:r>
          </w:p>
        </w:tc>
        <w:tc>
          <w:tcPr>
            <w:tcW w:w="680" w:type="dxa"/>
          </w:tcPr>
          <w:p>
            <w:pPr>
              <w:spacing w:before="100" w:beforeLines="0" w:beforeAutospacing="1" w:after="100" w:afterLines="0" w:afterAutospacing="1" w:line="360" w:lineRule="auto"/>
              <w:jc w:val="center"/>
              <w:rPr>
                <w:rFonts w:hint="eastAsia"/>
                <w:spacing w:val="20"/>
                <w:sz w:val="31"/>
                <w:szCs w:val="34"/>
              </w:rPr>
            </w:pPr>
            <w:r>
              <w:rPr>
                <w:rFonts w:hint="eastAsia"/>
                <w:spacing w:val="20"/>
                <w:sz w:val="31"/>
                <w:szCs w:val="34"/>
              </w:rPr>
              <w:t>十</w:t>
            </w:r>
          </w:p>
        </w:tc>
        <w:tc>
          <w:tcPr>
            <w:tcW w:w="761" w:type="dxa"/>
          </w:tcPr>
          <w:p>
            <w:pPr>
              <w:spacing w:before="100" w:beforeLines="0" w:beforeAutospacing="1" w:after="100" w:afterLines="0" w:afterAutospacing="1" w:line="360" w:lineRule="auto"/>
              <w:jc w:val="center"/>
              <w:rPr>
                <w:rFonts w:hint="eastAsia"/>
                <w:spacing w:val="20"/>
                <w:sz w:val="31"/>
                <w:szCs w:val="34"/>
              </w:rPr>
            </w:pPr>
            <w:r>
              <w:rPr>
                <w:rFonts w:hint="eastAsia"/>
                <w:spacing w:val="20"/>
                <w:sz w:val="31"/>
                <w:szCs w:val="34"/>
              </w:rPr>
              <w:t>合计</w:t>
            </w:r>
          </w:p>
        </w:tc>
      </w:tr>
      <w:tr>
        <w:tblPrEx>
          <w:tblLayout w:type="fixed"/>
          <w:tblCellMar>
            <w:left w:w="108" w:type="dxa"/>
            <w:right w:w="108" w:type="dxa"/>
          </w:tblCellMar>
          <w:tblLook w:val="0000"/>
        </w:tblPrEx>
        <w:trPr>
          <w:trHeight w:val="544"/>
        </w:trPr>
        <w:tc>
          <w:tcPr>
            <w:tcW w:w="680" w:type="dxa"/>
          </w:tcPr>
          <w:p>
            <w:pPr>
              <w:spacing w:before="100" w:beforeLines="0" w:beforeAutospacing="1" w:after="100" w:afterLines="0" w:afterAutospacing="1" w:line="360" w:lineRule="auto"/>
              <w:jc w:val="center"/>
              <w:rPr>
                <w:rFonts w:hint="eastAsia"/>
                <w:spacing w:val="20"/>
                <w:sz w:val="31"/>
                <w:szCs w:val="34"/>
              </w:rPr>
            </w:pPr>
          </w:p>
        </w:tc>
        <w:tc>
          <w:tcPr>
            <w:tcW w:w="681" w:type="dxa"/>
          </w:tcPr>
          <w:p>
            <w:pPr>
              <w:spacing w:before="100" w:beforeLines="0" w:beforeAutospacing="1" w:after="100" w:afterLines="0" w:afterAutospacing="1" w:line="360" w:lineRule="auto"/>
              <w:jc w:val="center"/>
              <w:rPr>
                <w:rFonts w:hint="eastAsia"/>
                <w:spacing w:val="20"/>
                <w:sz w:val="31"/>
                <w:szCs w:val="34"/>
              </w:rPr>
            </w:pPr>
          </w:p>
        </w:tc>
        <w:tc>
          <w:tcPr>
            <w:tcW w:w="681" w:type="dxa"/>
          </w:tcPr>
          <w:p>
            <w:pPr>
              <w:spacing w:before="100" w:beforeLines="0" w:beforeAutospacing="1" w:after="100" w:afterLines="0" w:afterAutospacing="1" w:line="360" w:lineRule="auto"/>
              <w:jc w:val="center"/>
              <w:rPr>
                <w:rFonts w:hint="eastAsia"/>
                <w:spacing w:val="20"/>
                <w:sz w:val="31"/>
                <w:szCs w:val="34"/>
              </w:rPr>
            </w:pPr>
          </w:p>
        </w:tc>
        <w:tc>
          <w:tcPr>
            <w:tcW w:w="680" w:type="dxa"/>
          </w:tcPr>
          <w:p>
            <w:pPr>
              <w:spacing w:before="100" w:beforeLines="0" w:beforeAutospacing="1" w:after="100" w:afterLines="0" w:afterAutospacing="1" w:line="360" w:lineRule="auto"/>
              <w:jc w:val="center"/>
              <w:rPr>
                <w:rFonts w:hint="eastAsia"/>
                <w:spacing w:val="20"/>
                <w:sz w:val="31"/>
                <w:szCs w:val="34"/>
              </w:rPr>
            </w:pPr>
          </w:p>
        </w:tc>
        <w:tc>
          <w:tcPr>
            <w:tcW w:w="681" w:type="dxa"/>
          </w:tcPr>
          <w:p>
            <w:pPr>
              <w:spacing w:before="100" w:beforeLines="0" w:beforeAutospacing="1" w:after="100" w:afterLines="0" w:afterAutospacing="1" w:line="360" w:lineRule="auto"/>
              <w:jc w:val="center"/>
              <w:rPr>
                <w:rFonts w:hint="eastAsia"/>
                <w:spacing w:val="20"/>
                <w:sz w:val="31"/>
                <w:szCs w:val="34"/>
              </w:rPr>
            </w:pPr>
          </w:p>
        </w:tc>
        <w:tc>
          <w:tcPr>
            <w:tcW w:w="681" w:type="dxa"/>
          </w:tcPr>
          <w:p>
            <w:pPr>
              <w:spacing w:before="100" w:beforeLines="0" w:beforeAutospacing="1" w:after="100" w:afterLines="0" w:afterAutospacing="1" w:line="360" w:lineRule="auto"/>
              <w:jc w:val="center"/>
              <w:rPr>
                <w:rFonts w:hint="eastAsia"/>
                <w:spacing w:val="20"/>
                <w:sz w:val="31"/>
                <w:szCs w:val="34"/>
              </w:rPr>
            </w:pPr>
          </w:p>
        </w:tc>
        <w:tc>
          <w:tcPr>
            <w:tcW w:w="681" w:type="dxa"/>
          </w:tcPr>
          <w:p>
            <w:pPr>
              <w:spacing w:before="100" w:beforeLines="0" w:beforeAutospacing="1" w:after="100" w:afterLines="0" w:afterAutospacing="1" w:line="360" w:lineRule="auto"/>
              <w:jc w:val="center"/>
              <w:rPr>
                <w:rFonts w:hint="eastAsia"/>
                <w:spacing w:val="20"/>
                <w:sz w:val="31"/>
                <w:szCs w:val="34"/>
              </w:rPr>
            </w:pPr>
          </w:p>
        </w:tc>
        <w:tc>
          <w:tcPr>
            <w:tcW w:w="680" w:type="dxa"/>
          </w:tcPr>
          <w:p>
            <w:pPr>
              <w:spacing w:before="100" w:beforeLines="0" w:beforeAutospacing="1" w:after="100" w:afterLines="0" w:afterAutospacing="1" w:line="360" w:lineRule="auto"/>
              <w:jc w:val="center"/>
              <w:rPr>
                <w:rFonts w:hint="eastAsia"/>
                <w:spacing w:val="20"/>
                <w:sz w:val="31"/>
                <w:szCs w:val="34"/>
              </w:rPr>
            </w:pPr>
          </w:p>
        </w:tc>
        <w:tc>
          <w:tcPr>
            <w:tcW w:w="680" w:type="dxa"/>
          </w:tcPr>
          <w:p>
            <w:pPr>
              <w:spacing w:before="100" w:beforeLines="0" w:beforeAutospacing="1" w:after="100" w:afterLines="0" w:afterAutospacing="1" w:line="360" w:lineRule="auto"/>
              <w:jc w:val="center"/>
              <w:rPr>
                <w:rFonts w:hint="eastAsia"/>
                <w:spacing w:val="20"/>
                <w:sz w:val="31"/>
                <w:szCs w:val="34"/>
              </w:rPr>
            </w:pPr>
          </w:p>
        </w:tc>
        <w:tc>
          <w:tcPr>
            <w:tcW w:w="680" w:type="dxa"/>
          </w:tcPr>
          <w:p>
            <w:pPr>
              <w:spacing w:before="100" w:beforeLines="0" w:beforeAutospacing="1" w:after="100" w:afterLines="0" w:afterAutospacing="1" w:line="360" w:lineRule="auto"/>
              <w:jc w:val="center"/>
              <w:rPr>
                <w:rFonts w:hint="eastAsia"/>
                <w:spacing w:val="20"/>
                <w:sz w:val="31"/>
                <w:szCs w:val="34"/>
              </w:rPr>
            </w:pPr>
          </w:p>
        </w:tc>
        <w:tc>
          <w:tcPr>
            <w:tcW w:w="761" w:type="dxa"/>
          </w:tcPr>
          <w:p>
            <w:pPr>
              <w:spacing w:before="100" w:beforeLines="0" w:beforeAutospacing="1" w:after="100" w:afterLines="0" w:afterAutospacing="1" w:line="360" w:lineRule="auto"/>
              <w:jc w:val="center"/>
              <w:rPr>
                <w:rFonts w:hint="eastAsia"/>
                <w:spacing w:val="20"/>
                <w:sz w:val="31"/>
                <w:szCs w:val="34"/>
              </w:rPr>
            </w:pPr>
          </w:p>
        </w:tc>
      </w:tr>
    </w:tbl>
    <w:p>
      <w:pPr>
        <w:spacing w:before="100" w:beforeLines="0" w:beforeAutospacing="1" w:after="100" w:afterLines="0" w:afterAutospacing="1" w:line="360" w:lineRule="auto"/>
        <w:rPr>
          <w:rFonts w:hint="eastAsia"/>
          <w:spacing w:val="20"/>
          <w:sz w:val="31"/>
          <w:szCs w:val="34"/>
        </w:rPr>
      </w:pPr>
      <w:r>
        <w:rPr>
          <w:spacing w:val="20"/>
          <w:sz w:val="31"/>
          <w:szCs w:val="34"/>
        </w:rPr>
        <w:cr/>
      </w:r>
    </w:p>
    <w:p>
      <w:pPr>
        <w:numPr>
          <w:ilvl w:val="0"/>
          <w:numId w:val="1"/>
        </w:numPr>
        <w:spacing w:before="100" w:beforeLines="0" w:beforeAutospacing="1" w:after="100" w:afterLines="0" w:afterAutospacing="1" w:line="360" w:lineRule="auto"/>
        <w:rPr>
          <w:rFonts w:hint="eastAsia"/>
          <w:spacing w:val="20"/>
          <w:sz w:val="31"/>
          <w:szCs w:val="34"/>
        </w:rPr>
      </w:pPr>
      <w:r>
        <w:rPr>
          <w:rFonts w:hint="eastAsia"/>
          <w:spacing w:val="20"/>
          <w:sz w:val="31"/>
          <w:szCs w:val="34"/>
        </w:rPr>
        <w:t>填空（共30分，每空2分）</w:t>
      </w:r>
    </w:p>
    <w:p>
      <w:pPr>
        <w:numPr>
          <w:ilvl w:val="0"/>
          <w:numId w:val="2"/>
        </w:numPr>
        <w:spacing w:before="100" w:beforeLines="0" w:beforeAutospacing="1" w:after="100" w:afterLines="0" w:afterAutospacing="1" w:line="360" w:lineRule="auto"/>
        <w:rPr>
          <w:rFonts w:hint="eastAsia"/>
          <w:spacing w:val="20"/>
          <w:sz w:val="31"/>
          <w:szCs w:val="34"/>
        </w:rPr>
      </w:pPr>
      <w:r>
        <w:rPr>
          <w:rFonts w:hint="eastAsia"/>
          <w:spacing w:val="20"/>
          <w:sz w:val="31"/>
          <w:szCs w:val="34"/>
        </w:rPr>
        <w:t>Si晶体是</w:t>
      </w:r>
      <w:r>
        <w:rPr>
          <w:rFonts w:hint="eastAsia"/>
          <w:spacing w:val="20"/>
          <w:sz w:val="31"/>
          <w:szCs w:val="34"/>
          <w:u w:val="single"/>
        </w:rPr>
        <w:t>复式</w:t>
      </w:r>
      <w:r>
        <w:rPr>
          <w:rFonts w:hint="eastAsia"/>
          <w:spacing w:val="20"/>
          <w:sz w:val="31"/>
          <w:szCs w:val="34"/>
        </w:rPr>
        <w:t>格子，由两个</w:t>
      </w:r>
      <w:r>
        <w:rPr>
          <w:rFonts w:hint="eastAsia"/>
          <w:spacing w:val="20"/>
          <w:sz w:val="31"/>
          <w:szCs w:val="34"/>
          <w:u w:val="single"/>
        </w:rPr>
        <w:t>面心立方结构</w:t>
      </w:r>
      <w:r>
        <w:rPr>
          <w:rFonts w:hint="eastAsia"/>
          <w:spacing w:val="20"/>
          <w:sz w:val="31"/>
          <w:szCs w:val="34"/>
        </w:rPr>
        <w:t>的子晶格沿</w:t>
      </w:r>
      <w:r>
        <w:rPr>
          <w:rFonts w:hint="eastAsia"/>
          <w:spacing w:val="20"/>
          <w:sz w:val="31"/>
          <w:szCs w:val="34"/>
          <w:u w:val="single"/>
        </w:rPr>
        <w:t>体对角线位移1/4</w:t>
      </w:r>
      <w:r>
        <w:rPr>
          <w:rFonts w:hint="eastAsia"/>
          <w:spacing w:val="20"/>
          <w:sz w:val="31"/>
          <w:szCs w:val="34"/>
        </w:rPr>
        <w:t>套构而成；其固体物理学原胞包括</w:t>
      </w:r>
      <w:r>
        <w:rPr>
          <w:rFonts w:hint="eastAsia"/>
          <w:spacing w:val="20"/>
          <w:sz w:val="31"/>
          <w:szCs w:val="34"/>
          <w:u w:val="single"/>
        </w:rPr>
        <w:t>8</w:t>
      </w:r>
      <w:r>
        <w:rPr>
          <w:rFonts w:hint="eastAsia"/>
          <w:spacing w:val="20"/>
          <w:sz w:val="31"/>
          <w:szCs w:val="34"/>
        </w:rPr>
        <w:t>个原子，其固体物理学原胞基矢可表示</w:t>
      </w:r>
      <w:r>
        <w:rPr>
          <w:spacing w:val="20"/>
          <w:sz w:val="31"/>
          <w:szCs w:val="34"/>
          <w:u w:val="single"/>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31pt;mso-position-horizontal-relative:page;mso-position-vertical-relative:page;mso-wrap-style:square" o:oleicon="f" o:ole="" o:preferrelative="t" filled="f" stroked="f">
            <v:imagedata r:id="rId4" o:title=""/>
            <v:path o:extrusionok="f"/>
            <o:lock v:ext="edit" aspectratio="t"/>
          </v:shape>
          <o:OLEObject Type="Embed" ProgID="Equation.3" ShapeID="_x0000_i1025" DrawAspect="Content" ObjectID="_1234567890" r:id="rId5"/>
        </w:object>
      </w:r>
      <w:r>
        <w:rPr>
          <w:rFonts w:hint="eastAsia"/>
          <w:spacing w:val="20"/>
          <w:sz w:val="31"/>
          <w:szCs w:val="34"/>
        </w:rPr>
        <w:t>，</w:t>
      </w:r>
      <w:r>
        <w:rPr>
          <w:spacing w:val="20"/>
          <w:sz w:val="31"/>
          <w:szCs w:val="34"/>
          <w:u w:val="single"/>
        </w:rPr>
        <w:object>
          <v:shape id="_x0000_i1026" type="#_x0000_t75" style="width:70pt;height:31pt;mso-position-horizontal-relative:page;mso-position-vertical-relative:page;mso-wrap-style:square" o:oleicon="f" o:ole="" o:preferrelative="t" filled="f" stroked="f">
            <v:imagedata r:id="rId6" o:title=""/>
            <v:path o:extrusionok="f"/>
            <o:lock v:ext="edit" aspectratio="t"/>
          </v:shape>
          <o:OLEObject Type="Embed" ProgID="Equation.3" ShapeID="_x0000_i1026" DrawAspect="Content" ObjectID="_1234567891" r:id="rId7"/>
        </w:object>
      </w:r>
      <w:r>
        <w:rPr>
          <w:rFonts w:hint="eastAsia"/>
          <w:spacing w:val="20"/>
          <w:sz w:val="31"/>
          <w:szCs w:val="34"/>
        </w:rPr>
        <w:t xml:space="preserve">, </w:t>
      </w:r>
      <w:r>
        <w:rPr>
          <w:spacing w:val="20"/>
          <w:sz w:val="31"/>
          <w:szCs w:val="34"/>
          <w:u w:val="single"/>
        </w:rPr>
        <w:object>
          <v:shape id="_x0000_i1027" type="#_x0000_t75" style="width:70pt;height:31pt;mso-position-horizontal-relative:page;mso-position-vertical-relative:page;mso-wrap-style:square" o:oleicon="f" o:ole="" o:preferrelative="t" filled="f" stroked="f">
            <v:imagedata r:id="rId8" o:title=""/>
            <v:path o:extrusionok="f"/>
            <o:lock v:ext="edit" aspectratio="t"/>
          </v:shape>
          <o:OLEObject Type="Embed" ProgID="Equation.3" ShapeID="_x0000_i1027" DrawAspect="Content" ObjectID="_1234567892" r:id="rId9"/>
        </w:object>
      </w:r>
      <w:r>
        <w:rPr>
          <w:rFonts w:hint="eastAsia"/>
          <w:spacing w:val="20"/>
          <w:sz w:val="31"/>
          <w:szCs w:val="34"/>
        </w:rPr>
        <w:t>。假设其结晶学原胞的体积为a</w:t>
      </w:r>
      <w:r>
        <w:rPr>
          <w:rFonts w:hint="eastAsia"/>
          <w:spacing w:val="20"/>
          <w:sz w:val="31"/>
          <w:szCs w:val="31"/>
          <w:vertAlign w:val="superscript"/>
        </w:rPr>
        <w:t>3</w:t>
      </w:r>
      <w:r>
        <w:rPr>
          <w:rFonts w:hint="eastAsia"/>
          <w:spacing w:val="20"/>
          <w:sz w:val="31"/>
          <w:szCs w:val="34"/>
        </w:rPr>
        <w:t>，则其固体物理学原胞体积为</w:t>
      </w:r>
      <w:r>
        <w:rPr>
          <w:spacing w:val="20"/>
          <w:sz w:val="31"/>
          <w:szCs w:val="34"/>
          <w:u w:val="single"/>
        </w:rPr>
        <w:object>
          <v:shape id="_x0000_i1028" type="#_x0000_t75" style="width:24pt;height:31pt;mso-position-horizontal-relative:page;mso-position-vertical-relative:page;mso-wrap-style:square" o:oleicon="f" o:ole="" o:preferrelative="t" filled="f" stroked="f">
            <v:imagedata r:id="rId10" o:title=""/>
            <v:path o:extrusionok="f"/>
            <o:lock v:ext="edit" aspectratio="t"/>
          </v:shape>
          <o:OLEObject Type="Embed" ProgID="Equation.3" ShapeID="_x0000_i1028" DrawAspect="Content" ObjectID="_1234567893" r:id="rId11"/>
        </w:object>
      </w:r>
      <w:r>
        <w:rPr>
          <w:rFonts w:hint="eastAsia"/>
          <w:spacing w:val="20"/>
          <w:sz w:val="31"/>
          <w:szCs w:val="34"/>
        </w:rPr>
        <w:t>。</w:t>
      </w:r>
    </w:p>
    <w:p>
      <w:pPr>
        <w:spacing w:before="100" w:beforeLines="0" w:beforeAutospacing="1" w:after="100" w:afterLines="0" w:afterAutospacing="1" w:line="360" w:lineRule="auto"/>
        <w:rPr>
          <w:rFonts w:hint="eastAsia"/>
          <w:spacing w:val="20"/>
          <w:sz w:val="31"/>
          <w:szCs w:val="34"/>
        </w:rPr>
      </w:pPr>
      <w:r>
        <w:rPr>
          <w:rFonts w:hint="eastAsia"/>
          <w:spacing w:val="20"/>
          <w:sz w:val="31"/>
          <w:szCs w:val="34"/>
        </w:rPr>
        <w:t xml:space="preserve">2． </w:t>
      </w:r>
      <w:r>
        <w:rPr>
          <w:rFonts w:hint="eastAsia"/>
          <w:spacing w:val="20"/>
          <w:sz w:val="31"/>
          <w:szCs w:val="34"/>
          <w:u w:val="single"/>
        </w:rPr>
        <w:t>由完全相同的一种原子组成的格子，每一个格点周围环境相同</w:t>
      </w:r>
      <w:r>
        <w:rPr>
          <w:rFonts w:hint="eastAsia"/>
          <w:spacing w:val="20"/>
          <w:sz w:val="31"/>
          <w:szCs w:val="34"/>
        </w:rPr>
        <w:t>称为布拉菲格子； 倒格子基矢与正格子基矢知足</w:t>
      </w:r>
      <w:r>
        <w:rPr>
          <w:spacing w:val="20"/>
          <w:sz w:val="31"/>
          <w:szCs w:val="34"/>
          <w:u w:val="single"/>
        </w:rPr>
        <w:object>
          <v:shape id="_x0000_i1029" type="#_x0000_t75" style="width:146.7pt;height:31.7pt;mso-position-horizontal-relative:page;mso-position-vertical-relative:page;mso-wrap-style:square" o:oleicon="f" o:ole="" o:preferrelative="t" filled="f" stroked="f">
            <v:imagedata r:id="rId12" o:title=""/>
            <v:path o:extrusionok="f"/>
            <o:lock v:ext="edit" aspectratio="t"/>
          </v:shape>
          <o:OLEObject Type="Embed" ProgID="Equation.3" ShapeID="_x0000_i1029" DrawAspect="Content" ObjectID="_1234567894" r:id="rId13"/>
        </w:object>
      </w:r>
      <w:r>
        <w:rPr>
          <w:rFonts w:hint="eastAsia"/>
          <w:spacing w:val="20"/>
          <w:sz w:val="31"/>
          <w:szCs w:val="34"/>
          <w:u w:val="single"/>
        </w:rPr>
        <w:t>，由倒格子基矢</w:t>
      </w:r>
      <w:r>
        <w:rPr>
          <w:spacing w:val="20"/>
          <w:sz w:val="31"/>
          <w:szCs w:val="34"/>
          <w:u w:val="single"/>
        </w:rPr>
        <w:object>
          <v:shape id="_x0000_i1030" type="#_x0000_t75" style="width:160.9pt;height:29.35pt;mso-position-horizontal-relative:page;mso-position-vertical-relative:page;mso-wrap-style:square" o:oleicon="f" o:ole="" o:preferrelative="t" filled="f" stroked="f">
            <v:imagedata r:id="rId14" o:title=""/>
            <v:path o:extrusionok="f"/>
            <o:lock v:ext="edit" aspectratio="t"/>
          </v:shape>
          <o:OLEObject Type="Embed" ProgID="Equation.3" ShapeID="_x0000_i1030" DrawAspect="Content" ObjectID="_1234567895" r:id="rId15"/>
        </w:object>
      </w:r>
      <w:r>
        <w:rPr>
          <w:rFonts w:hint="eastAsia"/>
          <w:spacing w:val="20"/>
          <w:sz w:val="31"/>
          <w:szCs w:val="34"/>
          <w:u w:val="single"/>
        </w:rPr>
        <w:t>（</w:t>
      </w:r>
      <w:r>
        <w:rPr>
          <w:rFonts w:hint="eastAsia"/>
          <w:i/>
          <w:spacing w:val="20"/>
          <w:sz w:val="31"/>
          <w:szCs w:val="34"/>
          <w:u w:val="single"/>
        </w:rPr>
        <w:t>l</w:t>
      </w:r>
      <w:r>
        <w:rPr>
          <w:rFonts w:hint="eastAsia"/>
          <w:i/>
          <w:spacing w:val="20"/>
          <w:sz w:val="31"/>
          <w:szCs w:val="31"/>
          <w:u w:val="single"/>
          <w:vertAlign w:val="subscript"/>
        </w:rPr>
        <w:t>1</w:t>
      </w:r>
      <w:r>
        <w:rPr>
          <w:rFonts w:hint="eastAsia"/>
          <w:spacing w:val="20"/>
          <w:sz w:val="31"/>
          <w:szCs w:val="34"/>
          <w:u w:val="single"/>
        </w:rPr>
        <w:t xml:space="preserve">, </w:t>
      </w:r>
      <w:r>
        <w:rPr>
          <w:rFonts w:hint="eastAsia"/>
          <w:i/>
          <w:spacing w:val="20"/>
          <w:sz w:val="31"/>
          <w:szCs w:val="34"/>
          <w:u w:val="single"/>
        </w:rPr>
        <w:t>l</w:t>
      </w:r>
      <w:r>
        <w:rPr>
          <w:rFonts w:hint="eastAsia"/>
          <w:i/>
          <w:spacing w:val="20"/>
          <w:sz w:val="31"/>
          <w:szCs w:val="31"/>
          <w:u w:val="single"/>
          <w:vertAlign w:val="subscript"/>
        </w:rPr>
        <w:t>2</w:t>
      </w:r>
      <w:r>
        <w:rPr>
          <w:rFonts w:hint="eastAsia"/>
          <w:spacing w:val="20"/>
          <w:sz w:val="31"/>
          <w:szCs w:val="34"/>
          <w:u w:val="single"/>
        </w:rPr>
        <w:t xml:space="preserve">, </w:t>
      </w:r>
      <w:r>
        <w:rPr>
          <w:rFonts w:hint="eastAsia"/>
          <w:i/>
          <w:spacing w:val="20"/>
          <w:sz w:val="31"/>
          <w:szCs w:val="34"/>
          <w:u w:val="single"/>
        </w:rPr>
        <w:t>l</w:t>
      </w:r>
      <w:r>
        <w:rPr>
          <w:rFonts w:hint="eastAsia"/>
          <w:i/>
          <w:spacing w:val="20"/>
          <w:sz w:val="31"/>
          <w:szCs w:val="31"/>
          <w:u w:val="single"/>
          <w:vertAlign w:val="subscript"/>
        </w:rPr>
        <w:t>3</w:t>
      </w:r>
      <w:r>
        <w:rPr>
          <w:rFonts w:hint="eastAsia"/>
          <w:spacing w:val="20"/>
          <w:sz w:val="31"/>
          <w:szCs w:val="34"/>
          <w:u w:val="single"/>
        </w:rPr>
        <w:t>为整数）,组成的格子，是正格子的傅里叶变换，</w:t>
      </w:r>
      <w:r>
        <w:rPr>
          <w:rFonts w:hint="eastAsia"/>
          <w:spacing w:val="20"/>
          <w:sz w:val="31"/>
          <w:szCs w:val="34"/>
        </w:rPr>
        <w:t>称为倒格子格子；</w:t>
      </w:r>
      <w:r>
        <w:rPr>
          <w:rFonts w:hint="eastAsia"/>
          <w:spacing w:val="20"/>
          <w:sz w:val="31"/>
          <w:szCs w:val="34"/>
          <w:u w:val="single"/>
        </w:rPr>
        <w:t>由若干个布拉菲格子套构而成的格子</w:t>
      </w:r>
      <w:r>
        <w:rPr>
          <w:rFonts w:hint="eastAsia"/>
          <w:spacing w:val="20"/>
          <w:sz w:val="31"/>
          <w:szCs w:val="34"/>
        </w:rPr>
        <w:t>称为复式格子。最多见的两种原胞是</w:t>
      </w:r>
      <w:r>
        <w:rPr>
          <w:rFonts w:hint="eastAsia"/>
          <w:spacing w:val="20"/>
          <w:sz w:val="31"/>
          <w:szCs w:val="34"/>
          <w:u w:val="single"/>
        </w:rPr>
        <w:t>固体物理学原胞和结晶学原胞</w:t>
      </w:r>
      <w:r>
        <w:rPr>
          <w:rFonts w:hint="eastAsia"/>
          <w:spacing w:val="20"/>
          <w:sz w:val="31"/>
          <w:szCs w:val="34"/>
        </w:rPr>
        <w:t>。</w:t>
      </w:r>
    </w:p>
    <w:p>
      <w:pPr>
        <w:spacing w:before="100" w:beforeLines="0" w:beforeAutospacing="1" w:after="100" w:afterLines="0" w:afterAutospacing="1" w:line="360" w:lineRule="auto"/>
        <w:rPr>
          <w:rFonts w:hint="eastAsia"/>
          <w:spacing w:val="20"/>
          <w:sz w:val="31"/>
          <w:szCs w:val="34"/>
        </w:rPr>
      </w:pPr>
      <w:r>
        <w:rPr>
          <w:rFonts w:hint="eastAsia"/>
          <w:spacing w:val="20"/>
          <w:sz w:val="31"/>
          <w:szCs w:val="34"/>
        </w:rPr>
        <w:t>3．声子是</w:t>
      </w:r>
      <w:r>
        <w:rPr>
          <w:rFonts w:hint="eastAsia"/>
          <w:spacing w:val="20"/>
          <w:sz w:val="31"/>
          <w:szCs w:val="34"/>
          <w:u w:val="single"/>
        </w:rPr>
        <w:t>格波的能量量子</w:t>
      </w:r>
      <w:r>
        <w:rPr>
          <w:rFonts w:hint="eastAsia"/>
          <w:spacing w:val="20"/>
          <w:sz w:val="31"/>
          <w:szCs w:val="34"/>
        </w:rPr>
        <w:t>，其能量为</w:t>
      </w:r>
      <w:r>
        <w:rPr>
          <w:spacing w:val="20"/>
          <w:sz w:val="31"/>
          <w:szCs w:val="34"/>
          <w:u w:val="single"/>
        </w:rPr>
        <w:t>ħ</w:t>
      </w:r>
      <w:r>
        <w:rPr>
          <w:rFonts w:ascii="Symbol" w:hAnsi="Symbol"/>
          <w:spacing w:val="20"/>
          <w:sz w:val="31"/>
          <w:szCs w:val="34"/>
          <w:u w:val="single"/>
        </w:rPr>
        <w:sym w:font="Symbol" w:char="F077"/>
      </w:r>
      <w:r>
        <w:rPr>
          <w:rFonts w:hint="eastAsia"/>
          <w:spacing w:val="20"/>
          <w:sz w:val="31"/>
          <w:szCs w:val="34"/>
        </w:rPr>
        <w:t>，动量为</w:t>
      </w:r>
      <w:r>
        <w:rPr>
          <w:spacing w:val="20"/>
          <w:sz w:val="31"/>
          <w:szCs w:val="34"/>
          <w:u w:val="single"/>
        </w:rPr>
        <w:t>ħ</w:t>
      </w:r>
      <w:r>
        <w:rPr>
          <w:rFonts w:hint="eastAsia"/>
          <w:spacing w:val="20"/>
          <w:sz w:val="31"/>
          <w:szCs w:val="34"/>
          <w:u w:val="single"/>
        </w:rPr>
        <w:t>q</w:t>
      </w:r>
      <w:r>
        <w:rPr>
          <w:rFonts w:hint="eastAsia"/>
          <w:spacing w:val="20"/>
          <w:sz w:val="31"/>
          <w:szCs w:val="34"/>
        </w:rPr>
        <w:t>。</w:t>
      </w:r>
    </w:p>
    <w:p>
      <w:pPr>
        <w:spacing w:before="100" w:beforeLines="0" w:beforeAutospacing="1" w:after="100" w:afterLines="0" w:afterAutospacing="1" w:line="360" w:lineRule="auto"/>
        <w:rPr>
          <w:rFonts w:hint="eastAsia"/>
          <w:spacing w:val="20"/>
          <w:sz w:val="31"/>
          <w:szCs w:val="34"/>
        </w:rPr>
      </w:pPr>
    </w:p>
    <w:p>
      <w:pPr>
        <w:spacing w:before="100" w:beforeLines="0" w:beforeAutospacing="1" w:after="100" w:afterLines="0" w:afterAutospacing="1" w:line="360" w:lineRule="auto"/>
        <w:rPr>
          <w:rFonts w:hint="eastAsia"/>
          <w:spacing w:val="20"/>
          <w:sz w:val="31"/>
          <w:szCs w:val="34"/>
        </w:rPr>
      </w:pPr>
      <w:r>
        <w:rPr>
          <w:rFonts w:hint="eastAsia"/>
          <w:spacing w:val="20"/>
          <w:sz w:val="31"/>
          <w:szCs w:val="34"/>
        </w:rPr>
        <w:t>二．问答题（共30分，每题6分）</w:t>
      </w:r>
    </w:p>
    <w:p>
      <w:pPr>
        <w:spacing w:before="100" w:beforeLines="0" w:beforeAutospacing="1" w:after="100" w:afterLines="0" w:afterAutospacing="1" w:line="360" w:lineRule="auto"/>
        <w:rPr>
          <w:spacing w:val="20"/>
          <w:sz w:val="31"/>
          <w:szCs w:val="34"/>
        </w:rPr>
      </w:pPr>
      <w:r>
        <w:rPr>
          <w:rFonts w:hint="eastAsia"/>
          <w:spacing w:val="20"/>
          <w:sz w:val="31"/>
          <w:szCs w:val="34"/>
        </w:rPr>
        <w:t>1.晶体有哪几种结合类型？简述晶体结合的一样性质。</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答：离子晶体，共价晶体，金属晶体，分子晶体及氢键晶体。</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 xml:space="preserve">    晶体中两个粒子之间的彼此作使劲或彼此作用势与两个粒子的距离之间遵从相同的定性规律。</w:t>
      </w:r>
    </w:p>
    <w:p>
      <w:pPr>
        <w:spacing w:before="100" w:beforeLines="0" w:beforeAutospacing="1" w:after="100" w:afterLines="0" w:afterAutospacing="1" w:line="360" w:lineRule="auto"/>
        <w:rPr>
          <w:rFonts w:ascii="宋体" w:hAnsi="宋体" w:hint="eastAsia"/>
          <w:spacing w:val="20"/>
          <w:sz w:val="31"/>
          <w:szCs w:val="31"/>
        </w:rPr>
      </w:pP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2.</w:t>
      </w:r>
      <w:r>
        <w:rPr>
          <w:rFonts w:ascii="宋体" w:hAnsi="Arial" w:cs="宋体" w:hint="eastAsia"/>
          <w:color w:val="FFFFFF"/>
          <w:spacing w:val="20"/>
          <w:kern w:val="0"/>
          <w:sz w:val="74"/>
          <w:szCs w:val="74"/>
        </w:rPr>
        <w:t xml:space="preserve"> </w:t>
      </w:r>
      <w:r>
        <w:rPr>
          <w:rFonts w:ascii="宋体" w:hAnsi="宋体" w:hint="eastAsia"/>
          <w:spacing w:val="20"/>
          <w:sz w:val="31"/>
          <w:szCs w:val="31"/>
        </w:rPr>
        <w:t>晶体的结合能, 晶体的内能, 原子间的彼此作用势能有何区别?</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答：自由粒子结合成晶体进程中释放出的能量，或把晶体拆散成一个个自由粒子所需要的能量称为晶体的结合能；原子的动能与原子间的彼此作用势能之和为晶体的内能；在0K时，原子还存在零点振动能，但它与原子间的彼此作用势能的绝对值相较小很多，因此，在0K时原子间的彼此作用势能的绝对值近似等于晶体的结合能。</w:t>
      </w:r>
    </w:p>
    <w:p>
      <w:pPr>
        <w:spacing w:before="100" w:beforeLines="0" w:beforeAutospacing="1" w:after="100" w:afterLines="0" w:afterAutospacing="1" w:line="360" w:lineRule="auto"/>
        <w:rPr>
          <w:rFonts w:ascii="宋体" w:hAnsi="宋体" w:hint="eastAsia"/>
          <w:spacing w:val="20"/>
          <w:sz w:val="31"/>
          <w:szCs w:val="31"/>
        </w:rPr>
      </w:pP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3.什么是热缺点？简述肖特基缺点和弗仑克尔缺点的特点。</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答：在点缺点中，有一类点缺点，其产生和平稳浓度都与温度有关，这一类点缺点称为热缺点，热缺点老是在不断地产生和复合，在必然地温度下热缺点具有必然地平稳浓度。肖特基缺点是晶体内部格点上的原子（或离子）通过接力运动到表面格点的位置后在晶体内留下空位；弗仑克尔缺点是格点上的原子移到格点的间隙位置形成间隙原子，同时在原先的格点位置留下空位，二者成对显现。</w:t>
      </w:r>
    </w:p>
    <w:p>
      <w:pPr>
        <w:spacing w:before="100" w:beforeLines="0" w:beforeAutospacing="1" w:after="100" w:afterLines="0" w:afterAutospacing="1" w:line="360" w:lineRule="auto"/>
        <w:rPr>
          <w:rFonts w:ascii="宋体" w:hAnsi="宋体" w:hint="eastAsia"/>
          <w:spacing w:val="20"/>
          <w:sz w:val="31"/>
          <w:szCs w:val="31"/>
        </w:rPr>
      </w:pP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4.</w:t>
      </w:r>
      <w:r>
        <w:rPr>
          <w:rFonts w:ascii="宋体" w:hAnsi="宋体"/>
          <w:spacing w:val="20"/>
          <w:sz w:val="31"/>
          <w:szCs w:val="31"/>
        </w:rPr>
        <w:t>简述</w:t>
      </w:r>
      <w:r>
        <w:rPr>
          <w:rFonts w:ascii="宋体" w:hAnsi="宋体" w:hint="eastAsia"/>
          <w:spacing w:val="20"/>
          <w:sz w:val="31"/>
          <w:szCs w:val="31"/>
        </w:rPr>
        <w:t>空穴</w:t>
      </w:r>
      <w:r>
        <w:rPr>
          <w:rFonts w:ascii="宋体" w:hAnsi="宋体"/>
          <w:spacing w:val="20"/>
          <w:sz w:val="31"/>
          <w:szCs w:val="31"/>
        </w:rPr>
        <w:t>的概念</w:t>
      </w:r>
      <w:r>
        <w:rPr>
          <w:rFonts w:ascii="宋体" w:hAnsi="宋体" w:hint="eastAsia"/>
          <w:spacing w:val="20"/>
          <w:sz w:val="31"/>
          <w:szCs w:val="31"/>
        </w:rPr>
        <w:t>及其</w:t>
      </w:r>
      <w:r>
        <w:rPr>
          <w:rFonts w:ascii="宋体" w:hAnsi="宋体"/>
          <w:spacing w:val="20"/>
          <w:sz w:val="31"/>
          <w:szCs w:val="31"/>
        </w:rPr>
        <w:t>性质</w:t>
      </w:r>
      <w:r>
        <w:rPr>
          <w:rFonts w:ascii="宋体" w:hAnsi="宋体" w:hint="eastAsia"/>
          <w:spacing w:val="20"/>
          <w:sz w:val="31"/>
          <w:szCs w:val="31"/>
        </w:rPr>
        <w:t>.</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答：关于状态K空着的近满带，其总电流就犹如一个具有正电荷e的粒子，以空状态K的电子速度所产生的，那个空的状态称为空穴；空穴具有正有效质量，位于满带顶周围，空穴是准粒子。</w:t>
      </w:r>
    </w:p>
    <w:p>
      <w:pPr>
        <w:spacing w:before="100" w:beforeLines="0" w:beforeAutospacing="1" w:after="100" w:afterLines="0" w:afterAutospacing="1" w:line="360" w:lineRule="auto"/>
        <w:rPr>
          <w:rFonts w:ascii="宋体" w:hAnsi="宋体" w:hint="eastAsia"/>
          <w:spacing w:val="20"/>
          <w:sz w:val="31"/>
          <w:szCs w:val="31"/>
        </w:rPr>
      </w:pP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5.依照量子理论简述电子对照热的奉献，写出表达式，并说明什么缘故在高温时能够不考虑电子对照热的奉献在低温时必需考虑？</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答：在量子理论中，大多数电子的能量远远低于费米能量E</w:t>
      </w:r>
      <w:r>
        <w:rPr>
          <w:rFonts w:ascii="宋体" w:hAnsi="宋体" w:hint="eastAsia"/>
          <w:spacing w:val="20"/>
          <w:sz w:val="31"/>
          <w:szCs w:val="31"/>
          <w:vertAlign w:val="subscript"/>
        </w:rPr>
        <w:t>F</w:t>
      </w:r>
      <w:r>
        <w:rPr>
          <w:rFonts w:ascii="宋体" w:hAnsi="宋体" w:hint="eastAsia"/>
          <w:spacing w:val="20"/>
          <w:sz w:val="31"/>
          <w:szCs w:val="31"/>
        </w:rPr>
        <w:t xml:space="preserve"> ，由于受到泡利不相容原理的限制，不能参与热激发，只有在E</w:t>
      </w:r>
      <w:r>
        <w:rPr>
          <w:rFonts w:ascii="宋体" w:hAnsi="宋体" w:hint="eastAsia"/>
          <w:spacing w:val="20"/>
          <w:sz w:val="31"/>
          <w:szCs w:val="31"/>
          <w:vertAlign w:val="subscript"/>
        </w:rPr>
        <w:t>F</w:t>
      </w:r>
      <w:r>
        <w:rPr>
          <w:rFonts w:ascii="宋体" w:hAnsi="宋体" w:hint="eastAsia"/>
          <w:spacing w:val="20"/>
          <w:sz w:val="31"/>
          <w:szCs w:val="31"/>
        </w:rPr>
        <w:t>周围约</w:t>
      </w:r>
      <w:r>
        <w:rPr>
          <w:rFonts w:ascii="Symbol" w:hAnsi="Symbol"/>
          <w:spacing w:val="20"/>
          <w:sz w:val="31"/>
          <w:szCs w:val="31"/>
        </w:rPr>
        <w:sym w:font="Symbol" w:char="F07E"/>
      </w:r>
      <w:r>
        <w:rPr>
          <w:rFonts w:ascii="宋体" w:hAnsi="宋体" w:hint="eastAsia"/>
          <w:spacing w:val="20"/>
          <w:sz w:val="31"/>
          <w:szCs w:val="31"/>
        </w:rPr>
        <w:t>K</w:t>
      </w:r>
      <w:r>
        <w:rPr>
          <w:rFonts w:ascii="宋体" w:hAnsi="宋体" w:hint="eastAsia"/>
          <w:spacing w:val="20"/>
          <w:sz w:val="31"/>
          <w:szCs w:val="31"/>
          <w:vertAlign w:val="subscript"/>
        </w:rPr>
        <w:t>B</w:t>
      </w:r>
      <w:r>
        <w:rPr>
          <w:rFonts w:ascii="宋体" w:hAnsi="宋体" w:hint="eastAsia"/>
          <w:spacing w:val="20"/>
          <w:sz w:val="31"/>
          <w:szCs w:val="31"/>
        </w:rPr>
        <w:t>T范围内电子参与热激发，对金属的比热有奉献。C</w:t>
      </w:r>
      <w:r>
        <w:rPr>
          <w:rFonts w:ascii="宋体" w:hAnsi="宋体" w:hint="eastAsia"/>
          <w:spacing w:val="20"/>
          <w:sz w:val="31"/>
          <w:szCs w:val="31"/>
          <w:vertAlign w:val="subscript"/>
        </w:rPr>
        <w:t>V</w:t>
      </w:r>
      <w:r>
        <w:rPr>
          <w:rFonts w:ascii="宋体" w:hAnsi="宋体" w:hint="eastAsia"/>
          <w:spacing w:val="20"/>
          <w:sz w:val="31"/>
          <w:szCs w:val="31"/>
        </w:rPr>
        <w:t>e=</w:t>
      </w:r>
      <w:r>
        <w:rPr>
          <w:rFonts w:ascii="Symbol" w:hAnsi="Symbol"/>
          <w:spacing w:val="20"/>
          <w:sz w:val="31"/>
          <w:szCs w:val="31"/>
        </w:rPr>
        <w:sym w:font="Symbol" w:char="F067"/>
      </w:r>
      <w:r>
        <w:rPr>
          <w:rFonts w:ascii="宋体" w:hAnsi="宋体" w:hint="eastAsia"/>
          <w:spacing w:val="20"/>
          <w:sz w:val="31"/>
          <w:szCs w:val="31"/>
        </w:rPr>
        <w:t>T</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在高温时C</w:t>
      </w:r>
      <w:r>
        <w:rPr>
          <w:rFonts w:ascii="宋体" w:hAnsi="宋体" w:hint="eastAsia"/>
          <w:spacing w:val="20"/>
          <w:sz w:val="31"/>
          <w:szCs w:val="31"/>
          <w:vertAlign w:val="subscript"/>
        </w:rPr>
        <w:t>V</w:t>
      </w:r>
      <w:r>
        <w:rPr>
          <w:rFonts w:ascii="宋体" w:hAnsi="宋体" w:hint="eastAsia"/>
          <w:spacing w:val="20"/>
          <w:sz w:val="31"/>
          <w:szCs w:val="31"/>
        </w:rPr>
        <w:t>e相对C</w:t>
      </w:r>
      <w:r>
        <w:rPr>
          <w:rFonts w:ascii="宋体" w:hAnsi="宋体" w:hint="eastAsia"/>
          <w:spacing w:val="20"/>
          <w:sz w:val="31"/>
          <w:szCs w:val="31"/>
          <w:vertAlign w:val="subscript"/>
        </w:rPr>
        <w:t>V</w:t>
      </w:r>
      <w:r>
        <w:rPr>
          <w:rFonts w:ascii="宋体" w:hAnsi="宋体" w:hint="eastAsia"/>
          <w:i/>
          <w:spacing w:val="20"/>
          <w:sz w:val="31"/>
          <w:szCs w:val="31"/>
          <w:vertAlign w:val="subscript"/>
        </w:rPr>
        <w:t>l</w:t>
      </w:r>
      <w:r>
        <w:rPr>
          <w:rFonts w:ascii="宋体" w:hAnsi="宋体" w:hint="eastAsia"/>
          <w:spacing w:val="20"/>
          <w:sz w:val="31"/>
          <w:szCs w:val="31"/>
        </w:rPr>
        <w:t xml:space="preserve"> 来讲很小可忽略不计；在低温时，晶格振动的比热按温度三次方趋近于零，而电子的比热与温度一次方正比，随温度下降转变缓慢，现在电子的比热能够和晶格振动的比热相较较，不能忽略。</w:t>
      </w:r>
    </w:p>
    <w:p>
      <w:pPr>
        <w:spacing w:before="100" w:beforeLines="0" w:beforeAutospacing="1" w:after="100" w:afterLines="0" w:afterAutospacing="1" w:line="360" w:lineRule="auto"/>
        <w:rPr>
          <w:rFonts w:ascii="宋体" w:hAnsi="宋体" w:hint="eastAsia"/>
          <w:spacing w:val="20"/>
          <w:sz w:val="31"/>
          <w:szCs w:val="31"/>
        </w:rPr>
      </w:pP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三.综合应用(共40分)</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1.(10分)已知半导体InP具有闪锌矿结构,In,P两原子的距离为d=2</w:t>
      </w:r>
      <w:r>
        <w:rPr>
          <w:rFonts w:ascii="宋体" w:hAnsi="宋体"/>
          <w:spacing w:val="20"/>
          <w:sz w:val="31"/>
          <w:szCs w:val="31"/>
        </w:rPr>
        <w:t>Å</w:t>
      </w:r>
      <w:r>
        <w:rPr>
          <w:rFonts w:ascii="宋体" w:hAnsi="宋体" w:hint="eastAsia"/>
          <w:spacing w:val="20"/>
          <w:sz w:val="31"/>
          <w:szCs w:val="31"/>
        </w:rPr>
        <w:t>,试求：（1）晶格常数；(2)原胞基矢及倒格子基矢；（3）密勒指数为（1，1，0）晶面的面间距，和In(1,1,0)晶面与P（1，1，1）晶面的距离。</w:t>
      </w:r>
    </w:p>
    <w:p>
      <w:pPr>
        <w:spacing w:before="100" w:beforeLines="0" w:beforeAutospacing="1" w:after="100" w:afterLines="0" w:afterAutospacing="1" w:line="360" w:lineRule="auto"/>
        <w:rPr>
          <w:rFonts w:ascii="宋体" w:hAnsi="宋体" w:hint="eastAsia"/>
          <w:i/>
          <w:spacing w:val="20"/>
          <w:sz w:val="31"/>
          <w:szCs w:val="31"/>
        </w:rPr>
      </w:pPr>
      <w:r>
        <w:rPr>
          <w:rFonts w:ascii="宋体" w:hAnsi="宋体" w:hint="eastAsia"/>
          <w:spacing w:val="20"/>
          <w:sz w:val="31"/>
          <w:szCs w:val="31"/>
        </w:rPr>
        <w:t>解：（1）闪锌矿结构是</w:t>
      </w:r>
      <w:r>
        <w:rPr>
          <w:rFonts w:hint="eastAsia"/>
          <w:spacing w:val="20"/>
          <w:sz w:val="31"/>
          <w:szCs w:val="34"/>
        </w:rPr>
        <w:t>两个面心立方结构的子晶格沿体对角线位移1/4套构而成，因此对角线长</w:t>
      </w:r>
      <w:r>
        <w:rPr>
          <w:rFonts w:hint="eastAsia"/>
          <w:i/>
          <w:spacing w:val="20"/>
          <w:sz w:val="31"/>
          <w:szCs w:val="34"/>
        </w:rPr>
        <w:t>l=4d=8</w:t>
      </w:r>
      <w:r>
        <w:rPr>
          <w:i/>
          <w:spacing w:val="20"/>
          <w:sz w:val="31"/>
          <w:szCs w:val="34"/>
        </w:rPr>
        <w:t>Å</w: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又</w:t>
      </w:r>
      <w:r>
        <w:rPr>
          <w:spacing w:val="20"/>
          <w:sz w:val="31"/>
          <w:szCs w:val="34"/>
        </w:rPr>
        <w:object>
          <v:shape id="_x0000_i1031" type="#_x0000_t75" style="width:148pt;height:33pt;mso-position-horizontal-relative:page;mso-position-vertical-relative:page;mso-wrap-style:square" o:oleicon="f" o:ole="" o:preferrelative="t" filled="f" stroked="f">
            <v:imagedata r:id="rId16" o:title=""/>
            <v:path o:extrusionok="f"/>
            <o:lock v:ext="edit" aspectratio="t"/>
          </v:shape>
          <o:OLEObject Type="Embed" ProgID="Equation.3" ShapeID="_x0000_i1031" DrawAspect="Content" ObjectID="_1234567896" r:id="rId17"/>
        </w:object>
      </w:r>
    </w:p>
    <w:p>
      <w:pPr>
        <w:spacing w:before="100" w:beforeLines="0" w:beforeAutospacing="1" w:after="100" w:afterLines="0" w:afterAutospacing="1" w:line="360" w:lineRule="auto"/>
        <w:rPr>
          <w:rFonts w:ascii="宋体" w:hAnsi="宋体" w:hint="eastAsia"/>
          <w:spacing w:val="20"/>
          <w:sz w:val="31"/>
          <w:szCs w:val="31"/>
          <w:u w:val="single"/>
        </w:rPr>
      </w:pPr>
      <w:r>
        <w:rPr>
          <w:rFonts w:ascii="宋体" w:hAnsi="宋体" w:hint="eastAsia"/>
          <w:spacing w:val="20"/>
          <w:sz w:val="31"/>
          <w:szCs w:val="31"/>
        </w:rPr>
        <w:t>(2)</w:t>
      </w:r>
      <w:r>
        <w:rPr>
          <w:spacing w:val="20"/>
          <w:sz w:val="31"/>
          <w:szCs w:val="34"/>
        </w:rPr>
        <w:t xml:space="preserve"> </w:t>
      </w:r>
      <w:r>
        <w:rPr>
          <w:rFonts w:hint="eastAsia"/>
          <w:spacing w:val="20"/>
          <w:sz w:val="31"/>
          <w:szCs w:val="34"/>
        </w:rPr>
        <w:t>面心基矢：</w:t>
      </w:r>
      <w:r>
        <w:rPr>
          <w:spacing w:val="20"/>
          <w:sz w:val="31"/>
          <w:szCs w:val="34"/>
        </w:rPr>
        <w:object>
          <v:shape id="_x0000_i1032" type="#_x0000_t75" style="width:70pt;height:31pt;mso-position-horizontal-relative:page;mso-position-vertical-relative:page;mso-wrap-style:square" o:oleicon="f" o:ole="" o:preferrelative="t" filled="f" stroked="f">
            <v:imagedata r:id="rId4" o:title=""/>
            <v:path o:extrusionok="f"/>
            <o:lock v:ext="edit" aspectratio="t"/>
          </v:shape>
          <o:OLEObject Type="Embed" ProgID="Equation.3" ShapeID="_x0000_i1032" DrawAspect="Content" ObjectID="_1234567897" r:id="rId18"/>
        </w:object>
      </w:r>
      <w:r>
        <w:rPr>
          <w:rFonts w:hint="eastAsia"/>
          <w:spacing w:val="20"/>
          <w:sz w:val="31"/>
          <w:szCs w:val="34"/>
        </w:rPr>
        <w:t>，</w:t>
      </w:r>
      <w:r>
        <w:rPr>
          <w:spacing w:val="20"/>
          <w:sz w:val="31"/>
          <w:szCs w:val="34"/>
        </w:rPr>
        <w:object>
          <v:shape id="_x0000_i1033" type="#_x0000_t75" style="width:70pt;height:31pt;mso-position-horizontal-relative:page;mso-position-vertical-relative:page;mso-wrap-style:square" o:oleicon="f" o:ole="" o:preferrelative="t" filled="f" stroked="f">
            <v:imagedata r:id="rId6" o:title=""/>
            <v:path o:extrusionok="f"/>
            <o:lock v:ext="edit" aspectratio="t"/>
          </v:shape>
          <o:OLEObject Type="Embed" ProgID="Equation.3" ShapeID="_x0000_i1033" DrawAspect="Content" ObjectID="_1234567898" r:id="rId19"/>
        </w:object>
      </w:r>
      <w:r>
        <w:rPr>
          <w:rFonts w:hint="eastAsia"/>
          <w:spacing w:val="20"/>
          <w:sz w:val="31"/>
          <w:szCs w:val="34"/>
        </w:rPr>
        <w:t xml:space="preserve">, </w:t>
      </w:r>
      <w:r>
        <w:rPr>
          <w:spacing w:val="20"/>
          <w:sz w:val="31"/>
          <w:szCs w:val="34"/>
        </w:rPr>
        <w:object>
          <v:shape id="_x0000_i1034" type="#_x0000_t75" style="width:70pt;height:31pt;mso-position-horizontal-relative:page;mso-position-vertical-relative:page;mso-wrap-style:square" o:oleicon="f" o:ole="" o:preferrelative="t" filled="f" stroked="f">
            <v:imagedata r:id="rId8" o:title=""/>
            <v:path o:extrusionok="f"/>
            <o:lock v:ext="edit" aspectratio="t"/>
          </v:shape>
          <o:OLEObject Type="Embed" ProgID="Equation.3" ShapeID="_x0000_i1034" DrawAspect="Content" ObjectID="_1234567899" r:id="rId20"/>
        </w:object>
      </w:r>
      <w:r>
        <w:rPr>
          <w:rFonts w:ascii="宋体" w:hAnsi="宋体" w:hint="eastAsia"/>
          <w:spacing w:val="20"/>
          <w:sz w:val="31"/>
          <w:szCs w:val="31"/>
        </w:rPr>
        <w:t xml:space="preserve">  倒格子</w:t>
      </w:r>
      <w:r>
        <w:rPr>
          <w:rFonts w:hint="eastAsia"/>
          <w:spacing w:val="20"/>
          <w:sz w:val="31"/>
          <w:szCs w:val="34"/>
        </w:rPr>
        <w:t>基矢：</w:t>
      </w:r>
      <w:r>
        <w:rPr>
          <w:spacing w:val="20"/>
          <w:sz w:val="31"/>
          <w:szCs w:val="34"/>
        </w:rPr>
        <w:object>
          <v:shape id="_x0000_i1035" type="#_x0000_t75" style="width:492pt;height:36pt;mso-position-horizontal-relative:page;mso-position-vertical-relative:page;mso-wrap-style:square" o:oleicon="f" o:ole="" o:preferrelative="t" filled="f" stroked="f">
            <v:imagedata r:id="rId21" o:title=""/>
            <v:path o:extrusionok="f"/>
            <o:lock v:ext="edit" aspectratio="t"/>
          </v:shape>
          <o:OLEObject Type="Embed" ProgID="Equation.3" ShapeID="_x0000_i1035" DrawAspect="Content" ObjectID="_1234567900" r:id="rId22"/>
        </w:object>
      </w:r>
    </w:p>
    <w:p>
      <w:pPr>
        <w:spacing w:before="100" w:beforeLines="0" w:beforeAutospacing="1" w:after="100" w:afterLines="0" w:afterAutospacing="1" w:line="360" w:lineRule="auto"/>
        <w:rPr>
          <w:rFonts w:ascii="宋体" w:hAnsi="宋体" w:hint="eastAsia"/>
          <w:spacing w:val="20"/>
          <w:sz w:val="31"/>
          <w:szCs w:val="31"/>
        </w:rPr>
      </w:pPr>
      <w:r>
        <w:rPr>
          <w:spacing w:val="20"/>
          <w:sz w:val="31"/>
          <w:szCs w:val="34"/>
        </w:rPr>
        <w:object>
          <v:shape id="_x0000_i1036" type="#_x0000_t75" style="width:139pt;height:35pt;mso-position-horizontal-relative:page;mso-position-vertical-relative:page;mso-wrap-style:square" o:oleicon="f" o:ole="" o:preferrelative="t" filled="f" stroked="f">
            <v:imagedata r:id="rId23" o:title=""/>
            <v:path o:extrusionok="f"/>
            <o:lock v:ext="edit" aspectratio="t"/>
          </v:shape>
          <o:OLEObject Type="Embed" ProgID="Equation.3" ShapeID="_x0000_i1036" DrawAspect="Content" ObjectID="_1234567901" r:id="rId24"/>
        </w:object>
      </w:r>
      <w:r>
        <w:rPr>
          <w:spacing w:val="20"/>
          <w:sz w:val="31"/>
          <w:szCs w:val="34"/>
        </w:rPr>
        <w:object>
          <v:shape id="_x0000_i1037" type="#_x0000_t75" style="width:320.15pt;height:30.35pt;mso-position-horizontal-relative:page;mso-position-vertical-relative:page;mso-wrap-style:square" o:oleicon="f" o:ole="" o:preferrelative="t" filled="f" stroked="f">
            <v:imagedata r:id="rId25" o:title=""/>
            <v:path o:extrusionok="f"/>
            <o:lock v:ext="edit" aspectratio="t"/>
          </v:shape>
          <o:OLEObject Type="Embed" ProgID="Equation.3" ShapeID="_x0000_i1037" DrawAspect="Content" ObjectID="_1234567902" r:id="rId26"/>
        </w:object>
      </w:r>
    </w:p>
    <w:p>
      <w:pPr>
        <w:spacing w:before="100" w:beforeLines="0" w:beforeAutospacing="1" w:after="100" w:afterLines="0" w:afterAutospacing="1" w:line="360" w:lineRule="auto"/>
        <w:rPr>
          <w:rFonts w:hint="eastAsia"/>
          <w:spacing w:val="20"/>
          <w:sz w:val="31"/>
          <w:szCs w:val="34"/>
        </w:rPr>
      </w:pPr>
      <w:r>
        <w:rPr>
          <w:rFonts w:ascii="宋体" w:hAnsi="宋体" w:hint="eastAsia"/>
          <w:spacing w:val="20"/>
          <w:sz w:val="31"/>
          <w:szCs w:val="31"/>
        </w:rPr>
        <w:t>（3）晶胞倒格矢：</w:t>
      </w:r>
      <w:r>
        <w:rPr>
          <w:spacing w:val="20"/>
          <w:sz w:val="31"/>
          <w:szCs w:val="34"/>
        </w:rPr>
        <w:object>
          <v:shape id="_x0000_i1038" type="#_x0000_t75" style="width:132.15pt;height:30.35pt;mso-position-horizontal-relative:page;mso-position-vertical-relative:page;mso-wrap-style:square" o:oleicon="f" o:ole="" o:preferrelative="t" filled="f" stroked="f">
            <v:imagedata r:id="rId27" o:title=""/>
            <v:path o:extrusionok="f"/>
            <o:lock v:ext="edit" aspectratio="t"/>
          </v:shape>
          <o:OLEObject Type="Embed" ProgID="Equation.3" ShapeID="_x0000_i1038" DrawAspect="Content" ObjectID="_1234567903" r:id="rId28"/>
        </w:object>
      </w:r>
    </w:p>
    <w:p>
      <w:pPr>
        <w:spacing w:before="100" w:beforeLines="0" w:beforeAutospacing="1" w:after="100" w:afterLines="0" w:afterAutospacing="1" w:line="360" w:lineRule="auto"/>
        <w:rPr>
          <w:rFonts w:ascii="宋体" w:hAnsi="宋体" w:hint="eastAsia"/>
          <w:spacing w:val="20"/>
          <w:sz w:val="31"/>
          <w:szCs w:val="31"/>
        </w:rPr>
      </w:pPr>
      <w:r>
        <w:rPr>
          <w:rFonts w:hint="eastAsia"/>
          <w:spacing w:val="20"/>
          <w:sz w:val="31"/>
          <w:szCs w:val="34"/>
        </w:rPr>
        <w:t>原胞倒格矢：比较原胞基矢和晶胞基矢，得</w:t>
      </w:r>
      <w:r>
        <w:rPr>
          <w:spacing w:val="20"/>
          <w:sz w:val="31"/>
          <w:szCs w:val="34"/>
        </w:rPr>
        <w:object>
          <v:shape id="_x0000_i1039" type="#_x0000_t75" style="width:243.25pt;height:34.55pt;mso-position-horizontal-relative:page;mso-position-vertical-relative:page;mso-wrap-style:square" o:oleicon="f" o:ole="" o:preferrelative="t" filled="f" stroked="f">
            <v:imagedata r:id="rId29" o:title=""/>
            <v:path o:extrusionok="f"/>
            <o:lock v:ext="edit" aspectratio="t"/>
          </v:shape>
          <o:OLEObject Type="Embed" ProgID="Equation.3" ShapeID="_x0000_i1039" DrawAspect="Content" ObjectID="_1234567904" r:id="rId30"/>
        </w:object>
      </w:r>
    </w:p>
    <w:p>
      <w:pPr>
        <w:spacing w:before="100" w:beforeLines="0" w:beforeAutospacing="1" w:after="100" w:afterLines="0" w:afterAutospacing="1" w:line="360" w:lineRule="auto"/>
        <w:rPr>
          <w:rFonts w:hint="eastAsia"/>
          <w:spacing w:val="20"/>
          <w:sz w:val="31"/>
          <w:szCs w:val="34"/>
        </w:rPr>
      </w:pPr>
      <w:r>
        <w:rPr>
          <w:spacing w:val="20"/>
          <w:sz w:val="31"/>
          <w:szCs w:val="34"/>
        </w:rPr>
        <w:object>
          <v:shape id="_x0000_i1040" type="#_x0000_t75" style="width:245.75pt;height:56.8pt;mso-position-horizontal-relative:page;mso-position-vertical-relative:page;mso-wrap-style:square" o:oleicon="f" o:ole="" o:preferrelative="t" filled="f" stroked="f">
            <v:imagedata r:id="rId31" o:title=""/>
            <v:path o:extrusionok="f"/>
            <o:lock v:ext="edit" aspectratio="t"/>
          </v:shape>
          <o:OLEObject Type="Embed" ProgID="Equation.3" ShapeID="_x0000_i1040" DrawAspect="Content" ObjectID="_1234567905" r:id="rId32"/>
        </w:object>
      </w:r>
    </w:p>
    <w:p>
      <w:pPr>
        <w:spacing w:before="100" w:beforeLines="0" w:beforeAutospacing="1" w:after="100" w:afterLines="0" w:afterAutospacing="1" w:line="360" w:lineRule="auto"/>
        <w:rPr>
          <w:rFonts w:ascii="宋体" w:hAnsi="宋体" w:hint="eastAsia"/>
          <w:spacing w:val="20"/>
          <w:sz w:val="31"/>
          <w:szCs w:val="31"/>
        </w:rPr>
      </w:pPr>
      <w:r>
        <w:rPr>
          <w:rFonts w:hint="eastAsia"/>
          <w:spacing w:val="20"/>
          <w:sz w:val="31"/>
          <w:szCs w:val="34"/>
        </w:rPr>
        <w:t>因为In和P的（111）晶面的法线方向即对角线方向，因此In和P在那个方向的面间距=</w:t>
      </w:r>
      <w:r>
        <w:rPr>
          <w:spacing w:val="20"/>
          <w:sz w:val="31"/>
          <w:szCs w:val="34"/>
        </w:rPr>
        <w:object>
          <v:shape id="_x0000_i1041" type="#_x0000_t75" style="width:27.4pt;height:33.3pt;mso-position-horizontal-relative:page;mso-position-vertical-relative:page;mso-wrap-style:square" o:oleicon="f" o:ole="" o:preferrelative="t" filled="f" stroked="f">
            <v:imagedata r:id="rId33" o:title=""/>
            <v:path o:extrusionok="f"/>
            <o:lock v:ext="edit" aspectratio="t"/>
          </v:shape>
          <o:OLEObject Type="Embed" ProgID="Equation.3" ShapeID="_x0000_i1041" DrawAspect="Content" ObjectID="_1234567906" r:id="rId34"/>
        </w:object>
      </w:r>
      <w:r>
        <w:rPr>
          <w:rFonts w:hint="eastAsia"/>
          <w:spacing w:val="20"/>
          <w:sz w:val="31"/>
          <w:szCs w:val="34"/>
        </w:rPr>
        <w:t>，也能够说是</w:t>
      </w:r>
      <w:r>
        <w:rPr>
          <w:spacing w:val="20"/>
          <w:sz w:val="31"/>
          <w:szCs w:val="34"/>
        </w:rPr>
        <w:object>
          <v:shape id="_x0000_i1042" type="#_x0000_t75" style="width:98.9pt;height:33.3pt;mso-position-horizontal-relative:page;mso-position-vertical-relative:page;mso-wrap-style:square" o:oleicon="f" o:ole="" o:preferrelative="t" filled="f" stroked="f">
            <v:imagedata r:id="rId35" o:title=""/>
            <v:path o:extrusionok="f"/>
            <o:lock v:ext="edit" aspectratio="t"/>
          </v:shape>
          <o:OLEObject Type="Embed" ProgID="Equation.3" ShapeID="_x0000_i1042" DrawAspect="Content" ObjectID="_1234567907" r:id="rId36"/>
        </w:object>
      </w:r>
      <w:r>
        <w:rPr>
          <w:rFonts w:hint="eastAsia"/>
          <w:spacing w:val="20"/>
          <w:sz w:val="31"/>
          <w:szCs w:val="34"/>
        </w:rPr>
        <w:t xml:space="preserve">     即</w:t>
      </w:r>
      <w:r>
        <w:rPr>
          <w:spacing w:val="20"/>
          <w:sz w:val="31"/>
          <w:szCs w:val="34"/>
        </w:rPr>
        <w:object>
          <v:shape id="_x0000_i1043" type="#_x0000_t75" style="width:72.45pt;height:35.25pt;mso-position-horizontal-relative:page;mso-position-vertical-relative:page;mso-wrap-style:square" o:oleicon="f" o:ole="" o:preferrelative="t" filled="f" stroked="f">
            <v:imagedata r:id="rId37" o:title=""/>
            <v:path o:extrusionok="f"/>
            <o:lock v:ext="edit" aspectratio="t"/>
          </v:shape>
          <o:OLEObject Type="Embed" ProgID="Equation.3" ShapeID="_x0000_i1043" DrawAspect="Content" ObjectID="_1234567908" r:id="rId38"/>
        </w:object>
      </w:r>
      <w:r>
        <w:rPr>
          <w:rFonts w:hint="eastAsia"/>
          <w:spacing w:val="20"/>
          <w:sz w:val="31"/>
          <w:szCs w:val="34"/>
        </w:rPr>
        <w:t>；或=</w:t>
      </w:r>
      <w:r>
        <w:rPr>
          <w:spacing w:val="20"/>
          <w:sz w:val="31"/>
          <w:szCs w:val="34"/>
        </w:rPr>
        <w:object>
          <v:shape id="_x0000_i1044" type="#_x0000_t75" style="width:76.35pt;height:35.25pt;mso-position-horizontal-relative:page;mso-position-vertical-relative:page;mso-wrap-style:square" o:oleicon="f" o:ole="" o:preferrelative="t" filled="f" stroked="f">
            <v:imagedata r:id="rId39" o:title=""/>
            <v:path o:extrusionok="f"/>
            <o:lock v:ext="edit" aspectratio="t"/>
          </v:shape>
          <o:OLEObject Type="Embed" ProgID="Equation.3" ShapeID="_x0000_i1044" DrawAspect="Content" ObjectID="_1234567909" r:id="rId40"/>
        </w:objec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2. (15分)设有某个一维简单格子，晶格常数为a,原子质量为M，在平稳位置周围两原子间的互作用势可表示为：</w:t>
      </w:r>
      <w:r>
        <w:rPr>
          <w:spacing w:val="20"/>
          <w:sz w:val="31"/>
          <w:szCs w:val="34"/>
        </w:rPr>
        <w:object>
          <v:shape id="_x0000_i1045" type="#_x0000_t75" style="width:206pt;height:31pt;mso-position-horizontal-relative:page;mso-position-vertical-relative:page;mso-wrap-style:square" o:oleicon="f" o:ole="" o:preferrelative="t" filled="f" stroked="f">
            <v:imagedata r:id="rId41" o:title=""/>
            <v:path o:extrusionok="f"/>
            <o:lock v:ext="edit" aspectratio="t"/>
          </v:shape>
          <o:OLEObject Type="Embed" ProgID="Equation.3" ShapeID="_x0000_i1045" DrawAspect="Content" ObjectID="_1234567910" r:id="rId42"/>
        </w:object>
      </w:r>
      <w:r>
        <w:rPr>
          <w:rFonts w:ascii="宋体" w:hAnsi="宋体" w:hint="eastAsia"/>
          <w:spacing w:val="20"/>
          <w:sz w:val="31"/>
          <w:szCs w:val="31"/>
        </w:rPr>
        <w:t xml:space="preserve"> 式中</w:t>
      </w:r>
      <w:r>
        <w:rPr>
          <w:rFonts w:ascii="Symbol" w:hAnsi="Symbol"/>
          <w:spacing w:val="20"/>
          <w:sz w:val="31"/>
          <w:szCs w:val="31"/>
        </w:rPr>
        <w:sym w:font="Symbol" w:char="F068"/>
      </w:r>
      <w:r>
        <w:rPr>
          <w:rFonts w:ascii="宋体" w:hAnsi="宋体" w:hint="eastAsia"/>
          <w:spacing w:val="20"/>
          <w:sz w:val="31"/>
          <w:szCs w:val="31"/>
        </w:rPr>
        <w:t>和</w:t>
      </w:r>
      <w:r>
        <w:rPr>
          <w:rFonts w:ascii="Symbol" w:hAnsi="Symbol"/>
          <w:spacing w:val="20"/>
          <w:sz w:val="31"/>
          <w:szCs w:val="31"/>
        </w:rPr>
        <w:sym w:font="Symbol" w:char="F078"/>
      </w:r>
      <w:r>
        <w:rPr>
          <w:rFonts w:ascii="宋体" w:hAnsi="宋体" w:hint="eastAsia"/>
          <w:spacing w:val="20"/>
          <w:sz w:val="31"/>
          <w:szCs w:val="31"/>
        </w:rPr>
        <w:t>都是常数，只考虑最近邻原子间的彼此作用，试求：（1）在简谐近似下，求出晶格振动的色散关系；（2）求出它的比热</w:t>
      </w:r>
      <w:r>
        <w:rPr>
          <w:spacing w:val="20"/>
          <w:sz w:val="31"/>
          <w:szCs w:val="34"/>
        </w:rPr>
        <w:object>
          <v:shape id="_x0000_i1046" type="#_x0000_t75" style="width:17pt;height:19pt;mso-position-horizontal-relative:page;mso-position-vertical-relative:page;mso-wrap-style:square" o:oleicon="f" o:ole="" o:preferrelative="t" filled="f" stroked="f">
            <v:imagedata r:id="rId43" o:title=""/>
            <v:path o:extrusionok="f"/>
            <o:lock v:ext="edit" aspectratio="t"/>
          </v:shape>
          <o:OLEObject Type="Embed" ProgID="Equation.3" ShapeID="_x0000_i1046" DrawAspect="Content" ObjectID="_1234567911" r:id="rId44"/>
        </w:object>
      </w:r>
      <w:r>
        <w:rPr>
          <w:rFonts w:hint="eastAsia"/>
          <w:spacing w:val="20"/>
          <w:sz w:val="31"/>
          <w:szCs w:val="34"/>
        </w:rPr>
        <w:t>。（提示：</w:t>
      </w:r>
      <w:r>
        <w:rPr>
          <w:spacing w:val="20"/>
          <w:sz w:val="31"/>
          <w:szCs w:val="34"/>
        </w:rPr>
        <w:object>
          <v:shape id="_x0000_i1047" type="#_x0000_t75" style="width:87pt;height:41pt;mso-position-horizontal-relative:page;mso-position-vertical-relative:page;mso-wrap-style:square" o:oleicon="f" o:ole="" o:preferrelative="t" filled="f" stroked="f">
            <v:imagedata r:id="rId45" o:title=""/>
            <v:path o:extrusionok="f"/>
            <o:lock v:ext="edit" aspectratio="t"/>
          </v:shape>
          <o:OLEObject Type="Embed" ProgID="Equation.3" ShapeID="_x0000_i1047" DrawAspect="Content" ObjectID="_1234567912" r:id="rId46"/>
        </w:object>
      </w:r>
    </w:p>
    <w:p>
      <w:p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解：（1）</w:t>
      </w:r>
    </w:p>
    <w:p>
      <w:pPr>
        <w:spacing w:before="100" w:beforeLines="0" w:beforeAutospacing="1" w:after="100" w:afterLines="0" w:afterAutospacing="1" w:line="360" w:lineRule="auto"/>
        <w:rPr>
          <w:rFonts w:ascii="宋体" w:hAnsi="宋体" w:hint="eastAsia"/>
          <w:spacing w:val="20"/>
          <w:sz w:val="31"/>
          <w:szCs w:val="31"/>
        </w:rPr>
      </w:pPr>
    </w:p>
    <w:p>
      <w:pPr>
        <w:numPr>
          <w:ilvl w:val="0"/>
          <w:numId w:val="3"/>
        </w:numPr>
        <w:spacing w:before="100" w:beforeLines="0" w:beforeAutospacing="1" w:after="100" w:afterLines="0" w:afterAutospacing="1" w:line="360" w:lineRule="auto"/>
        <w:rPr>
          <w:rFonts w:ascii="宋体" w:hAnsi="宋体" w:hint="eastAsia"/>
          <w:spacing w:val="20"/>
          <w:sz w:val="31"/>
          <w:szCs w:val="31"/>
        </w:rPr>
      </w:pPr>
      <w:r>
        <w:rPr>
          <w:rFonts w:ascii="宋体" w:hAnsi="宋体" w:hint="eastAsia"/>
          <w:spacing w:val="20"/>
          <w:sz w:val="31"/>
          <w:szCs w:val="31"/>
        </w:rPr>
        <w:t>(15分)</w:t>
      </w:r>
      <w:r>
        <w:rPr>
          <w:rFonts w:hint="eastAsia"/>
          <w:spacing w:val="20"/>
          <w:sz w:val="31"/>
          <w:szCs w:val="34"/>
        </w:rPr>
        <w:t>用紧束缚近似写出二维正方点阵最近临近似下的s电子能带的能量表达式，并计算能带宽度及带底电子和带顶空穴的有效质量</w:t>
      </w:r>
      <w:r>
        <w:rPr>
          <w:rFonts w:ascii="宋体" w:hAnsi="宋体" w:hint="eastAsia"/>
          <w:spacing w:val="20"/>
          <w:sz w:val="31"/>
          <w:szCs w:val="31"/>
        </w:rPr>
        <w:t>。</w:t>
      </w:r>
    </w:p>
    <w:p>
      <w:pPr>
        <w:spacing w:line="360" w:lineRule="auto"/>
        <w:rPr>
          <w:b/>
          <w:sz w:val="18"/>
          <w:szCs w:val="18"/>
        </w:rPr>
      </w:pPr>
      <w:r>
        <w:rPr>
          <w:rFonts w:hAnsi="宋体" w:hint="eastAsia"/>
          <w:b/>
          <w:sz w:val="18"/>
          <w:szCs w:val="18"/>
        </w:rPr>
        <w:t>一、选择题</w:t>
      </w:r>
      <w:r>
        <w:rPr>
          <w:rFonts w:hAnsi="宋体"/>
          <w:b/>
          <w:sz w:val="18"/>
          <w:szCs w:val="18"/>
        </w:rPr>
        <w:t>（共</w:t>
      </w:r>
      <w:r>
        <w:rPr>
          <w:rFonts w:hint="eastAsia"/>
          <w:b/>
          <w:sz w:val="18"/>
          <w:szCs w:val="18"/>
        </w:rPr>
        <w:t>30</w:t>
      </w:r>
      <w:r>
        <w:rPr>
          <w:rFonts w:hAnsi="宋体"/>
          <w:b/>
          <w:sz w:val="18"/>
          <w:szCs w:val="18"/>
        </w:rPr>
        <w:t>分，每</w:t>
      </w:r>
      <w:r>
        <w:rPr>
          <w:rFonts w:hAnsi="宋体" w:hint="eastAsia"/>
          <w:b/>
          <w:sz w:val="18"/>
          <w:szCs w:val="18"/>
        </w:rPr>
        <w:t>题</w:t>
      </w:r>
      <w:r>
        <w:rPr>
          <w:rFonts w:hint="eastAsia"/>
          <w:b/>
          <w:sz w:val="18"/>
          <w:szCs w:val="18"/>
        </w:rPr>
        <w:t>3</w:t>
      </w:r>
      <w:r>
        <w:rPr>
          <w:rFonts w:hAnsi="宋体"/>
          <w:b/>
          <w:sz w:val="18"/>
          <w:szCs w:val="18"/>
        </w:rPr>
        <w:t>分）</w:t>
      </w:r>
    </w:p>
    <w:p>
      <w:pPr>
        <w:spacing w:line="360" w:lineRule="auto"/>
        <w:rPr>
          <w:rFonts w:ascii="宋体" w:hAnsi="宋体" w:hint="eastAsia"/>
          <w:bCs/>
          <w:sz w:val="18"/>
          <w:szCs w:val="18"/>
        </w:rPr>
      </w:pPr>
      <w:r>
        <w:rPr>
          <w:rFonts w:ascii="宋体" w:hAnsi="宋体" w:hint="eastAsia"/>
          <w:bCs/>
          <w:sz w:val="18"/>
          <w:szCs w:val="18"/>
        </w:rPr>
        <w:t>目的:考核大体知识。</w:t>
      </w:r>
    </w:p>
    <w:p>
      <w:pPr>
        <w:spacing w:line="360" w:lineRule="auto"/>
        <w:rPr>
          <w:rFonts w:ascii="宋体" w:hAnsi="宋体" w:hint="eastAsia"/>
          <w:sz w:val="18"/>
          <w:szCs w:val="18"/>
        </w:rPr>
      </w:pPr>
      <w:r>
        <w:rPr>
          <w:sz w:val="18"/>
          <w:szCs w:val="18"/>
        </w:rPr>
        <w:t>1</w:t>
      </w:r>
      <w:r>
        <w:rPr>
          <w:rFonts w:hint="eastAsia"/>
          <w:sz w:val="18"/>
          <w:szCs w:val="18"/>
        </w:rPr>
        <w:t>、</w:t>
      </w:r>
      <w:r>
        <w:rPr>
          <w:rFonts w:hAnsi="宋体"/>
          <w:sz w:val="18"/>
          <w:szCs w:val="18"/>
        </w:rPr>
        <w:t>晶格常数为</w:t>
      </w:r>
      <w:r>
        <w:rPr>
          <w:sz w:val="18"/>
          <w:szCs w:val="18"/>
        </w:rPr>
        <w:pict>
          <v:shape id="_x0000_i1048" type="#_x0000_t75" style="width:9.75pt;height:11.25pt;mso-position-horizontal-relative:page;mso-position-vertical-relative:page;mso-wrap-style:square" filled="f" stroked="f">
            <v:imagedata r:id="rId47" r:href="rId48" o:title=""/>
            <v:path o:extrusionok="f"/>
            <o:lock v:ext="edit" aspectratio="t"/>
          </v:shape>
        </w:pict>
      </w:r>
      <w:r>
        <w:rPr>
          <w:rFonts w:hAnsi="宋体"/>
          <w:sz w:val="18"/>
          <w:szCs w:val="18"/>
        </w:rPr>
        <w:t>的面心立方晶格，原胞体积</w:t>
      </w:r>
      <w:r>
        <w:rPr>
          <w:sz w:val="18"/>
          <w:szCs w:val="18"/>
        </w:rPr>
        <w:pict>
          <v:shape id="_x0000_i1049" type="#_x0000_t75" style="width:12.75pt;height:12.75pt;mso-position-horizontal-relative:page;mso-position-vertical-relative:page;mso-wrap-style:square" filled="f" stroked="f">
            <v:imagedata r:id="rId49" r:href="rId50" o:title=""/>
            <v:path o:extrusionok="f"/>
            <o:lock v:ext="edit" aspectratio="t"/>
          </v:shape>
        </w:pict>
      </w:r>
      <w:r>
        <w:rPr>
          <w:rFonts w:hAnsi="宋体"/>
          <w:sz w:val="18"/>
          <w:szCs w:val="18"/>
        </w:rPr>
        <w:t>等于</w:t>
      </w:r>
      <w:r>
        <w:rPr>
          <w:rFonts w:ascii="宋体" w:hAnsi="宋体" w:hint="eastAsia"/>
          <w:sz w:val="18"/>
          <w:szCs w:val="18"/>
          <w:u w:val="single"/>
        </w:rPr>
        <w:t xml:space="preserve">   D     </w:t>
      </w:r>
      <w:r>
        <w:rPr>
          <w:rFonts w:ascii="宋体" w:hAnsi="宋体" w:hint="eastAsia"/>
          <w:sz w:val="18"/>
          <w:szCs w:val="18"/>
        </w:rPr>
        <w:t xml:space="preserve"> 。</w:t>
      </w:r>
    </w:p>
    <w:p>
      <w:pPr>
        <w:spacing w:line="360" w:lineRule="auto"/>
        <w:ind w:firstLine="360" w:firstLineChars="200"/>
        <w:rPr>
          <w:rFonts w:hint="eastAsia"/>
          <w:sz w:val="18"/>
          <w:szCs w:val="18"/>
        </w:rPr>
      </w:pPr>
      <w:r>
        <w:rPr>
          <w:rFonts w:ascii="宋体" w:hAnsi="宋体"/>
          <w:sz w:val="18"/>
          <w:szCs w:val="18"/>
        </w:rPr>
        <w:t xml:space="preserve">A. </w:t>
      </w:r>
      <w:r>
        <w:rPr>
          <w:sz w:val="18"/>
          <w:szCs w:val="18"/>
        </w:rPr>
        <w:pict>
          <v:shape id="_x0000_i1050" type="#_x0000_t75" style="width:21pt;height:15.75pt;mso-position-horizontal-relative:page;mso-position-vertical-relative:page;mso-wrap-style:square" filled="f" stroked="f">
            <v:imagedata r:id="rId51" r:href="rId52" o:title=""/>
            <v:path o:extrusionok="f"/>
            <o:lock v:ext="edit" aspectratio="t"/>
          </v:shape>
        </w:pic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B. </w:t>
      </w:r>
      <w:r>
        <w:rPr>
          <w:sz w:val="18"/>
          <w:szCs w:val="18"/>
        </w:rPr>
        <w:pict>
          <v:shape id="_x0000_i1051" type="#_x0000_t75" style="width:14.25pt;height:15.75pt;mso-position-horizontal-relative:page;mso-position-vertical-relative:page;mso-wrap-style:square" filled="f" stroked="f">
            <v:imagedata r:id="rId53" r:href="rId54" o:title=""/>
            <v:path o:extrusionok="f"/>
            <o:lock v:ext="edit" aspectratio="t"/>
          </v:shape>
        </w:pic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 </w:t>
      </w:r>
      <w:r>
        <w:rPr>
          <w:sz w:val="18"/>
          <w:szCs w:val="18"/>
        </w:rPr>
        <w:pict>
          <v:shape id="_x0000_i1052" type="#_x0000_t75" style="width:29.25pt;height:15.75pt;mso-position-horizontal-relative:page;mso-position-vertical-relative:page;mso-wrap-style:square" filled="f" stroked="f">
            <v:imagedata r:id="rId55" r:href="rId56" o:title=""/>
            <v:path o:extrusionok="f"/>
            <o:lock v:ext="edit" aspectratio="t"/>
          </v:shape>
        </w:pict>
      </w:r>
      <w:r>
        <w:rPr>
          <w:rFonts w:ascii="宋体" w:hAnsi="宋体" w:hint="eastAsia"/>
          <w:sz w:val="18"/>
          <w:szCs w:val="18"/>
        </w:rPr>
        <w:t xml:space="preserve">  </w:t>
      </w:r>
      <w:r>
        <w:rPr>
          <w:rFonts w:ascii="宋体" w:hAnsi="宋体"/>
          <w:sz w:val="18"/>
          <w:szCs w:val="18"/>
        </w:rPr>
        <w:t xml:space="preserve"> D. </w:t>
      </w:r>
      <w:r>
        <w:rPr>
          <w:sz w:val="18"/>
          <w:szCs w:val="18"/>
        </w:rPr>
        <w:pict>
          <v:shape id="_x0000_i1053" type="#_x0000_t75" style="width:29.25pt;height:15.75pt;mso-position-horizontal-relative:page;mso-position-vertical-relative:page;mso-wrap-style:square" filled="f" stroked="f">
            <v:imagedata r:id="rId57" r:href="rId58" o:title=""/>
            <v:path o:extrusionok="f"/>
            <o:lock v:ext="edit" aspectratio="t"/>
          </v:shape>
        </w:pict>
      </w:r>
    </w:p>
    <w:p>
      <w:pPr>
        <w:spacing w:line="360" w:lineRule="auto"/>
        <w:rPr>
          <w:rFonts w:ascii="宋体" w:hAnsi="宋体" w:hint="eastAsia"/>
          <w:sz w:val="18"/>
          <w:szCs w:val="18"/>
        </w:rPr>
      </w:pPr>
      <w:r>
        <w:rPr>
          <w:sz w:val="18"/>
          <w:szCs w:val="18"/>
        </w:rPr>
        <w:t>2</w:t>
      </w:r>
      <w:r>
        <w:rPr>
          <w:rFonts w:hint="eastAsia"/>
          <w:sz w:val="18"/>
          <w:szCs w:val="18"/>
        </w:rPr>
        <w:t>、</w:t>
      </w:r>
      <w:r>
        <w:rPr>
          <w:rFonts w:hAnsi="宋体"/>
          <w:sz w:val="18"/>
          <w:szCs w:val="18"/>
        </w:rPr>
        <w:t>体心立方密集的致密度是</w:t>
      </w:r>
      <w:r>
        <w:rPr>
          <w:rFonts w:ascii="宋体" w:hAnsi="宋体" w:hint="eastAsia"/>
          <w:sz w:val="18"/>
          <w:szCs w:val="18"/>
          <w:u w:val="single"/>
        </w:rPr>
        <w:t xml:space="preserve">   C     </w:t>
      </w:r>
      <w:r>
        <w:rPr>
          <w:rFonts w:ascii="宋体" w:hAnsi="宋体" w:hint="eastAsia"/>
          <w:sz w:val="18"/>
          <w:szCs w:val="18"/>
        </w:rPr>
        <w:t xml:space="preserve"> 。</w:t>
      </w:r>
    </w:p>
    <w:p>
      <w:pPr>
        <w:spacing w:line="360" w:lineRule="auto"/>
        <w:ind w:firstLine="360" w:firstLineChars="200"/>
        <w:rPr>
          <w:rFonts w:ascii="宋体" w:hAnsi="宋体" w:hint="eastAsia"/>
          <w:sz w:val="18"/>
          <w:szCs w:val="18"/>
        </w:rPr>
      </w:pPr>
      <w:r>
        <w:rPr>
          <w:rFonts w:ascii="宋体" w:hAnsi="宋体"/>
          <w:sz w:val="18"/>
          <w:szCs w:val="18"/>
        </w:rPr>
        <w:t xml:space="preserve">A. </w:t>
      </w:r>
      <w:r>
        <w:rPr>
          <w:rFonts w:ascii="宋体" w:hAnsi="宋体" w:hint="eastAsia"/>
          <w:sz w:val="18"/>
          <w:szCs w:val="18"/>
        </w:rPr>
        <w:t xml:space="preserve">   </w:t>
      </w:r>
      <w:r>
        <w:rPr>
          <w:rFonts w:ascii="宋体" w:hAnsi="宋体"/>
          <w:sz w:val="18"/>
          <w:szCs w:val="18"/>
        </w:rPr>
        <w:t xml:space="preserve"> B.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 </w:t>
      </w:r>
      <w:r>
        <w:rPr>
          <w:rFonts w:ascii="宋体" w:hAnsi="宋体" w:hint="eastAsia"/>
          <w:sz w:val="18"/>
          <w:szCs w:val="18"/>
        </w:rPr>
        <w:t xml:space="preserve">   </w:t>
      </w:r>
      <w:r>
        <w:rPr>
          <w:rFonts w:ascii="宋体" w:hAnsi="宋体"/>
          <w:sz w:val="18"/>
          <w:szCs w:val="18"/>
        </w:rPr>
        <w:t xml:space="preserve"> D. </w:t>
      </w:r>
    </w:p>
    <w:p>
      <w:pPr>
        <w:spacing w:line="360" w:lineRule="auto"/>
        <w:rPr>
          <w:rFonts w:ascii="宋体" w:hAnsi="宋体" w:hint="eastAsia"/>
          <w:sz w:val="18"/>
          <w:szCs w:val="18"/>
        </w:rPr>
      </w:pPr>
      <w:r>
        <w:rPr>
          <w:rFonts w:hint="eastAsia"/>
          <w:sz w:val="18"/>
          <w:szCs w:val="18"/>
        </w:rPr>
        <w:t>3、</w:t>
      </w:r>
      <w:r>
        <w:rPr>
          <w:rFonts w:hAnsi="宋体"/>
          <w:sz w:val="18"/>
          <w:szCs w:val="18"/>
        </w:rPr>
        <w:t>描述晶体宏观对称性的大体对称元素有</w:t>
      </w:r>
      <w:r>
        <w:rPr>
          <w:rFonts w:ascii="宋体" w:hAnsi="宋体" w:hint="eastAsia"/>
          <w:sz w:val="18"/>
          <w:szCs w:val="18"/>
          <w:u w:val="single"/>
        </w:rPr>
        <w:t xml:space="preserve">   A     </w:t>
      </w:r>
      <w:r>
        <w:rPr>
          <w:rFonts w:ascii="宋体" w:hAnsi="宋体" w:hint="eastAsia"/>
          <w:sz w:val="18"/>
          <w:szCs w:val="18"/>
        </w:rPr>
        <w:t xml:space="preserve"> 。</w:t>
      </w:r>
    </w:p>
    <w:p>
      <w:pPr>
        <w:spacing w:line="360" w:lineRule="auto"/>
        <w:ind w:firstLine="450" w:firstLineChars="250"/>
        <w:rPr>
          <w:rFonts w:hAnsi="宋体" w:hint="eastAsia"/>
          <w:sz w:val="18"/>
          <w:szCs w:val="18"/>
        </w:rPr>
      </w:pPr>
      <w:r>
        <w:rPr>
          <w:rFonts w:ascii="宋体" w:hAnsi="宋体"/>
          <w:sz w:val="18"/>
          <w:szCs w:val="18"/>
        </w:rPr>
        <w:t>A.</w:t>
      </w:r>
      <w:r>
        <w:rPr>
          <w:sz w:val="18"/>
          <w:szCs w:val="18"/>
        </w:rPr>
        <w:t xml:space="preserve"> </w:t>
      </w:r>
      <w:r>
        <w:rPr>
          <w:rFonts w:hint="eastAsia"/>
          <w:sz w:val="18"/>
          <w:szCs w:val="18"/>
        </w:rPr>
        <w:t>8</w:t>
      </w:r>
      <w:r>
        <w:rPr>
          <w:rFonts w:hAnsi="宋体"/>
          <w:sz w:val="18"/>
          <w:szCs w:val="18"/>
        </w:rPr>
        <w:t>个</w: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B.</w:t>
      </w:r>
      <w:r>
        <w:rPr>
          <w:sz w:val="18"/>
          <w:szCs w:val="18"/>
        </w:rPr>
        <w:t xml:space="preserve"> </w:t>
      </w:r>
      <w:r>
        <w:rPr>
          <w:rFonts w:hint="eastAsia"/>
          <w:sz w:val="18"/>
          <w:szCs w:val="18"/>
        </w:rPr>
        <w:t>48</w:t>
      </w:r>
      <w:r>
        <w:rPr>
          <w:rFonts w:hAnsi="宋体"/>
          <w:sz w:val="18"/>
          <w:szCs w:val="18"/>
        </w:rPr>
        <w:t>个</w: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w:t>
      </w:r>
      <w:r>
        <w:rPr>
          <w:rFonts w:hAnsi="宋体"/>
          <w:sz w:val="18"/>
          <w:szCs w:val="18"/>
        </w:rPr>
        <w:t>个</w: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w:t>
      </w:r>
      <w:r>
        <w:rPr>
          <w:rFonts w:hAnsi="宋体"/>
          <w:sz w:val="18"/>
          <w:szCs w:val="18"/>
        </w:rPr>
        <w:t>个</w:t>
      </w:r>
    </w:p>
    <w:p>
      <w:pPr>
        <w:spacing w:line="360" w:lineRule="auto"/>
        <w:ind w:left="450" w:hanging="450" w:hangingChars="250"/>
        <w:rPr>
          <w:rFonts w:hint="eastAsia"/>
          <w:sz w:val="18"/>
          <w:szCs w:val="18"/>
        </w:rPr>
      </w:pPr>
      <w:r>
        <w:rPr>
          <w:rFonts w:hint="eastAsia"/>
          <w:sz w:val="18"/>
          <w:szCs w:val="18"/>
        </w:rPr>
        <w:t>4、</w:t>
      </w:r>
      <w:r>
        <w:rPr>
          <w:rFonts w:hAnsi="宋体"/>
          <w:sz w:val="18"/>
          <w:szCs w:val="18"/>
        </w:rPr>
        <w:t>晶格常数为</w:t>
      </w:r>
      <w:r>
        <w:rPr>
          <w:sz w:val="18"/>
          <w:szCs w:val="18"/>
        </w:rPr>
        <w:pict>
          <v:shape id="_x0000_i1054" type="#_x0000_t75" style="width:9.75pt;height:11.25pt;mso-position-horizontal-relative:page;mso-position-vertical-relative:page;mso-wrap-style:square" filled="f" stroked="f">
            <v:imagedata r:id="rId47" r:href="rId59" o:title=""/>
            <v:path o:extrusionok="f"/>
            <o:lock v:ext="edit" aspectratio="t"/>
          </v:shape>
        </w:pict>
      </w:r>
      <w:r>
        <w:rPr>
          <w:rFonts w:hAnsi="宋体"/>
          <w:sz w:val="18"/>
          <w:szCs w:val="18"/>
        </w:rPr>
        <w:t>的一维双原子链，倒格子基矢的大小为</w:t>
      </w:r>
      <w:r>
        <w:rPr>
          <w:rFonts w:ascii="宋体" w:hAnsi="宋体" w:hint="eastAsia"/>
          <w:sz w:val="18"/>
          <w:szCs w:val="18"/>
          <w:u w:val="single"/>
        </w:rPr>
        <w:t xml:space="preserve">   D     </w:t>
      </w:r>
      <w:r>
        <w:rPr>
          <w:rFonts w:ascii="宋体" w:hAnsi="宋体" w:hint="eastAsia"/>
          <w:sz w:val="18"/>
          <w:szCs w:val="18"/>
        </w:rPr>
        <w:t xml:space="preserve"> 。</w:t>
      </w:r>
      <w:r>
        <w:rPr>
          <w:sz w:val="18"/>
          <w:szCs w:val="18"/>
        </w:rPr>
        <w:cr/>
      </w:r>
      <w:r>
        <w:rPr>
          <w:rFonts w:ascii="宋体" w:hAnsi="宋体"/>
          <w:sz w:val="18"/>
          <w:szCs w:val="18"/>
        </w:rPr>
        <w:t>A.</w:t>
      </w:r>
      <w:r>
        <w:rPr>
          <w:sz w:val="18"/>
          <w:szCs w:val="18"/>
        </w:rPr>
        <w:t xml:space="preserve"> </w:t>
      </w:r>
      <w:r>
        <w:rPr>
          <w:sz w:val="18"/>
          <w:szCs w:val="18"/>
        </w:rPr>
        <w:pict>
          <v:shape id="_x0000_i1055" type="#_x0000_t75" style="width:9.75pt;height:11.25pt;mso-position-horizontal-relative:page;mso-position-vertical-relative:page;mso-wrap-style:square" filled="f" stroked="f">
            <v:imagedata r:id="rId47" r:href="rId60" o:title=""/>
            <v:path o:extrusionok="f"/>
            <o:lock v:ext="edit" aspectratio="t"/>
          </v:shape>
        </w:pic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B.</w:t>
      </w:r>
      <w:r>
        <w:rPr>
          <w:sz w:val="18"/>
          <w:szCs w:val="18"/>
        </w:rPr>
        <w:t xml:space="preserve"> </w:t>
      </w:r>
      <w:r>
        <w:rPr>
          <w:sz w:val="18"/>
          <w:szCs w:val="18"/>
        </w:rPr>
        <w:pict>
          <v:shape id="_x0000_i1056" type="#_x0000_t75" style="width:15.75pt;height:14.25pt;mso-position-horizontal-relative:page;mso-position-vertical-relative:page;mso-wrap-style:square" filled="f" stroked="f">
            <v:imagedata r:id="rId61" r:href="rId62" o:title=""/>
            <v:path o:extrusionok="f"/>
            <o:lock v:ext="edit" aspectratio="t"/>
          </v:shape>
        </w:pic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w:t>
      </w:r>
      <w:r>
        <w:rPr>
          <w:sz w:val="18"/>
          <w:szCs w:val="18"/>
        </w:rPr>
        <w:t xml:space="preserve"> </w:t>
      </w:r>
      <w:r>
        <w:rPr>
          <w:sz w:val="18"/>
          <w:szCs w:val="18"/>
        </w:rPr>
        <w:pict>
          <v:shape id="_x0000_i1057" type="#_x0000_t75" style="width:24.75pt;height:14.25pt;mso-position-horizontal-relative:page;mso-position-vertical-relative:page;mso-wrap-style:square" filled="f" stroked="f">
            <v:imagedata r:id="rId63" r:href="rId64" o:title=""/>
            <v:path o:extrusionok="f"/>
            <o:lock v:ext="edit" aspectratio="t"/>
          </v:shape>
        </w:pic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D.</w:t>
      </w:r>
      <w:r>
        <w:rPr>
          <w:sz w:val="18"/>
          <w:szCs w:val="18"/>
        </w:rPr>
        <w:t xml:space="preserve"> </w:t>
      </w:r>
      <w:r>
        <w:rPr>
          <w:sz w:val="18"/>
          <w:szCs w:val="18"/>
        </w:rPr>
        <w:pict>
          <v:shape id="_x0000_i1058" type="#_x0000_t75" style="width:30.75pt;height:14.25pt;mso-position-horizontal-relative:page;mso-position-vertical-relative:page;mso-wrap-style:square" filled="f" stroked="f">
            <v:imagedata r:id="rId65" r:href="rId66" o:title=""/>
            <v:path o:extrusionok="f"/>
            <o:lock v:ext="edit" aspectratio="t"/>
          </v:shape>
        </w:pict>
      </w:r>
    </w:p>
    <w:p>
      <w:pPr>
        <w:spacing w:line="360" w:lineRule="auto"/>
        <w:rPr>
          <w:rFonts w:ascii="宋体" w:hAnsi="宋体" w:hint="eastAsia"/>
          <w:sz w:val="18"/>
          <w:szCs w:val="18"/>
          <w:u w:val="single"/>
        </w:rPr>
      </w:pPr>
      <w:r>
        <w:rPr>
          <w:rFonts w:ascii="宋体" w:hAnsi="宋体" w:hint="eastAsia"/>
          <w:sz w:val="18"/>
          <w:szCs w:val="18"/>
        </w:rPr>
        <w:t>五、</w:t>
      </w:r>
      <w:r>
        <w:rPr>
          <w:rFonts w:ascii="宋体" w:hAnsi="宋体"/>
          <w:sz w:val="18"/>
          <w:szCs w:val="18"/>
        </w:rPr>
        <w:t>晶格常数为</w:t>
      </w:r>
      <w:r>
        <w:rPr>
          <w:rFonts w:ascii="宋体" w:hAnsi="宋体"/>
          <w:position w:val="-6"/>
          <w:sz w:val="18"/>
          <w:szCs w:val="18"/>
        </w:rPr>
        <w:object>
          <v:shape id="_x0000_i1059" type="#_x0000_t75" style="width:10pt;height:11pt;mso-position-horizontal-relative:page;mso-position-vertical-relative:page;mso-wrap-style:square" o:oleicon="f" o:ole="" filled="f" stroked="f">
            <v:imagedata r:id="rId67" o:title=""/>
            <v:path o:extrusionok="f"/>
            <o:lock v:ext="edit" aspectratio="t"/>
          </v:shape>
          <o:OLEObject Type="Embed" ProgID="Equation.3" ShapeID="_x0000_i1059" DrawAspect="Content" ObjectID="_1234567913" r:id="rId68"/>
        </w:object>
      </w:r>
      <w:r>
        <w:rPr>
          <w:rFonts w:ascii="宋体" w:hAnsi="宋体"/>
          <w:sz w:val="18"/>
          <w:szCs w:val="18"/>
        </w:rPr>
        <w:t>的简立方晶格的(1</w:t>
      </w:r>
      <w:r>
        <w:rPr>
          <w:rFonts w:ascii="宋体" w:hAnsi="宋体" w:hint="eastAsia"/>
          <w:sz w:val="18"/>
          <w:szCs w:val="18"/>
        </w:rPr>
        <w:t>10</w:t>
      </w:r>
      <w:r>
        <w:rPr>
          <w:rFonts w:ascii="宋体" w:hAnsi="宋体"/>
          <w:sz w:val="18"/>
          <w:szCs w:val="18"/>
        </w:rPr>
        <w:t>)面间距为</w:t>
      </w:r>
      <w:r>
        <w:rPr>
          <w:rFonts w:ascii="宋体" w:hAnsi="宋体" w:hint="eastAsia"/>
          <w:sz w:val="18"/>
          <w:szCs w:val="18"/>
          <w:u w:val="single"/>
        </w:rPr>
        <w:t xml:space="preserve">    A     </w:t>
      </w:r>
      <w:r>
        <w:rPr>
          <w:rFonts w:ascii="宋体" w:hAnsi="宋体" w:hint="eastAsia"/>
          <w:sz w:val="18"/>
          <w:szCs w:val="18"/>
        </w:rPr>
        <w:t>。</w:t>
      </w:r>
    </w:p>
    <w:p>
      <w:pPr>
        <w:spacing w:line="360" w:lineRule="auto"/>
        <w:ind w:firstLine="270" w:firstLineChars="150"/>
        <w:rPr>
          <w:rFonts w:ascii="宋体" w:hAnsi="宋体" w:hint="eastAsia"/>
          <w:sz w:val="18"/>
          <w:szCs w:val="18"/>
        </w:rPr>
      </w:pPr>
      <w:r>
        <w:rPr>
          <w:rFonts w:ascii="宋体" w:hAnsi="宋体"/>
          <w:sz w:val="18"/>
          <w:szCs w:val="18"/>
        </w:rPr>
        <w:t xml:space="preserve">A. </w:t>
      </w:r>
      <w:r>
        <w:rPr>
          <w:rFonts w:ascii="宋体" w:hAnsi="宋体"/>
          <w:position w:val="-6"/>
          <w:sz w:val="18"/>
          <w:szCs w:val="18"/>
        </w:rPr>
        <w:object>
          <v:shape id="_x0000_i1060" type="#_x0000_t75" style="width:10pt;height:11pt;mso-position-horizontal-relative:page;mso-position-vertical-relative:page;mso-wrap-style:square" o:oleicon="f" o:ole="" filled="f" stroked="f">
            <v:imagedata r:id="rId67" o:title=""/>
            <v:path o:extrusionok="f"/>
            <o:lock v:ext="edit" aspectratio="t"/>
          </v:shape>
          <o:OLEObject Type="Embed" ProgID="Equation.3" ShapeID="_x0000_i1060" DrawAspect="Content" ObjectID="_1234567914" r:id="rId69"/>
        </w:object>
      </w:r>
      <w:r>
        <w:rPr>
          <w:rFonts w:ascii="宋体" w:hAnsi="宋体" w:hint="eastAsia"/>
          <w:sz w:val="18"/>
          <w:szCs w:val="18"/>
        </w:rPr>
        <w:t xml:space="preserve">  </w:t>
      </w:r>
      <w:r>
        <w:rPr>
          <w:rFonts w:ascii="宋体" w:hAnsi="宋体"/>
          <w:sz w:val="18"/>
          <w:szCs w:val="18"/>
        </w:rPr>
        <w:t xml:space="preserve">B. </w:t>
      </w:r>
      <w:r>
        <w:rPr>
          <w:rFonts w:ascii="宋体" w:hAnsi="宋体"/>
          <w:position w:val="-10"/>
          <w:sz w:val="18"/>
          <w:szCs w:val="18"/>
        </w:rPr>
        <w:object>
          <v:shape id="_x0000_i1061" type="#_x0000_t75" style="width:30pt;height:19pt;mso-position-horizontal-relative:page;mso-position-vertical-relative:page;mso-wrap-style:square" o:oleicon="f" o:ole="" o:preferrelative="t" filled="f" stroked="f">
            <v:imagedata r:id="rId70" o:title=""/>
            <v:path o:extrusionok="f"/>
            <o:lock v:ext="edit" aspectratio="t"/>
          </v:shape>
          <o:OLEObject Type="Embed" ProgID="Equation.3" ShapeID="_x0000_i1061" DrawAspect="Content" ObjectID="_1234567915" r:id="rId71"/>
        </w:object>
      </w:r>
      <w:r>
        <w:rPr>
          <w:rFonts w:ascii="宋体" w:hAnsi="宋体" w:hint="eastAsia"/>
          <w:sz w:val="18"/>
          <w:szCs w:val="18"/>
        </w:rPr>
        <w:t xml:space="preserve"> </w:t>
      </w:r>
      <w:r>
        <w:rPr>
          <w:rFonts w:ascii="宋体" w:hAnsi="宋体"/>
          <w:sz w:val="18"/>
          <w:szCs w:val="18"/>
        </w:rPr>
        <w:t xml:space="preserve"> C. </w:t>
      </w:r>
      <w:r>
        <w:rPr>
          <w:rFonts w:ascii="宋体" w:hAnsi="宋体"/>
          <w:position w:val="-10"/>
          <w:sz w:val="18"/>
          <w:szCs w:val="18"/>
        </w:rPr>
        <w:object>
          <v:shape id="_x0000_i1062" type="#_x0000_t75" style="width:31pt;height:19pt;mso-position-horizontal-relative:page;mso-position-vertical-relative:page;mso-wrap-style:square" o:oleicon="f" o:ole="" o:preferrelative="t" filled="f" stroked="f">
            <v:imagedata r:id="rId72" o:title=""/>
            <v:path o:extrusionok="f"/>
            <o:lock v:ext="edit" aspectratio="t"/>
          </v:shape>
          <o:OLEObject Type="Embed" ProgID="Equation.3" ShapeID="_x0000_i1062" DrawAspect="Content" ObjectID="_1234567916" r:id="rId73"/>
        </w:object>
      </w:r>
      <w:r>
        <w:rPr>
          <w:rFonts w:ascii="宋体" w:hAnsi="宋体"/>
          <w:sz w:val="18"/>
          <w:szCs w:val="18"/>
        </w:rPr>
        <w:t xml:space="preserve"> </w:t>
      </w:r>
      <w:r>
        <w:rPr>
          <w:rFonts w:ascii="宋体" w:hAnsi="宋体" w:hint="eastAsia"/>
          <w:sz w:val="18"/>
          <w:szCs w:val="18"/>
        </w:rPr>
        <w:t xml:space="preserve"> </w:t>
      </w:r>
      <w:r>
        <w:rPr>
          <w:rFonts w:ascii="宋体" w:hAnsi="宋体"/>
          <w:sz w:val="18"/>
          <w:szCs w:val="18"/>
        </w:rPr>
        <w:t xml:space="preserve">D. </w:t>
      </w:r>
      <w:r>
        <w:rPr>
          <w:rFonts w:ascii="宋体" w:hAnsi="宋体"/>
          <w:position w:val="-10"/>
          <w:sz w:val="18"/>
          <w:szCs w:val="18"/>
        </w:rPr>
        <w:object>
          <v:shape id="_x0000_i1063" type="#_x0000_t75" style="width:30pt;height:19pt;mso-position-horizontal-relative:page;mso-position-vertical-relative:page;mso-wrap-style:square" o:oleicon="f" o:ole="" o:preferrelative="t" filled="f" stroked="f">
            <v:imagedata r:id="rId74" o:title=""/>
            <v:path o:extrusionok="f"/>
            <o:lock v:ext="edit" aspectratio="t"/>
          </v:shape>
          <o:OLEObject Type="Embed" ProgID="Equation.3" ShapeID="_x0000_i1063" DrawAspect="Content" ObjectID="_1234567917" r:id="rId75"/>
        </w:object>
      </w:r>
    </w:p>
    <w:p>
      <w:pPr>
        <w:spacing w:line="360" w:lineRule="auto"/>
        <w:rPr>
          <w:rFonts w:ascii="宋体" w:hAnsi="宋体" w:hint="eastAsia"/>
          <w:sz w:val="18"/>
          <w:szCs w:val="18"/>
        </w:rPr>
      </w:pPr>
      <w:r>
        <w:rPr>
          <w:rFonts w:ascii="宋体" w:hAnsi="宋体" w:hint="eastAsia"/>
          <w:sz w:val="18"/>
          <w:szCs w:val="18"/>
        </w:rPr>
        <w:t>六、</w:t>
      </w:r>
      <w:r>
        <w:rPr>
          <w:rFonts w:ascii="宋体" w:hAnsi="宋体"/>
          <w:sz w:val="18"/>
          <w:szCs w:val="18"/>
        </w:rPr>
        <w:t>晶格振动的能量量子称为</w:t>
      </w:r>
      <w:r>
        <w:rPr>
          <w:rFonts w:ascii="宋体" w:hAnsi="宋体" w:hint="eastAsia"/>
          <w:sz w:val="18"/>
          <w:szCs w:val="18"/>
        </w:rPr>
        <w:t xml:space="preserve"> </w:t>
      </w:r>
      <w:r>
        <w:rPr>
          <w:rFonts w:ascii="宋体" w:hAnsi="宋体" w:hint="eastAsia"/>
          <w:sz w:val="18"/>
          <w:szCs w:val="18"/>
          <w:u w:val="single"/>
        </w:rPr>
        <w:t xml:space="preserve">  C    </w:t>
      </w:r>
      <w:r>
        <w:rPr>
          <w:rFonts w:ascii="宋体" w:hAnsi="宋体" w:hint="eastAsia"/>
          <w:sz w:val="18"/>
          <w:szCs w:val="18"/>
        </w:rPr>
        <w:t xml:space="preserve">    </w:t>
      </w:r>
    </w:p>
    <w:p>
      <w:pPr>
        <w:spacing w:line="360" w:lineRule="auto"/>
        <w:ind w:firstLine="270" w:firstLineChars="150"/>
        <w:rPr>
          <w:rFonts w:ascii="宋体" w:hAnsi="宋体" w:hint="eastAsia"/>
          <w:sz w:val="18"/>
          <w:szCs w:val="18"/>
        </w:rPr>
      </w:pPr>
      <w:r>
        <w:rPr>
          <w:rFonts w:ascii="宋体" w:hAnsi="宋体"/>
          <w:sz w:val="18"/>
          <w:szCs w:val="18"/>
        </w:rPr>
        <w:t>A. 极化子</w:t>
      </w:r>
      <w:r>
        <w:rPr>
          <w:rFonts w:ascii="宋体" w:hAnsi="宋体" w:hint="eastAsia"/>
          <w:sz w:val="18"/>
          <w:szCs w:val="18"/>
        </w:rPr>
        <w:t xml:space="preserve"> </w:t>
      </w:r>
      <w:r>
        <w:rPr>
          <w:rFonts w:ascii="宋体" w:hAnsi="宋体"/>
          <w:sz w:val="18"/>
          <w:szCs w:val="18"/>
        </w:rPr>
        <w:t xml:space="preserve"> B. 激子</w:t>
      </w:r>
      <w:r>
        <w:rPr>
          <w:rFonts w:ascii="宋体" w:hAnsi="宋体" w:hint="eastAsia"/>
          <w:sz w:val="18"/>
          <w:szCs w:val="18"/>
        </w:rPr>
        <w:t xml:space="preserve"> </w:t>
      </w:r>
      <w:r>
        <w:rPr>
          <w:rFonts w:ascii="宋体" w:hAnsi="宋体"/>
          <w:sz w:val="18"/>
          <w:szCs w:val="18"/>
        </w:rPr>
        <w:t xml:space="preserve"> C. 声子</w:t>
      </w:r>
      <w:r>
        <w:rPr>
          <w:rFonts w:ascii="宋体" w:hAnsi="宋体" w:hint="eastAsia"/>
          <w:sz w:val="18"/>
          <w:szCs w:val="18"/>
        </w:rPr>
        <w:t xml:space="preserve"> </w:t>
      </w:r>
      <w:r>
        <w:rPr>
          <w:rFonts w:ascii="宋体" w:hAnsi="宋体"/>
          <w:sz w:val="18"/>
          <w:szCs w:val="18"/>
        </w:rPr>
        <w:t xml:space="preserve"> D. 光子</w:t>
      </w:r>
    </w:p>
    <w:p>
      <w:pPr>
        <w:spacing w:line="360" w:lineRule="auto"/>
        <w:ind w:left="270" w:hanging="270" w:hangingChars="150"/>
        <w:rPr>
          <w:rFonts w:ascii="宋体" w:hAnsi="宋体" w:hint="eastAsia"/>
          <w:sz w:val="18"/>
          <w:szCs w:val="18"/>
        </w:rPr>
      </w:pPr>
      <w:r>
        <w:rPr>
          <w:rFonts w:ascii="宋体" w:hAnsi="宋体" w:hint="eastAsia"/>
          <w:sz w:val="18"/>
          <w:szCs w:val="18"/>
        </w:rPr>
        <w:t>7、</w:t>
      </w:r>
      <w:r>
        <w:rPr>
          <w:rFonts w:ascii="宋体" w:hAnsi="宋体"/>
          <w:sz w:val="18"/>
          <w:szCs w:val="18"/>
        </w:rPr>
        <w:t>由</w:t>
      </w:r>
      <w:r>
        <w:rPr>
          <w:rFonts w:ascii="宋体" w:hAnsi="宋体" w:hint="eastAsia"/>
          <w:sz w:val="18"/>
          <w:szCs w:val="18"/>
        </w:rPr>
        <w:t>N</w:t>
      </w:r>
      <w:r>
        <w:rPr>
          <w:rFonts w:ascii="宋体" w:hAnsi="宋体"/>
          <w:sz w:val="18"/>
          <w:szCs w:val="18"/>
        </w:rPr>
        <w:t>个原胞组成的简单晶体，不考虑能带交叠，则每一个</w:t>
      </w:r>
      <w:r>
        <w:rPr>
          <w:rFonts w:ascii="宋体" w:hAnsi="宋体" w:hint="eastAsia"/>
          <w:sz w:val="18"/>
          <w:szCs w:val="18"/>
        </w:rPr>
        <w:t>s</w:t>
      </w:r>
      <w:r>
        <w:rPr>
          <w:rFonts w:ascii="宋体" w:hAnsi="宋体"/>
          <w:sz w:val="18"/>
          <w:szCs w:val="18"/>
        </w:rPr>
        <w:t>能带可容纳的电子数为</w:t>
      </w:r>
      <w:r>
        <w:rPr>
          <w:rFonts w:ascii="宋体" w:hAnsi="宋体" w:hint="eastAsia"/>
          <w:sz w:val="18"/>
          <w:szCs w:val="18"/>
        </w:rPr>
        <w:t xml:space="preserve"> </w:t>
      </w:r>
      <w:r>
        <w:rPr>
          <w:rFonts w:ascii="宋体" w:hAnsi="宋体" w:hint="eastAsia"/>
          <w:sz w:val="18"/>
          <w:szCs w:val="18"/>
          <w:u w:val="single"/>
        </w:rPr>
        <w:t xml:space="preserve">     C     </w:t>
      </w:r>
      <w:r>
        <w:rPr>
          <w:rFonts w:ascii="宋体" w:hAnsi="宋体" w:hint="eastAsia"/>
          <w:sz w:val="18"/>
          <w:szCs w:val="18"/>
        </w:rPr>
        <w:t xml:space="preserve">。      </w:t>
      </w:r>
      <w:r>
        <w:rPr>
          <w:rFonts w:ascii="宋体" w:hAnsi="宋体"/>
          <w:sz w:val="18"/>
          <w:szCs w:val="18"/>
        </w:rPr>
        <w:cr/>
        <w:t>A. N/2</w:t>
      </w:r>
      <w:r>
        <w:rPr>
          <w:rFonts w:ascii="宋体" w:hAnsi="宋体" w:hint="eastAsia"/>
          <w:sz w:val="18"/>
          <w:szCs w:val="18"/>
        </w:rPr>
        <w:t xml:space="preserve">   </w:t>
      </w:r>
      <w:r>
        <w:rPr>
          <w:rFonts w:ascii="宋体" w:hAnsi="宋体"/>
          <w:sz w:val="18"/>
          <w:szCs w:val="18"/>
        </w:rPr>
        <w:t xml:space="preserve"> B. N</w:t>
      </w:r>
      <w:r>
        <w:rPr>
          <w:rFonts w:ascii="宋体" w:hAnsi="宋体" w:hint="eastAsia"/>
          <w:sz w:val="18"/>
          <w:szCs w:val="18"/>
        </w:rPr>
        <w:t xml:space="preserve">   </w:t>
      </w:r>
      <w:r>
        <w:rPr>
          <w:rFonts w:ascii="宋体" w:hAnsi="宋体"/>
          <w:sz w:val="18"/>
          <w:szCs w:val="18"/>
        </w:rPr>
        <w:t xml:space="preserve"> C. 2N</w:t>
      </w:r>
      <w:r>
        <w:rPr>
          <w:rFonts w:ascii="宋体" w:hAnsi="宋体" w:hint="eastAsia"/>
          <w:sz w:val="18"/>
          <w:szCs w:val="18"/>
        </w:rPr>
        <w:t xml:space="preserve">   </w:t>
      </w:r>
      <w:r>
        <w:rPr>
          <w:rFonts w:ascii="宋体" w:hAnsi="宋体"/>
          <w:sz w:val="18"/>
          <w:szCs w:val="18"/>
        </w:rPr>
        <w:t xml:space="preserve"> D. 4N</w:t>
      </w:r>
    </w:p>
    <w:p>
      <w:pPr>
        <w:spacing w:line="360" w:lineRule="auto"/>
        <w:ind w:left="360" w:hanging="360" w:hangingChars="200"/>
        <w:rPr>
          <w:rFonts w:ascii="ˎ̥" w:hAnsi="ˎ̥" w:hint="eastAsia"/>
          <w:sz w:val="18"/>
          <w:szCs w:val="18"/>
        </w:rPr>
      </w:pPr>
      <w:r>
        <w:rPr>
          <w:rFonts w:ascii="ˎ̥" w:hAnsi="ˎ̥" w:hint="eastAsia"/>
          <w:sz w:val="18"/>
          <w:szCs w:val="18"/>
        </w:rPr>
        <w:t>八、</w:t>
      </w:r>
      <w:r>
        <w:rPr>
          <w:rFonts w:ascii="ˎ̥" w:hAnsi="ˎ̥"/>
          <w:sz w:val="18"/>
          <w:szCs w:val="18"/>
        </w:rPr>
        <w:t>三维自由电子的能态密度，与能量</w:t>
      </w:r>
      <w:r>
        <w:rPr>
          <w:rFonts w:ascii="ˎ̥" w:hAnsi="ˎ̥" w:hint="eastAsia"/>
          <w:sz w:val="18"/>
          <w:szCs w:val="18"/>
        </w:rPr>
        <w:pict>
          <v:shape id="_x0000_i1064" type="#_x0000_t75" style="width:12pt;height:12.75pt;mso-position-horizontal-relative:page;mso-position-vertical-relative:page;mso-wrap-style:square" filled="f" stroked="f">
            <v:imagedata r:id="rId76" r:href="rId77" o:title=""/>
            <v:path o:extrusionok="f"/>
            <o:lock v:ext="edit" aspectratio="t"/>
          </v:shape>
        </w:pict>
      </w:r>
      <w:r>
        <w:rPr>
          <w:rFonts w:ascii="ˎ̥" w:hAnsi="ˎ̥"/>
          <w:sz w:val="18"/>
          <w:szCs w:val="18"/>
        </w:rPr>
        <w:t>的关系是正比于</w:t>
      </w:r>
      <w:r>
        <w:rPr>
          <w:rFonts w:ascii="宋体" w:hAnsi="宋体" w:hint="eastAsia"/>
          <w:sz w:val="18"/>
          <w:szCs w:val="18"/>
          <w:u w:val="single"/>
        </w:rPr>
        <w:t xml:space="preserve">     C     </w:t>
      </w:r>
      <w:r>
        <w:rPr>
          <w:rFonts w:ascii="宋体" w:hAnsi="宋体" w:hint="eastAsia"/>
          <w:sz w:val="18"/>
          <w:szCs w:val="18"/>
        </w:rPr>
        <w:t>。</w:t>
      </w:r>
      <w:r>
        <w:rPr>
          <w:rFonts w:ascii="ˎ̥" w:hAnsi="ˎ̥"/>
          <w:sz w:val="18"/>
          <w:szCs w:val="18"/>
        </w:rPr>
        <w:cr/>
      </w:r>
      <w:r>
        <w:rPr>
          <w:rFonts w:ascii="宋体" w:hAnsi="宋体"/>
          <w:sz w:val="18"/>
          <w:szCs w:val="18"/>
          <w:lang w:val="nl-NL"/>
        </w:rPr>
        <w:t>A.</w:t>
      </w:r>
      <w:r>
        <w:rPr>
          <w:rFonts w:ascii="ˎ̥" w:hAnsi="ˎ̥" w:hint="eastAsia"/>
          <w:sz w:val="18"/>
          <w:szCs w:val="18"/>
        </w:rPr>
        <w:pict>
          <v:shape id="_x0000_i1065" type="#_x0000_t75" style="width:21.75pt;height:24pt;mso-position-horizontal-relative:page;mso-position-vertical-relative:page;mso-wrap-style:square" filled="f" stroked="f">
            <v:imagedata r:id="rId78" r:href="rId79" o:title=""/>
            <v:path o:extrusionok="f"/>
            <o:lock v:ext="edit" aspectratio="t"/>
          </v:shape>
        </w:pict>
      </w:r>
      <w:r>
        <w:rPr>
          <w:rFonts w:ascii="宋体" w:hAnsi="宋体" w:hint="eastAsia"/>
          <w:sz w:val="18"/>
          <w:szCs w:val="18"/>
          <w:lang w:val="nl-NL"/>
        </w:rPr>
        <w:t xml:space="preserve">   </w:t>
      </w:r>
      <w:r>
        <w:rPr>
          <w:rFonts w:ascii="宋体" w:hAnsi="宋体"/>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B.</w:t>
      </w:r>
      <w:r>
        <w:rPr>
          <w:rFonts w:ascii="ˎ̥" w:hAnsi="ˎ̥" w:hint="eastAsia"/>
          <w:sz w:val="18"/>
          <w:szCs w:val="18"/>
        </w:rPr>
        <w:pict>
          <v:shape id="_x0000_i1066" type="#_x0000_t75" style="width:17.25pt;height:15pt;mso-position-horizontal-relative:page;mso-position-vertical-relative:page;mso-wrap-style:square" filled="f" stroked="f">
            <v:imagedata r:id="rId80" r:href="rId81" o:title=""/>
            <v:path o:extrusionok="f"/>
            <o:lock v:ext="edit" aspectratio="t"/>
          </v:shape>
        </w:pict>
      </w:r>
      <w:r>
        <w:rPr>
          <w:rFonts w:ascii="ˎ̥" w:hAnsi="ˎ̥" w:hint="eastAsia"/>
          <w:sz w:val="18"/>
          <w:szCs w:val="18"/>
        </w:rPr>
        <w:t xml:space="preserve">   </w:t>
      </w:r>
      <w:r>
        <w:rPr>
          <w:rFonts w:ascii="宋体" w:hAnsi="宋体" w:hint="eastAsia"/>
          <w:sz w:val="18"/>
          <w:szCs w:val="18"/>
          <w:lang w:val="nl-NL"/>
        </w:rPr>
        <w:t xml:space="preserve"> </w:t>
      </w:r>
      <w:r>
        <w:rPr>
          <w:rFonts w:ascii="宋体" w:hAnsi="宋体"/>
          <w:sz w:val="18"/>
          <w:szCs w:val="18"/>
          <w:lang w:val="nl-NL"/>
        </w:rPr>
        <w:t xml:space="preserve"> C.</w:t>
      </w:r>
      <w:r>
        <w:rPr>
          <w:rFonts w:ascii="ˎ̥" w:hAnsi="ˎ̥" w:hint="eastAsia"/>
          <w:sz w:val="18"/>
          <w:szCs w:val="18"/>
        </w:rPr>
        <w:pict>
          <v:shape id="_x0000_i1067" type="#_x0000_t75" style="width:18pt;height:24pt;mso-position-horizontal-relative:page;mso-position-vertical-relative:page;mso-wrap-style:square" filled="f" stroked="f">
            <v:imagedata r:id="rId82" r:href="rId83" o:title=""/>
            <v:path o:extrusionok="f"/>
            <o:lock v:ext="edit" aspectratio="t"/>
          </v:shape>
        </w:pict>
      </w:r>
      <w:r>
        <w:rPr>
          <w:rFonts w:ascii="宋体" w:hAnsi="宋体"/>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 xml:space="preserve"> D.</w:t>
      </w:r>
      <w:r>
        <w:rPr>
          <w:rFonts w:ascii="ˎ̥" w:hAnsi="ˎ̥" w:hint="eastAsia"/>
          <w:sz w:val="18"/>
          <w:szCs w:val="18"/>
        </w:rPr>
        <w:pict>
          <v:shape id="_x0000_i1068" type="#_x0000_t75" style="width:12pt;height:12.75pt;mso-position-horizontal-relative:page;mso-position-vertical-relative:page;mso-wrap-style:square" filled="f" stroked="f">
            <v:imagedata r:id="rId76" r:href="rId84" o:title=""/>
            <v:path o:extrusionok="f"/>
            <o:lock v:ext="edit" aspectratio="t"/>
          </v:shape>
        </w:pict>
      </w:r>
    </w:p>
    <w:p>
      <w:pPr>
        <w:spacing w:line="360" w:lineRule="auto"/>
        <w:rPr>
          <w:rFonts w:ascii="宋体" w:hAnsi="宋体" w:hint="eastAsia"/>
          <w:sz w:val="18"/>
          <w:szCs w:val="18"/>
        </w:rPr>
      </w:pPr>
      <w:r>
        <w:rPr>
          <w:rFonts w:ascii="宋体" w:hAnsi="宋体" w:hint="eastAsia"/>
          <w:sz w:val="18"/>
          <w:szCs w:val="18"/>
        </w:rPr>
        <w:t>九、某种晶体的费米能决定于</w:t>
      </w:r>
    </w:p>
    <w:p>
      <w:pPr>
        <w:spacing w:line="360" w:lineRule="auto"/>
        <w:ind w:firstLine="270" w:firstLineChars="150"/>
        <w:rPr>
          <w:rFonts w:ascii="宋体" w:hAnsi="宋体" w:hint="eastAsia"/>
          <w:sz w:val="18"/>
          <w:szCs w:val="18"/>
        </w:rPr>
      </w:pPr>
      <w:r>
        <w:rPr>
          <w:rFonts w:ascii="宋体" w:hAnsi="宋体"/>
          <w:sz w:val="18"/>
          <w:szCs w:val="18"/>
          <w:lang w:val="nl-NL"/>
        </w:rPr>
        <w:t>A.</w:t>
      </w:r>
      <w:r>
        <w:rPr>
          <w:rFonts w:ascii="宋体" w:hAnsi="宋体" w:hint="eastAsia"/>
          <w:sz w:val="18"/>
          <w:szCs w:val="18"/>
        </w:rPr>
        <w:t xml:space="preserve"> 晶体的体积</w:t>
      </w:r>
      <w:r>
        <w:rPr>
          <w:rFonts w:ascii="宋体" w:hAnsi="宋体" w:hint="eastAsia"/>
          <w:sz w:val="18"/>
          <w:szCs w:val="18"/>
          <w:lang w:val="nl-NL"/>
        </w:rPr>
        <w:t xml:space="preserve">   </w:t>
      </w:r>
      <w:r>
        <w:rPr>
          <w:rFonts w:ascii="宋体" w:hAnsi="宋体"/>
          <w:sz w:val="18"/>
          <w:szCs w:val="18"/>
          <w:lang w:val="nl-NL"/>
        </w:rPr>
        <w:t xml:space="preserve"> B.</w:t>
      </w:r>
      <w:r>
        <w:rPr>
          <w:rFonts w:ascii="ˎ̥" w:hAnsi="ˎ̥"/>
          <w:sz w:val="18"/>
          <w:szCs w:val="18"/>
          <w:lang w:val="nl-NL"/>
        </w:rPr>
        <w:t xml:space="preserve"> </w:t>
      </w:r>
      <w:r>
        <w:rPr>
          <w:rFonts w:ascii="宋体" w:hAnsi="宋体" w:hint="eastAsia"/>
          <w:sz w:val="18"/>
          <w:szCs w:val="18"/>
        </w:rPr>
        <w:t>晶体中的总电子数</w:t>
      </w:r>
      <w:r>
        <w:rPr>
          <w:rFonts w:ascii="ˎ̥" w:hAnsi="ˎ̥" w:hint="eastAsia"/>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 xml:space="preserve"> C.</w:t>
      </w:r>
      <w:r>
        <w:rPr>
          <w:rFonts w:ascii="ˎ̥" w:hAnsi="ˎ̥"/>
          <w:sz w:val="18"/>
          <w:szCs w:val="18"/>
          <w:lang w:val="nl-NL"/>
        </w:rPr>
        <w:t xml:space="preserve"> </w:t>
      </w:r>
      <w:r>
        <w:rPr>
          <w:rFonts w:ascii="宋体" w:hAnsi="宋体" w:hint="eastAsia"/>
          <w:sz w:val="18"/>
          <w:szCs w:val="18"/>
        </w:rPr>
        <w:t>晶体中的电子浓度</w:t>
      </w:r>
      <w:r>
        <w:rPr>
          <w:rFonts w:ascii="宋体" w:hAnsi="宋体" w:hint="eastAsia"/>
          <w:sz w:val="18"/>
          <w:szCs w:val="18"/>
          <w:lang w:val="nl-NL"/>
        </w:rPr>
        <w:t xml:space="preserve">    </w:t>
      </w:r>
      <w:r>
        <w:rPr>
          <w:rFonts w:ascii="宋体" w:hAnsi="宋体"/>
          <w:sz w:val="18"/>
          <w:szCs w:val="18"/>
          <w:lang w:val="nl-NL"/>
        </w:rPr>
        <w:t xml:space="preserve"> D.</w:t>
      </w:r>
      <w:r>
        <w:rPr>
          <w:rFonts w:ascii="宋体" w:hAnsi="宋体" w:hint="eastAsia"/>
          <w:sz w:val="18"/>
          <w:szCs w:val="18"/>
        </w:rPr>
        <w:t xml:space="preserve"> 晶体的形状</w:t>
      </w:r>
    </w:p>
    <w:p>
      <w:pPr>
        <w:spacing w:line="360" w:lineRule="auto"/>
        <w:ind w:left="360" w:hanging="360" w:hangingChars="200"/>
        <w:rPr>
          <w:rFonts w:ascii="ˎ̥" w:hAnsi="ˎ̥" w:hint="eastAsia"/>
          <w:sz w:val="18"/>
          <w:szCs w:val="18"/>
        </w:rPr>
      </w:pPr>
      <w:r>
        <w:rPr>
          <w:rFonts w:ascii="ˎ̥" w:hAnsi="ˎ̥" w:hint="eastAsia"/>
          <w:sz w:val="18"/>
          <w:szCs w:val="18"/>
        </w:rPr>
        <w:t>10、</w:t>
      </w:r>
      <w:r>
        <w:rPr>
          <w:rFonts w:ascii="ˎ̥" w:hAnsi="ˎ̥"/>
          <w:sz w:val="18"/>
          <w:szCs w:val="18"/>
        </w:rPr>
        <w:t>电子有效质量的实验研究方式是</w:t>
      </w:r>
      <w:r>
        <w:rPr>
          <w:rFonts w:ascii="宋体" w:hAnsi="宋体" w:hint="eastAsia"/>
          <w:sz w:val="18"/>
          <w:szCs w:val="18"/>
          <w:u w:val="single"/>
        </w:rPr>
        <w:t xml:space="preserve">     C     </w:t>
      </w:r>
      <w:r>
        <w:rPr>
          <w:rFonts w:ascii="宋体" w:hAnsi="宋体" w:hint="eastAsia"/>
          <w:sz w:val="18"/>
          <w:szCs w:val="18"/>
        </w:rPr>
        <w:t>。</w:t>
      </w:r>
      <w:r>
        <w:rPr>
          <w:rFonts w:ascii="ˎ̥" w:hAnsi="ˎ̥"/>
          <w:sz w:val="18"/>
          <w:szCs w:val="18"/>
        </w:rPr>
        <w:cr/>
      </w:r>
      <w:r>
        <w:rPr>
          <w:rFonts w:ascii="宋体" w:hAnsi="宋体"/>
          <w:sz w:val="18"/>
          <w:szCs w:val="18"/>
        </w:rPr>
        <w:t>A.</w:t>
      </w:r>
      <w:r>
        <w:rPr>
          <w:rFonts w:ascii="ˎ̥" w:hAnsi="ˎ̥"/>
          <w:sz w:val="18"/>
          <w:szCs w:val="18"/>
        </w:rPr>
        <w:t xml:space="preserve"> X射线衍射</w:t>
      </w:r>
      <w:r>
        <w:rPr>
          <w:rFonts w:ascii="宋体" w:hAnsi="宋体" w:hint="eastAsia"/>
          <w:sz w:val="18"/>
          <w:szCs w:val="18"/>
        </w:rPr>
        <w:t xml:space="preserve">     </w:t>
      </w:r>
      <w:r>
        <w:rPr>
          <w:rFonts w:ascii="宋体" w:hAnsi="宋体"/>
          <w:sz w:val="18"/>
          <w:szCs w:val="18"/>
        </w:rPr>
        <w:t xml:space="preserve"> B.</w:t>
      </w:r>
      <w:r>
        <w:rPr>
          <w:rFonts w:ascii="ˎ̥" w:hAnsi="ˎ̥"/>
          <w:sz w:val="18"/>
          <w:szCs w:val="18"/>
        </w:rPr>
        <w:t xml:space="preserve"> 中子非弹性散射</w:t>
      </w:r>
      <w:r>
        <w:rPr>
          <w:rFonts w:ascii="宋体" w:hAnsi="宋体" w:hint="eastAsia"/>
          <w:sz w:val="18"/>
          <w:szCs w:val="18"/>
        </w:rPr>
        <w:t xml:space="preserve">   </w:t>
      </w:r>
      <w:r>
        <w:rPr>
          <w:rFonts w:ascii="宋体" w:hAnsi="宋体"/>
          <w:sz w:val="18"/>
          <w:szCs w:val="18"/>
        </w:rPr>
        <w:t xml:space="preserve"> C.</w:t>
      </w:r>
      <w:r>
        <w:rPr>
          <w:rFonts w:ascii="ˎ̥" w:hAnsi="ˎ̥"/>
          <w:sz w:val="18"/>
          <w:szCs w:val="18"/>
        </w:rPr>
        <w:t xml:space="preserve"> 回旋共振</w:t>
      </w:r>
      <w:r>
        <w:rPr>
          <w:rFonts w:ascii="宋体" w:hAnsi="宋体" w:hint="eastAsia"/>
          <w:sz w:val="18"/>
          <w:szCs w:val="18"/>
        </w:rPr>
        <w:t xml:space="preserve">    </w:t>
      </w:r>
      <w:r>
        <w:rPr>
          <w:rFonts w:ascii="宋体" w:hAnsi="宋体"/>
          <w:sz w:val="18"/>
          <w:szCs w:val="18"/>
        </w:rPr>
        <w:t xml:space="preserve"> D.</w:t>
      </w:r>
      <w:r>
        <w:rPr>
          <w:rFonts w:ascii="ˎ̥" w:hAnsi="ˎ̥"/>
          <w:sz w:val="18"/>
          <w:szCs w:val="18"/>
        </w:rPr>
        <w:t xml:space="preserve"> 霍耳效应</w:t>
      </w:r>
    </w:p>
    <w:p>
      <w:pPr>
        <w:spacing w:line="360" w:lineRule="auto"/>
        <w:rPr>
          <w:rFonts w:hint="eastAsia"/>
          <w:b/>
          <w:sz w:val="18"/>
          <w:szCs w:val="18"/>
        </w:rPr>
      </w:pPr>
      <w:r>
        <w:rPr>
          <w:rFonts w:hint="eastAsia"/>
          <w:b/>
          <w:sz w:val="18"/>
          <w:szCs w:val="18"/>
        </w:rPr>
        <w:t>二、简答题（共20分，每小题5分）</w:t>
      </w:r>
    </w:p>
    <w:p>
      <w:pPr>
        <w:spacing w:line="360" w:lineRule="auto"/>
        <w:rPr>
          <w:sz w:val="18"/>
          <w:szCs w:val="18"/>
        </w:rPr>
      </w:pPr>
      <w:r>
        <w:rPr>
          <w:sz w:val="18"/>
          <w:szCs w:val="18"/>
        </w:rPr>
        <w:t>1</w:t>
      </w:r>
      <w:r>
        <w:rPr>
          <w:rFonts w:hAnsi="宋体"/>
          <w:sz w:val="18"/>
          <w:szCs w:val="18"/>
        </w:rPr>
        <w:t>、波矢空间与倒易空间有何关系</w:t>
      </w:r>
      <w:r>
        <w:rPr>
          <w:sz w:val="18"/>
          <w:szCs w:val="18"/>
        </w:rPr>
        <w:t xml:space="preserve">? </w:t>
      </w:r>
      <w:r>
        <w:rPr>
          <w:rFonts w:hAnsi="宋体"/>
          <w:sz w:val="18"/>
          <w:szCs w:val="18"/>
        </w:rPr>
        <w:t>什么缘故说波矢空间内的状态点是准持续的</w:t>
      </w:r>
      <w:r>
        <w:rPr>
          <w:sz w:val="18"/>
          <w:szCs w:val="18"/>
        </w:rPr>
        <w:t>?</w:t>
      </w:r>
    </w:p>
    <w:p>
      <w:pPr>
        <w:snapToGrid w:val="0"/>
        <w:spacing w:line="360" w:lineRule="auto"/>
        <w:ind w:firstLine="292" w:firstLineChars="162"/>
        <w:rPr>
          <w:sz w:val="18"/>
          <w:szCs w:val="18"/>
        </w:rPr>
      </w:pPr>
      <w:r>
        <w:rPr>
          <w:rFonts w:hAnsi="宋体"/>
          <w:sz w:val="18"/>
          <w:szCs w:val="18"/>
        </w:rPr>
        <w:t>波矢空间与倒格空间处于统一空间</w:t>
      </w:r>
      <w:r>
        <w:rPr>
          <w:sz w:val="18"/>
          <w:szCs w:val="18"/>
        </w:rPr>
        <w:t xml:space="preserve">, </w:t>
      </w:r>
      <w:r>
        <w:rPr>
          <w:rFonts w:hAnsi="宋体"/>
          <w:sz w:val="18"/>
          <w:szCs w:val="18"/>
        </w:rPr>
        <w:t>倒格空间的基矢别离为</w:t>
      </w:r>
      <w:r>
        <w:rPr>
          <w:sz w:val="18"/>
          <w:szCs w:val="18"/>
        </w:rPr>
        <w:pict>
          <v:shape id="_x0000_i1069" type="#_x0000_t75" style="width:47.25pt;height:15.75pt;mso-position-horizontal-relative:page;mso-position-vertical-relative:page;mso-wrap-style:square" o:preferrelative="t" filled="f" fillcolor="white" stroked="f">
            <v:stroke linestyle="single"/>
            <v:imagedata r:id="rId85" o:title=""/>
            <v:path o:extrusionok="f"/>
            <o:lock v:ext="edit" aspectratio="t"/>
          </v:shape>
        </w:pict>
      </w:r>
      <w:r>
        <w:rPr>
          <w:sz w:val="18"/>
          <w:szCs w:val="18"/>
        </w:rPr>
        <w:t xml:space="preserve">, </w:t>
      </w:r>
      <w:r>
        <w:rPr>
          <w:rFonts w:hAnsi="宋体"/>
          <w:sz w:val="18"/>
          <w:szCs w:val="18"/>
        </w:rPr>
        <w:t>而波矢空间的基矢别离为</w:t>
      </w:r>
      <w:r>
        <w:rPr>
          <w:sz w:val="18"/>
          <w:szCs w:val="18"/>
        </w:rPr>
        <w:pict>
          <v:shape id="_x0000_i1070" type="#_x0000_t75" style="width:110.3pt;height:15.75pt;mso-position-horizontal-relative:page;mso-position-vertical-relative:page;mso-wrap-style:square" o:preferrelative="t" filled="f" fillcolor="white" stroked="f">
            <v:stroke linestyle="single"/>
            <v:imagedata r:id="rId86" o:title=""/>
            <v:path o:extrusionok="f"/>
            <o:lock v:ext="edit" aspectratio="t"/>
          </v:shape>
        </w:pict>
      </w:r>
      <w:r>
        <w:rPr>
          <w:sz w:val="18"/>
          <w:szCs w:val="18"/>
        </w:rPr>
        <w:t>, N1</w:t>
      </w:r>
      <w:r>
        <w:rPr>
          <w:rFonts w:hAnsi="宋体"/>
          <w:sz w:val="18"/>
          <w:szCs w:val="18"/>
        </w:rPr>
        <w:t>、</w:t>
      </w:r>
      <w:r>
        <w:rPr>
          <w:sz w:val="18"/>
          <w:szCs w:val="18"/>
        </w:rPr>
        <w:t>N2</w:t>
      </w:r>
      <w:r>
        <w:rPr>
          <w:rFonts w:hAnsi="宋体"/>
          <w:sz w:val="18"/>
          <w:szCs w:val="18"/>
        </w:rPr>
        <w:t>、</w:t>
      </w:r>
      <w:r>
        <w:rPr>
          <w:sz w:val="18"/>
          <w:szCs w:val="18"/>
        </w:rPr>
        <w:t>N3</w:t>
      </w:r>
      <w:r>
        <w:rPr>
          <w:rFonts w:hAnsi="宋体"/>
          <w:sz w:val="18"/>
          <w:szCs w:val="18"/>
        </w:rPr>
        <w:t>别离是沿正格子基矢</w:t>
      </w:r>
      <w:r>
        <w:rPr>
          <w:sz w:val="18"/>
          <w:szCs w:val="18"/>
        </w:rPr>
        <w:pict>
          <v:shape id="_x0000_i1071" type="#_x0000_t75" style="width:48.75pt;height:15.75pt;mso-position-horizontal-relative:page;mso-position-vertical-relative:page;mso-wrap-style:square" o:preferrelative="t" filled="f" fillcolor="white" stroked="f">
            <v:stroke linestyle="single"/>
            <v:imagedata r:id="rId87" o:title=""/>
            <v:path o:extrusionok="f"/>
            <o:lock v:ext="edit" aspectratio="t"/>
          </v:shape>
        </w:pict>
      </w:r>
      <w:r>
        <w:rPr>
          <w:rFonts w:hAnsi="宋体"/>
          <w:sz w:val="18"/>
          <w:szCs w:val="18"/>
        </w:rPr>
        <w:t>方向晶体的原胞数量</w:t>
      </w:r>
      <w:r>
        <w:rPr>
          <w:sz w:val="18"/>
          <w:szCs w:val="18"/>
        </w:rPr>
        <w:t xml:space="preserve">. </w:t>
      </w:r>
    </w:p>
    <w:p>
      <w:pPr>
        <w:snapToGrid w:val="0"/>
        <w:spacing w:line="360" w:lineRule="auto"/>
        <w:ind w:firstLine="360" w:firstLineChars="200"/>
        <w:rPr>
          <w:sz w:val="18"/>
          <w:szCs w:val="18"/>
        </w:rPr>
      </w:pPr>
      <w:r>
        <w:rPr>
          <w:rFonts w:hAnsi="宋体"/>
          <w:sz w:val="18"/>
          <w:szCs w:val="18"/>
        </w:rPr>
        <w:t>倒格空间中一个倒格点对应的体积为</w:t>
      </w:r>
    </w:p>
    <w:p>
      <w:pPr>
        <w:snapToGrid w:val="0"/>
        <w:spacing w:line="360" w:lineRule="auto"/>
        <w:ind w:firstLine="270"/>
        <w:jc w:val="center"/>
        <w:rPr>
          <w:sz w:val="18"/>
          <w:szCs w:val="18"/>
        </w:rPr>
      </w:pPr>
      <w:r>
        <w:rPr>
          <w:sz w:val="18"/>
          <w:szCs w:val="18"/>
        </w:rPr>
        <w:pict>
          <v:shape id="_x0000_i1072" type="#_x0000_t75" style="width:84pt;height:18pt;mso-position-horizontal-relative:page;mso-position-vertical-relative:page;mso-wrap-style:square" o:preferrelative="t" filled="f" fillcolor="white" stroked="f">
            <v:stroke linestyle="single"/>
            <v:imagedata r:id="rId88" o:title=""/>
            <v:path o:extrusionok="f"/>
            <o:lock v:ext="edit" aspectratio="t"/>
          </v:shape>
        </w:pict>
      </w:r>
      <w:r>
        <w:rPr>
          <w:sz w:val="18"/>
          <w:szCs w:val="18"/>
        </w:rPr>
        <w:t>,</w:t>
      </w:r>
    </w:p>
    <w:p>
      <w:pPr>
        <w:snapToGrid w:val="0"/>
        <w:spacing w:line="360" w:lineRule="auto"/>
        <w:ind w:firstLine="360" w:firstLineChars="200"/>
        <w:rPr>
          <w:sz w:val="18"/>
          <w:szCs w:val="18"/>
        </w:rPr>
      </w:pPr>
      <w:r>
        <w:rPr>
          <w:rFonts w:hAnsi="宋体"/>
          <w:sz w:val="18"/>
          <w:szCs w:val="18"/>
        </w:rPr>
        <w:t>波矢空间中一个波矢点对应的体积为</w:t>
      </w:r>
    </w:p>
    <w:p>
      <w:pPr>
        <w:snapToGrid w:val="0"/>
        <w:spacing w:line="360" w:lineRule="auto"/>
        <w:jc w:val="center"/>
        <w:rPr>
          <w:sz w:val="18"/>
          <w:szCs w:val="18"/>
        </w:rPr>
      </w:pPr>
      <w:r>
        <w:rPr>
          <w:sz w:val="18"/>
          <w:szCs w:val="18"/>
        </w:rPr>
        <w:pict>
          <v:shape id="_x0000_i1073" type="#_x0000_t75" style="width:105.8pt;height:33.75pt;mso-position-horizontal-relative:page;mso-position-vertical-relative:page;mso-wrap-style:square" o:preferrelative="t" filled="f" fillcolor="white" stroked="f">
            <v:stroke linestyle="single"/>
            <v:imagedata r:id="rId89" o:title=""/>
            <v:path o:extrusionok="f"/>
            <o:lock v:ext="edit" aspectratio="t"/>
          </v:shape>
        </w:pict>
      </w:r>
      <w:r>
        <w:rPr>
          <w:sz w:val="18"/>
          <w:szCs w:val="18"/>
        </w:rPr>
        <w:t xml:space="preserve">, </w:t>
      </w:r>
    </w:p>
    <w:p>
      <w:pPr>
        <w:spacing w:line="360" w:lineRule="auto"/>
        <w:rPr>
          <w:sz w:val="18"/>
          <w:szCs w:val="18"/>
        </w:rPr>
      </w:pPr>
      <w:r>
        <w:rPr>
          <w:rFonts w:hAnsi="宋体"/>
          <w:sz w:val="18"/>
          <w:szCs w:val="18"/>
        </w:rPr>
        <w:t>即波矢空间中一个波矢点对应的体积</w:t>
      </w:r>
      <w:r>
        <w:rPr>
          <w:sz w:val="18"/>
          <w:szCs w:val="18"/>
        </w:rPr>
        <w:t xml:space="preserve">, </w:t>
      </w:r>
      <w:r>
        <w:rPr>
          <w:rFonts w:hAnsi="宋体"/>
          <w:sz w:val="18"/>
          <w:szCs w:val="18"/>
        </w:rPr>
        <w:t>是倒格空间中一个倒格点对应的体积的</w:t>
      </w:r>
      <w:r>
        <w:rPr>
          <w:sz w:val="18"/>
          <w:szCs w:val="18"/>
        </w:rPr>
        <w:t xml:space="preserve">1/N. </w:t>
      </w:r>
      <w:r>
        <w:rPr>
          <w:rFonts w:hAnsi="宋体"/>
          <w:sz w:val="18"/>
          <w:szCs w:val="18"/>
        </w:rPr>
        <w:t>由于</w:t>
      </w:r>
      <w:r>
        <w:rPr>
          <w:sz w:val="18"/>
          <w:szCs w:val="18"/>
        </w:rPr>
        <w:t>N</w:t>
      </w:r>
      <w:r>
        <w:rPr>
          <w:rFonts w:hAnsi="宋体"/>
          <w:sz w:val="18"/>
          <w:szCs w:val="18"/>
        </w:rPr>
        <w:t>是晶体的原胞数量，数量庞大，因此一个波矢点对应的体积与一个倒格点对应的体积相较是极为微小的。</w:t>
      </w:r>
      <w:r>
        <w:rPr>
          <w:sz w:val="18"/>
          <w:szCs w:val="18"/>
        </w:rPr>
        <w:t xml:space="preserve"> </w:t>
      </w:r>
      <w:r>
        <w:rPr>
          <w:rFonts w:hAnsi="宋体"/>
          <w:sz w:val="18"/>
          <w:szCs w:val="18"/>
        </w:rPr>
        <w:t>也确实是说，波矢点在倒格空间看是极为浓密的。因此</w:t>
      </w:r>
      <w:r>
        <w:rPr>
          <w:sz w:val="18"/>
          <w:szCs w:val="18"/>
        </w:rPr>
        <w:t xml:space="preserve">, </w:t>
      </w:r>
      <w:r>
        <w:rPr>
          <w:rFonts w:hAnsi="宋体"/>
          <w:sz w:val="18"/>
          <w:szCs w:val="18"/>
        </w:rPr>
        <w:t>在波矢空间内作求和处置时，可把波矢空间内的状态点看成是准持续的。</w:t>
      </w:r>
    </w:p>
    <w:p>
      <w:pPr>
        <w:spacing w:line="360" w:lineRule="auto"/>
        <w:rPr>
          <w:sz w:val="18"/>
          <w:szCs w:val="18"/>
        </w:rPr>
      </w:pPr>
      <w:r>
        <w:rPr>
          <w:sz w:val="18"/>
          <w:szCs w:val="18"/>
        </w:rPr>
        <w:t>2</w:t>
      </w:r>
      <w:r>
        <w:rPr>
          <w:rFonts w:hAnsi="宋体"/>
          <w:sz w:val="18"/>
          <w:szCs w:val="18"/>
        </w:rPr>
        <w:t>、简述处置固体比热的德拜模型的大体起点和要紧结论。</w:t>
      </w:r>
    </w:p>
    <w:p>
      <w:pPr>
        <w:spacing w:line="360" w:lineRule="auto"/>
        <w:ind w:firstLine="360" w:firstLineChars="200"/>
        <w:rPr>
          <w:sz w:val="18"/>
          <w:szCs w:val="18"/>
        </w:rPr>
      </w:pPr>
      <w:r>
        <w:rPr>
          <w:rFonts w:hAnsi="宋体"/>
          <w:bCs/>
          <w:sz w:val="18"/>
          <w:szCs w:val="18"/>
        </w:rPr>
        <w:t>目的</w:t>
      </w:r>
      <w:r>
        <w:rPr>
          <w:bCs/>
          <w:sz w:val="18"/>
          <w:szCs w:val="18"/>
        </w:rPr>
        <w:t>:</w:t>
      </w:r>
      <w:r>
        <w:rPr>
          <w:rFonts w:hAnsi="宋体"/>
          <w:bCs/>
          <w:sz w:val="18"/>
          <w:szCs w:val="18"/>
        </w:rPr>
        <w:t>考查对晶格热容量子理论的把握。</w:t>
      </w:r>
    </w:p>
    <w:p>
      <w:pPr>
        <w:spacing w:line="360" w:lineRule="auto"/>
        <w:rPr>
          <w:sz w:val="18"/>
          <w:szCs w:val="18"/>
        </w:rPr>
      </w:pPr>
      <w:r>
        <w:rPr>
          <w:sz w:val="18"/>
          <w:szCs w:val="18"/>
        </w:rPr>
        <w:t xml:space="preserve">    </w:t>
      </w:r>
      <w:r>
        <w:rPr>
          <w:rFonts w:hAnsi="宋体"/>
          <w:sz w:val="18"/>
          <w:szCs w:val="18"/>
        </w:rPr>
        <w:t>答案：德拜把晶格看成弹性介质来处置，晶格振动采取格波的形式，它们的频率值是不完全相同的而频率有一个散布。同时，他假设频率大于某一个频率</w:t>
      </w:r>
      <w:r>
        <w:rPr>
          <w:position w:val="-10"/>
          <w:sz w:val="18"/>
          <w:szCs w:val="18"/>
        </w:rPr>
        <w:object>
          <v:shape id="_x0000_i1074" type="#_x0000_t75" style="width:18pt;height:17pt;mso-position-horizontal-relative:page;mso-position-vertical-relative:page;mso-wrap-style:square" o:oleicon="f" o:ole="" o:preferrelative="t" filled="f" stroked="f">
            <v:imagedata r:id="rId90" o:title=""/>
            <v:path o:extrusionok="f"/>
            <o:lock v:ext="edit" aspectratio="t"/>
          </v:shape>
          <o:OLEObject Type="Embed" ProgID="Equation.3" ShapeID="_x0000_i1074" DrawAspect="Content" ObjectID="_1234567918" r:id="rId91"/>
        </w:object>
      </w:r>
      <w:r>
        <w:rPr>
          <w:rFonts w:hAnsi="宋体"/>
          <w:sz w:val="18"/>
          <w:szCs w:val="18"/>
        </w:rPr>
        <w:t>的短波事实上是不存在的，</w:t>
      </w:r>
      <w:r>
        <w:rPr>
          <w:position w:val="-10"/>
          <w:sz w:val="18"/>
          <w:szCs w:val="18"/>
        </w:rPr>
        <w:object>
          <v:shape id="_x0000_i1075" type="#_x0000_t75" style="width:18pt;height:17pt;mso-position-horizontal-relative:page;mso-position-vertical-relative:page;mso-wrap-style:square" o:oleicon="f" o:ole="" o:preferrelative="t" filled="f" stroked="f">
            <v:imagedata r:id="rId92" o:title=""/>
            <v:path o:extrusionok="f"/>
            <o:lock v:ext="edit" aspectratio="t"/>
          </v:shape>
          <o:OLEObject Type="Embed" ProgID="Equation.3" ShapeID="_x0000_i1075" DrawAspect="Content" ObjectID="_1234567919" r:id="rId93"/>
        </w:object>
      </w:r>
      <w:r>
        <w:rPr>
          <w:rFonts w:hAnsi="宋体"/>
          <w:sz w:val="18"/>
          <w:szCs w:val="18"/>
        </w:rPr>
        <w:t>是格波振动频率的上限。固体比热由德拜模型的结果，在高温时知足杜隆</w:t>
      </w:r>
      <w:r>
        <w:rPr>
          <w:sz w:val="18"/>
          <w:szCs w:val="18"/>
        </w:rPr>
        <w:t>-</w:t>
      </w:r>
      <w:r>
        <w:rPr>
          <w:rFonts w:hAnsi="宋体"/>
          <w:sz w:val="18"/>
          <w:szCs w:val="18"/>
        </w:rPr>
        <w:t>珀替定律，在低温时知足于</w:t>
      </w:r>
      <w:r>
        <w:rPr>
          <w:position w:val="-12"/>
          <w:sz w:val="18"/>
          <w:szCs w:val="18"/>
        </w:rPr>
        <w:object>
          <v:shape id="_x0000_i1076" type="#_x0000_t75" style="width:18pt;height:18pt;mso-position-horizontal-relative:page;mso-position-vertical-relative:page;mso-wrap-style:square" o:oleicon="f" o:ole="" o:preferrelative="t" filled="f" stroked="f">
            <v:imagedata r:id="rId94" o:title=""/>
            <v:path o:extrusionok="f"/>
            <o:lock v:ext="edit" aspectratio="t"/>
          </v:shape>
          <o:OLEObject Type="Embed" ProgID="Equation.3" ShapeID="_x0000_i1076" DrawAspect="Content" ObjectID="_1234567920" r:id="rId95"/>
        </w:object>
      </w:r>
      <w:r>
        <w:rPr>
          <w:rFonts w:hAnsi="宋体"/>
          <w:sz w:val="18"/>
          <w:szCs w:val="18"/>
        </w:rPr>
        <w:t>与</w:t>
      </w:r>
      <w:r>
        <w:rPr>
          <w:position w:val="-4"/>
          <w:sz w:val="18"/>
          <w:szCs w:val="18"/>
        </w:rPr>
        <w:object>
          <v:shape id="_x0000_i1077" type="#_x0000_t75" style="width:15pt;height:15pt;mso-position-horizontal-relative:page;mso-position-vertical-relative:page;mso-wrap-style:square" o:oleicon="f" o:ole="" o:preferrelative="t" filled="f" stroked="f">
            <v:imagedata r:id="rId96" o:title=""/>
            <v:path o:extrusionok="f"/>
            <o:lock v:ext="edit" aspectratio="t"/>
          </v:shape>
          <o:OLEObject Type="Embed" ProgID="Equation.3" ShapeID="_x0000_i1077" DrawAspect="Content" ObjectID="_1234567921" r:id="rId97"/>
        </w:object>
      </w:r>
      <w:r>
        <w:rPr>
          <w:rFonts w:hAnsi="宋体"/>
          <w:sz w:val="18"/>
          <w:szCs w:val="18"/>
        </w:rPr>
        <w:t>成正比，这正是德拜定律。</w:t>
      </w:r>
      <w:r>
        <w:rPr>
          <w:sz w:val="18"/>
          <w:szCs w:val="18"/>
        </w:rPr>
        <w:t xml:space="preserve">                                         </w:t>
      </w:r>
      <w:r>
        <w:rPr>
          <w:rFonts w:hAnsi="宋体"/>
          <w:sz w:val="18"/>
          <w:szCs w:val="18"/>
        </w:rPr>
        <w:t>（</w:t>
      </w:r>
      <w:r>
        <w:rPr>
          <w:sz w:val="18"/>
          <w:szCs w:val="18"/>
        </w:rPr>
        <w:t>6</w:t>
      </w:r>
      <w:r>
        <w:rPr>
          <w:rFonts w:hAnsi="宋体"/>
          <w:sz w:val="18"/>
          <w:szCs w:val="18"/>
        </w:rPr>
        <w:t>分）</w:t>
      </w:r>
    </w:p>
    <w:p>
      <w:pPr>
        <w:spacing w:line="360" w:lineRule="auto"/>
        <w:rPr>
          <w:color w:val="000000"/>
          <w:sz w:val="18"/>
          <w:szCs w:val="18"/>
        </w:rPr>
      </w:pPr>
      <w:r>
        <w:rPr>
          <w:sz w:val="18"/>
          <w:szCs w:val="18"/>
        </w:rPr>
        <w:t>3</w:t>
      </w:r>
      <w:r>
        <w:rPr>
          <w:rFonts w:hAnsi="宋体"/>
          <w:sz w:val="18"/>
          <w:szCs w:val="18"/>
        </w:rPr>
        <w:t>、</w:t>
      </w:r>
      <w:r>
        <w:rPr>
          <w:rFonts w:hAnsi="宋体"/>
          <w:color w:val="000000"/>
          <w:sz w:val="18"/>
          <w:szCs w:val="18"/>
        </w:rPr>
        <w:t>什么缘故说原胞中电子数量若为奇数，相应的晶体具有金属导电性</w:t>
      </w:r>
    </w:p>
    <w:p>
      <w:pPr>
        <w:spacing w:line="360" w:lineRule="auto"/>
        <w:rPr>
          <w:sz w:val="18"/>
          <w:szCs w:val="18"/>
        </w:rPr>
      </w:pPr>
      <w:r>
        <w:rPr>
          <w:rFonts w:hAnsi="宋体"/>
          <w:bCs/>
          <w:sz w:val="18"/>
          <w:szCs w:val="18"/>
        </w:rPr>
        <w:t>目的</w:t>
      </w:r>
      <w:r>
        <w:rPr>
          <w:bCs/>
          <w:sz w:val="18"/>
          <w:szCs w:val="18"/>
        </w:rPr>
        <w:t>:</w:t>
      </w:r>
      <w:r>
        <w:rPr>
          <w:rFonts w:hAnsi="宋体"/>
          <w:bCs/>
          <w:sz w:val="18"/>
          <w:szCs w:val="18"/>
        </w:rPr>
        <w:t>考核</w:t>
      </w:r>
      <w:r>
        <w:rPr>
          <w:rFonts w:hAnsi="宋体"/>
          <w:sz w:val="18"/>
          <w:szCs w:val="18"/>
        </w:rPr>
        <w:t>电子在能带中的填充及固体的分类。</w:t>
      </w:r>
    </w:p>
    <w:p>
      <w:pPr>
        <w:spacing w:line="360" w:lineRule="auto"/>
        <w:ind w:firstLine="270" w:firstLineChars="150"/>
        <w:rPr>
          <w:sz w:val="18"/>
          <w:szCs w:val="18"/>
        </w:rPr>
      </w:pPr>
      <w:r>
        <w:rPr>
          <w:rFonts w:hAnsi="宋体"/>
          <w:bCs/>
          <w:sz w:val="18"/>
          <w:szCs w:val="18"/>
        </w:rPr>
        <w:t>答案</w:t>
      </w:r>
      <w:r>
        <w:rPr>
          <w:bCs/>
          <w:sz w:val="18"/>
          <w:szCs w:val="18"/>
        </w:rPr>
        <w:t>:</w:t>
      </w:r>
      <w:r>
        <w:rPr>
          <w:sz w:val="18"/>
          <w:szCs w:val="18"/>
        </w:rPr>
        <w:t xml:space="preserve"> </w:t>
      </w:r>
      <w:r>
        <w:rPr>
          <w:rFonts w:hAnsi="宋体"/>
          <w:sz w:val="18"/>
          <w:szCs w:val="18"/>
        </w:rPr>
        <w:t>一条能带许诺有</w:t>
      </w:r>
      <w:r>
        <w:rPr>
          <w:sz w:val="18"/>
          <w:szCs w:val="18"/>
        </w:rPr>
        <w:t>2</w:t>
      </w:r>
      <w:r>
        <w:rPr>
          <w:rFonts w:hAnsi="宋体"/>
          <w:sz w:val="18"/>
          <w:szCs w:val="18"/>
        </w:rPr>
        <w:t>倍原胞数量的电子占据，原胞中电子的数量为奇数必有未填满的能带，有被部份填充的能带结构的晶体具有导电性。</w:t>
      </w:r>
    </w:p>
    <w:p>
      <w:pPr>
        <w:spacing w:line="360" w:lineRule="auto"/>
        <w:rPr>
          <w:color w:val="000000"/>
          <w:sz w:val="18"/>
          <w:szCs w:val="18"/>
        </w:rPr>
      </w:pPr>
      <w:r>
        <w:rPr>
          <w:color w:val="000000"/>
          <w:sz w:val="18"/>
          <w:szCs w:val="18"/>
        </w:rPr>
        <w:t>4</w:t>
      </w:r>
      <w:r>
        <w:rPr>
          <w:rFonts w:hAnsi="宋体"/>
          <w:color w:val="000000"/>
          <w:sz w:val="18"/>
          <w:szCs w:val="18"/>
        </w:rPr>
        <w:t>、什么是回旋共振</w:t>
      </w:r>
      <w:r>
        <w:rPr>
          <w:color w:val="000000"/>
          <w:sz w:val="18"/>
          <w:szCs w:val="18"/>
        </w:rPr>
        <w:t>?</w:t>
      </w:r>
      <w:r>
        <w:rPr>
          <w:rFonts w:hAnsi="宋体"/>
          <w:color w:val="000000"/>
          <w:sz w:val="18"/>
          <w:szCs w:val="18"/>
        </w:rPr>
        <w:t>它有什么用途？</w:t>
      </w:r>
    </w:p>
    <w:p>
      <w:pPr>
        <w:spacing w:line="360" w:lineRule="auto"/>
        <w:ind w:firstLine="360" w:firstLineChars="200"/>
        <w:rPr>
          <w:color w:val="000000"/>
          <w:sz w:val="18"/>
          <w:szCs w:val="18"/>
        </w:rPr>
      </w:pPr>
      <w:r>
        <w:rPr>
          <w:rFonts w:hAnsi="宋体"/>
          <w:bCs/>
          <w:sz w:val="18"/>
          <w:szCs w:val="18"/>
        </w:rPr>
        <w:t>目的</w:t>
      </w:r>
      <w:r>
        <w:rPr>
          <w:bCs/>
          <w:sz w:val="18"/>
          <w:szCs w:val="18"/>
        </w:rPr>
        <w:t>:</w:t>
      </w:r>
      <w:r>
        <w:rPr>
          <w:rFonts w:hAnsi="宋体"/>
          <w:bCs/>
          <w:sz w:val="18"/>
          <w:szCs w:val="18"/>
        </w:rPr>
        <w:t>考核晶体中</w:t>
      </w:r>
      <w:r>
        <w:rPr>
          <w:rFonts w:hAnsi="宋体"/>
          <w:sz w:val="18"/>
          <w:szCs w:val="18"/>
        </w:rPr>
        <w:t>电子在磁场中运动规律的把握。</w:t>
      </w:r>
    </w:p>
    <w:p>
      <w:pPr>
        <w:spacing w:line="360" w:lineRule="auto"/>
        <w:ind w:firstLine="360" w:firstLineChars="200"/>
        <w:rPr>
          <w:sz w:val="24"/>
        </w:rPr>
      </w:pPr>
      <w:r>
        <w:rPr>
          <w:rFonts w:hAnsi="宋体"/>
          <w:sz w:val="18"/>
          <w:szCs w:val="18"/>
        </w:rPr>
        <w:t>答案：在恒定外磁场的作用下，晶体中的电子（或空穴）将做螺旋运动，回旋频率</w:t>
      </w:r>
      <w:r>
        <w:rPr>
          <w:position w:val="-12"/>
          <w:sz w:val="18"/>
          <w:szCs w:val="18"/>
        </w:rPr>
        <w:object>
          <v:shape id="_x0000_i1078" type="#_x0000_t75" style="width:64pt;height:19pt;mso-position-horizontal-relative:page;mso-position-vertical-relative:page;mso-wrap-style:square" o:oleicon="f" o:ole="" o:preferrelative="t" filled="f" stroked="f">
            <v:imagedata r:id="rId98" o:title=""/>
            <v:path o:extrusionok="f"/>
            <o:lock v:ext="edit" aspectratio="t"/>
          </v:shape>
          <o:OLEObject Type="Embed" ProgID="Equation.3" ShapeID="_x0000_i1078" DrawAspect="Content" ObjectID="_1234567922" r:id="rId99"/>
        </w:object>
      </w:r>
      <w:r>
        <w:rPr>
          <w:rFonts w:hAnsi="宋体"/>
          <w:sz w:val="18"/>
          <w:szCs w:val="18"/>
        </w:rPr>
        <w:t>。若在垂直磁场方向加上频率为</w:t>
      </w:r>
      <w:r>
        <w:rPr>
          <w:position w:val="-6"/>
          <w:sz w:val="18"/>
          <w:szCs w:val="18"/>
        </w:rPr>
        <w:object>
          <v:shape id="_x0000_i1079" type="#_x0000_t75" style="width:12pt;height:11pt;mso-position-horizontal-relative:page;mso-position-vertical-relative:page;mso-wrap-style:square" o:oleicon="f" o:ole="" o:preferrelative="t" filled="f" stroked="f">
            <v:imagedata r:id="rId100" o:title=""/>
            <v:path o:extrusionok="f"/>
            <o:lock v:ext="edit" aspectratio="t"/>
          </v:shape>
          <o:OLEObject Type="Embed" ProgID="Equation.3" ShapeID="_x0000_i1079" DrawAspect="Content" ObjectID="_1234567923" r:id="rId101"/>
        </w:object>
      </w:r>
      <w:r>
        <w:rPr>
          <w:rFonts w:hAnsi="宋体"/>
          <w:sz w:val="18"/>
          <w:szCs w:val="18"/>
        </w:rPr>
        <w:t>的交变电场，当</w:t>
      </w:r>
      <w:r>
        <w:rPr>
          <w:position w:val="-12"/>
          <w:sz w:val="18"/>
          <w:szCs w:val="18"/>
        </w:rPr>
        <w:object>
          <v:shape id="_x0000_i1080" type="#_x0000_t75" style="width:36pt;height:18pt;mso-position-horizontal-relative:page;mso-position-vertical-relative:page;mso-wrap-style:square" o:oleicon="f" o:ole="" o:preferrelative="t" filled="f" stroked="f">
            <v:imagedata r:id="rId102" o:title=""/>
            <v:path o:extrusionok="f"/>
            <o:lock v:ext="edit" aspectratio="t"/>
          </v:shape>
          <o:OLEObject Type="Embed" ProgID="Equation.3" ShapeID="_x0000_i1080" DrawAspect="Content" ObjectID="_1234567924" r:id="rId103"/>
        </w:object>
      </w:r>
      <w:r>
        <w:rPr>
          <w:rFonts w:hAnsi="宋体"/>
          <w:sz w:val="18"/>
          <w:szCs w:val="18"/>
        </w:rPr>
        <w:t>，交变电场的能量将被电子共振吸收，那个现象称成为回旋共振。用途：确信电子的有效质量；确信晶体的能带结构。</w:t>
      </w:r>
      <w:r>
        <w:rPr>
          <w:sz w:val="18"/>
          <w:szCs w:val="18"/>
        </w:rPr>
        <w:t xml:space="preserve">       </w:t>
      </w:r>
      <w:r>
        <w:rPr>
          <w:rFonts w:hAnsi="宋体"/>
          <w:sz w:val="24"/>
        </w:rPr>
        <w:t>（</w:t>
      </w:r>
      <w:r>
        <w:rPr>
          <w:sz w:val="24"/>
        </w:rPr>
        <w:t>6</w:t>
      </w:r>
      <w:r>
        <w:rPr>
          <w:rFonts w:hAnsi="宋体"/>
          <w:sz w:val="24"/>
        </w:rPr>
        <w:t>分）</w:t>
      </w:r>
    </w:p>
    <w:p>
      <w:pPr>
        <w:spacing w:line="360" w:lineRule="auto"/>
        <w:rPr>
          <w:rFonts w:hAnsi="宋体" w:hint="eastAsia"/>
          <w:b/>
          <w:sz w:val="24"/>
        </w:rPr>
      </w:pPr>
      <w:r>
        <w:rPr>
          <w:rFonts w:hAnsi="宋体"/>
          <w:b/>
          <w:sz w:val="24"/>
        </w:rPr>
        <w:t>三、</w:t>
      </w:r>
      <w:r>
        <w:rPr>
          <w:rFonts w:hAnsi="宋体" w:hint="eastAsia"/>
          <w:b/>
          <w:sz w:val="24"/>
        </w:rPr>
        <w:t>计算</w:t>
      </w:r>
      <w:r>
        <w:rPr>
          <w:rFonts w:hAnsi="宋体"/>
          <w:b/>
          <w:sz w:val="24"/>
        </w:rPr>
        <w:t>题（共</w:t>
      </w:r>
      <w:r>
        <w:rPr>
          <w:rFonts w:hint="eastAsia"/>
          <w:b/>
          <w:sz w:val="24"/>
        </w:rPr>
        <w:t>2</w:t>
      </w:r>
      <w:r>
        <w:rPr>
          <w:b/>
          <w:sz w:val="24"/>
        </w:rPr>
        <w:t>0</w:t>
      </w:r>
      <w:r>
        <w:rPr>
          <w:rFonts w:hAnsi="宋体"/>
          <w:b/>
          <w:sz w:val="24"/>
        </w:rPr>
        <w:t>分，每小题</w:t>
      </w:r>
      <w:r>
        <w:rPr>
          <w:rFonts w:hint="eastAsia"/>
          <w:b/>
          <w:sz w:val="24"/>
        </w:rPr>
        <w:t>10</w:t>
      </w:r>
      <w:r>
        <w:rPr>
          <w:rFonts w:hAnsi="宋体"/>
          <w:b/>
          <w:sz w:val="24"/>
        </w:rPr>
        <w:t>分）</w:t>
      </w:r>
    </w:p>
    <w:p>
      <w:pPr>
        <w:spacing w:line="360" w:lineRule="auto"/>
        <w:rPr>
          <w:sz w:val="24"/>
        </w:rPr>
      </w:pPr>
      <w:r>
        <w:rPr>
          <w:rFonts w:hint="eastAsia"/>
          <w:sz w:val="24"/>
        </w:rPr>
        <w:t>一、</w:t>
      </w:r>
      <w:r>
        <w:rPr>
          <w:rFonts w:hAnsi="宋体"/>
          <w:sz w:val="24"/>
        </w:rPr>
        <w:t>已知某晶体两相邻原子间的互作用能可表示成</w:t>
      </w:r>
    </w:p>
    <w:p>
      <w:pPr>
        <w:spacing w:line="360" w:lineRule="auto"/>
        <w:jc w:val="center"/>
        <w:rPr>
          <w:sz w:val="24"/>
        </w:rPr>
      </w:pPr>
      <w:r>
        <w:rPr>
          <w:position w:val="-24"/>
          <w:sz w:val="24"/>
        </w:rPr>
        <w:object>
          <v:shape id="_x0000_i1081" type="#_x0000_t75" style="width:88pt;height:31pt;mso-position-horizontal-relative:page;mso-position-vertical-relative:page;mso-wrap-style:square" o:oleicon="f" o:ole="" filled="f" fillcolor="white" stroked="f">
            <v:imagedata r:id="rId104" o:title=""/>
            <v:path o:extrusionok="f"/>
            <o:lock v:ext="edit" aspectratio="t"/>
          </v:shape>
          <o:OLEObject Type="Embed" ProgID="Equation.3" ShapeID="_x0000_i1081" DrawAspect="Content" ObjectID="_1234567925" r:id="rId105"/>
        </w:object>
      </w:r>
    </w:p>
    <w:p>
      <w:pPr>
        <w:spacing w:line="360" w:lineRule="auto"/>
        <w:rPr>
          <w:rFonts w:hAnsi="宋体" w:hint="eastAsia"/>
          <w:sz w:val="24"/>
        </w:rPr>
      </w:pPr>
      <w:r>
        <w:rPr>
          <w:rFonts w:hAnsi="宋体"/>
          <w:sz w:val="24"/>
        </w:rPr>
        <w:t>求</w:t>
      </w:r>
      <w:r>
        <w:rPr>
          <w:rFonts w:hAnsi="宋体" w:hint="eastAsia"/>
          <w:sz w:val="24"/>
        </w:rPr>
        <w:t>（1）</w:t>
      </w:r>
      <w:r>
        <w:rPr>
          <w:rFonts w:hAnsi="宋体"/>
          <w:sz w:val="24"/>
        </w:rPr>
        <w:t>晶体平稳时两原子间的距离；</w:t>
      </w:r>
      <w:r>
        <w:rPr>
          <w:rFonts w:hAnsi="宋体" w:hint="eastAsia"/>
          <w:sz w:val="24"/>
        </w:rPr>
        <w:t>（2）</w:t>
      </w:r>
      <w:r>
        <w:rPr>
          <w:rFonts w:hAnsi="宋体"/>
          <w:sz w:val="24"/>
        </w:rPr>
        <w:t>平稳时的二原子间的结合能</w:t>
      </w:r>
      <w:r>
        <w:rPr>
          <w:rFonts w:hAnsi="宋体" w:hint="eastAsia"/>
          <w:sz w:val="24"/>
        </w:rPr>
        <w:t>。</w:t>
      </w:r>
    </w:p>
    <w:p>
      <w:pPr>
        <w:spacing w:line="360" w:lineRule="auto"/>
        <w:ind w:firstLine="480" w:firstLineChars="200"/>
        <w:rPr>
          <w:rFonts w:hint="eastAsia"/>
          <w:sz w:val="24"/>
        </w:rPr>
      </w:pPr>
      <w:r>
        <w:rPr>
          <w:rFonts w:ascii="宋体" w:hAnsi="宋体" w:hint="eastAsia"/>
          <w:bCs/>
          <w:sz w:val="24"/>
        </w:rPr>
        <w:t>目的:考查对固体结合的把握。</w:t>
      </w:r>
    </w:p>
    <w:p>
      <w:pPr>
        <w:spacing w:line="360" w:lineRule="auto"/>
        <w:ind w:firstLine="480" w:firstLineChars="200"/>
        <w:rPr>
          <w:sz w:val="24"/>
        </w:rPr>
      </w:pPr>
      <w:r>
        <w:rPr>
          <w:rFonts w:hAnsi="宋体"/>
          <w:sz w:val="24"/>
        </w:rPr>
        <w:t>解：</w:t>
      </w:r>
      <w:r>
        <w:rPr>
          <w:sz w:val="24"/>
        </w:rPr>
        <w:t>(1)</w:t>
      </w:r>
      <w:r>
        <w:rPr>
          <w:rFonts w:hAnsi="宋体"/>
          <w:sz w:val="24"/>
        </w:rPr>
        <w:t>平稳时</w:t>
      </w:r>
      <w:r>
        <w:rPr>
          <w:sz w:val="24"/>
        </w:rPr>
        <w:t xml:space="preserve">     </w:t>
      </w:r>
      <w:r>
        <w:rPr>
          <w:position w:val="-24"/>
          <w:sz w:val="24"/>
        </w:rPr>
        <w:object>
          <v:shape id="_x0000_i1082" type="#_x0000_t75" style="width:150pt;height:31pt;mso-position-horizontal-relative:page;mso-position-vertical-relative:page;mso-wrap-style:square" o:oleicon="f" o:ole="" filled="f" fillcolor="white" stroked="f">
            <v:imagedata r:id="rId106" o:title=""/>
            <v:path o:extrusionok="f"/>
            <o:lock v:ext="edit" aspectratio="t"/>
          </v:shape>
          <o:OLEObject Type="Embed" ProgID="Equation.3" ShapeID="_x0000_i1082" DrawAspect="Content" ObjectID="_1234567926" r:id="rId107"/>
        </w:object>
      </w:r>
    </w:p>
    <w:p>
      <w:pPr>
        <w:spacing w:line="360" w:lineRule="auto"/>
        <w:rPr>
          <w:sz w:val="24"/>
        </w:rPr>
      </w:pPr>
      <w:r>
        <w:rPr>
          <w:rFonts w:hAnsi="宋体"/>
          <w:sz w:val="24"/>
        </w:rPr>
        <w:t>得</w:t>
      </w:r>
      <w:r>
        <w:rPr>
          <w:sz w:val="24"/>
        </w:rPr>
        <w:t xml:space="preserve">    </w:t>
      </w:r>
      <w:r>
        <w:rPr>
          <w:position w:val="-24"/>
          <w:sz w:val="24"/>
        </w:rPr>
        <w:object>
          <v:shape id="_x0000_i1083" type="#_x0000_t75" style="width:55pt;height:31pt;mso-position-horizontal-relative:page;mso-position-vertical-relative:page;mso-wrap-style:square" o:oleicon="f" o:ole="" filled="f" fillcolor="white" stroked="f">
            <v:imagedata r:id="rId108" o:title=""/>
            <v:path o:extrusionok="f"/>
            <o:lock v:ext="edit" aspectratio="t"/>
          </v:shape>
          <o:OLEObject Type="Embed" ProgID="Equation.3" ShapeID="_x0000_i1083" DrawAspect="Content" ObjectID="_1234567927" r:id="rId109"/>
        </w:object>
      </w:r>
      <w:r>
        <w:rPr>
          <w:sz w:val="24"/>
        </w:rPr>
        <w:t xml:space="preserve">                 </w:t>
      </w:r>
      <w:r>
        <w:rPr>
          <w:position w:val="-24"/>
          <w:sz w:val="24"/>
        </w:rPr>
        <w:object>
          <v:shape id="_x0000_i1084" type="#_x0000_t75" style="width:63pt;height:31pt;mso-position-horizontal-relative:page;mso-position-vertical-relative:page;mso-wrap-style:square" o:oleicon="f" o:ole="" filled="f" fillcolor="white" stroked="f">
            <v:imagedata r:id="rId110" o:title=""/>
            <v:path o:extrusionok="f"/>
            <o:lock v:ext="edit" aspectratio="t"/>
          </v:shape>
          <o:OLEObject Type="Embed" ProgID="Equation.3" ShapeID="_x0000_i1084" DrawAspect="Content" ObjectID="_1234567928" r:id="rId111"/>
        </w:object>
      </w:r>
      <w:r>
        <w:rPr>
          <w:rFonts w:hint="eastAsia"/>
          <w:sz w:val="24"/>
        </w:rPr>
        <w:t xml:space="preserve">                                   （6分）</w:t>
      </w:r>
    </w:p>
    <w:p>
      <w:pPr>
        <w:spacing w:line="360" w:lineRule="auto"/>
        <w:rPr>
          <w:sz w:val="24"/>
        </w:rPr>
      </w:pPr>
      <w:r>
        <w:rPr>
          <w:sz w:val="24"/>
        </w:rPr>
        <w:t>(2)</w:t>
      </w:r>
      <w:r>
        <w:rPr>
          <w:rFonts w:hAnsi="宋体"/>
          <w:sz w:val="24"/>
        </w:rPr>
        <w:t>平稳时</w:t>
      </w:r>
      <w:r>
        <w:rPr>
          <w:sz w:val="24"/>
        </w:rPr>
        <w:t xml:space="preserve">  </w:t>
      </w:r>
      <w:r>
        <w:rPr>
          <w:rFonts w:hAnsi="宋体"/>
          <w:sz w:val="24"/>
        </w:rPr>
        <w:t>把</w:t>
      </w:r>
      <w:r>
        <w:rPr>
          <w:sz w:val="24"/>
        </w:rPr>
        <w:t>r</w:t>
      </w:r>
      <w:r>
        <w:rPr>
          <w:sz w:val="24"/>
          <w:vertAlign w:val="subscript"/>
        </w:rPr>
        <w:t>0</w:t>
      </w:r>
      <w:r>
        <w:rPr>
          <w:rFonts w:hAnsi="宋体"/>
          <w:sz w:val="24"/>
        </w:rPr>
        <w:t>表示式代入</w:t>
      </w:r>
      <w:r>
        <w:rPr>
          <w:sz w:val="24"/>
        </w:rPr>
        <w:t>u(r)</w:t>
      </w:r>
    </w:p>
    <w:p>
      <w:pPr>
        <w:spacing w:line="360" w:lineRule="auto"/>
        <w:ind w:firstLine="1200" w:firstLineChars="500"/>
        <w:rPr>
          <w:rFonts w:hint="eastAsia"/>
          <w:sz w:val="24"/>
        </w:rPr>
      </w:pPr>
      <w:r>
        <w:rPr>
          <w:sz w:val="24"/>
        </w:rPr>
        <w:t>u(r</w:t>
      </w:r>
      <w:r>
        <w:rPr>
          <w:sz w:val="24"/>
          <w:vertAlign w:val="subscript"/>
        </w:rPr>
        <w:t>0</w:t>
      </w:r>
      <w:r>
        <w:rPr>
          <w:sz w:val="24"/>
        </w:rPr>
        <w:t>)=</w:t>
      </w:r>
      <w:r>
        <w:rPr>
          <w:rFonts w:hAnsi="宋体"/>
          <w:sz w:val="24"/>
        </w:rPr>
        <w:t>－</w:t>
      </w:r>
      <w:r>
        <w:rPr>
          <w:position w:val="-56"/>
          <w:sz w:val="24"/>
        </w:rPr>
        <w:object>
          <v:shape id="_x0000_i1085" type="#_x0000_t75" style="width:96.95pt;height:47pt;mso-position-horizontal-relative:page;mso-position-vertical-relative:page;mso-wrap-style:square" o:oleicon="f" o:ole="" filled="f" fillcolor="white" stroked="f">
            <v:imagedata r:id="rId112" o:title=""/>
            <v:path o:extrusionok="f"/>
            <o:lock v:ext="edit" aspectratio="t"/>
          </v:shape>
          <o:OLEObject Type="Embed" ProgID="Equation.3" ShapeID="_x0000_i1085" DrawAspect="Content" ObjectID="_1234567929" r:id="rId113"/>
        </w:object>
      </w:r>
      <w:r>
        <w:rPr>
          <w:sz w:val="24"/>
        </w:rPr>
        <w:t>=</w:t>
      </w:r>
      <w:r>
        <w:rPr>
          <w:rFonts w:hAnsi="宋体"/>
          <w:sz w:val="24"/>
        </w:rPr>
        <w:t>－</w:t>
      </w:r>
      <w:r>
        <w:rPr>
          <w:position w:val="-24"/>
          <w:sz w:val="24"/>
        </w:rPr>
        <w:object>
          <v:shape id="_x0000_i1086" type="#_x0000_t75" style="width:128pt;height:31pt;mso-position-horizontal-relative:page;mso-position-vertical-relative:page;mso-wrap-style:square" o:oleicon="f" o:ole="" filled="f" fillcolor="white" stroked="f">
            <v:imagedata r:id="rId114" o:title=""/>
            <v:path o:extrusionok="f"/>
            <o:lock v:ext="edit" aspectratio="t"/>
          </v:shape>
          <o:OLEObject Type="Embed" ProgID="Equation.3" ShapeID="_x0000_i1086" DrawAspect="Content" ObjectID="_1234567930" r:id="rId115"/>
        </w:object>
      </w:r>
      <w:r>
        <w:rPr>
          <w:rFonts w:hint="eastAsia"/>
          <w:sz w:val="24"/>
        </w:rPr>
        <w:t xml:space="preserve">           （4分）</w:t>
      </w:r>
    </w:p>
    <w:p>
      <w:pPr>
        <w:spacing w:line="360" w:lineRule="auto"/>
        <w:rPr>
          <w:rFonts w:hAnsi="宋体" w:hint="eastAsia"/>
          <w:sz w:val="24"/>
        </w:rPr>
      </w:pPr>
      <w:r>
        <w:rPr>
          <w:rFonts w:hAnsi="宋体" w:hint="eastAsia"/>
          <w:sz w:val="24"/>
        </w:rPr>
        <w:t>二、</w:t>
      </w:r>
      <w:r>
        <w:rPr>
          <w:rFonts w:hAnsi="宋体"/>
          <w:sz w:val="24"/>
        </w:rPr>
        <w:t>平面正三角形晶格，相邻原子间距是</w:t>
      </w:r>
      <w:r>
        <w:rPr>
          <w:i/>
          <w:sz w:val="24"/>
        </w:rPr>
        <w:t>a</w:t>
      </w:r>
      <w:r>
        <w:rPr>
          <w:rFonts w:hint="eastAsia"/>
          <w:i/>
          <w:sz w:val="24"/>
        </w:rPr>
        <w:t>。</w:t>
      </w:r>
      <w:r>
        <w:rPr>
          <w:rFonts w:hAnsi="宋体"/>
          <w:sz w:val="24"/>
        </w:rPr>
        <w:t>试求正格子基矢和倒格子基矢</w:t>
      </w:r>
      <w:r>
        <w:rPr>
          <w:rFonts w:hAnsi="宋体" w:hint="eastAsia"/>
          <w:sz w:val="24"/>
        </w:rPr>
        <w:t>，并</w:t>
      </w:r>
      <w:r>
        <w:rPr>
          <w:rFonts w:hAnsi="宋体"/>
          <w:sz w:val="24"/>
        </w:rPr>
        <w:t>画出第一布里渊区。</w:t>
      </w:r>
    </w:p>
    <w:p>
      <w:pPr>
        <w:spacing w:line="360" w:lineRule="auto"/>
        <w:ind w:firstLine="480" w:firstLineChars="200"/>
        <w:rPr>
          <w:rFonts w:hint="eastAsia"/>
          <w:sz w:val="24"/>
        </w:rPr>
      </w:pPr>
      <w:r>
        <w:rPr>
          <w:rFonts w:hint="eastAsia"/>
          <w:sz w:val="24"/>
        </w:rPr>
        <w:t>目的：考查对</w:t>
      </w:r>
      <w:r>
        <w:rPr>
          <w:rFonts w:hAnsi="宋体"/>
          <w:sz w:val="24"/>
        </w:rPr>
        <w:t>布里渊区</w:t>
      </w:r>
      <w:r>
        <w:rPr>
          <w:rFonts w:hAnsi="宋体" w:hint="eastAsia"/>
          <w:sz w:val="24"/>
        </w:rPr>
        <w:t>的明白得。</w:t>
      </w:r>
    </w:p>
    <w:p>
      <w:pPr>
        <w:spacing w:line="360" w:lineRule="auto"/>
        <w:ind w:firstLine="360" w:firstLineChars="150"/>
        <w:rPr>
          <w:sz w:val="24"/>
        </w:rPr>
      </w:pPr>
      <w:r>
        <w:rPr>
          <w:rFonts w:hAnsi="宋体"/>
          <w:sz w:val="24"/>
        </w:rPr>
        <w:t>解</w:t>
      </w:r>
      <w:r>
        <w:rPr>
          <w:rFonts w:hAnsi="宋体" w:hint="eastAsia"/>
          <w:sz w:val="24"/>
        </w:rPr>
        <w:t>：</w:t>
      </w:r>
      <w:r>
        <w:rPr>
          <w:rFonts w:hAnsi="宋体"/>
          <w:sz w:val="24"/>
        </w:rPr>
        <w:t>正格子基矢</w:t>
      </w:r>
    </w:p>
    <w:p>
      <w:pPr>
        <w:spacing w:line="360" w:lineRule="auto"/>
        <w:rPr>
          <w:rFonts w:hint="eastAsia"/>
          <w:sz w:val="24"/>
        </w:rPr>
      </w:pPr>
      <w:r>
        <w:rPr>
          <w:sz w:val="24"/>
        </w:rPr>
        <w:t xml:space="preserve">      </w:t>
      </w:r>
      <w:r>
        <w:rPr>
          <w:position w:val="-24"/>
          <w:sz w:val="24"/>
        </w:rPr>
        <w:object>
          <v:shape id="_x0000_i1087" type="#_x0000_t75" style="width:217.6pt;height:32.8pt;mso-position-horizontal-relative:page;mso-position-vertical-relative:page;mso-wrap-style:square" o:oleicon="f" o:ole="" o:preferrelative="t" filled="f" stroked="f">
            <v:imagedata r:id="rId116" o:title=""/>
            <v:path o:extrusionok="f"/>
            <o:lock v:ext="edit" aspectratio="t"/>
          </v:shape>
          <o:OLEObject Type="Embed" ProgID="Equation.3" ShapeID="_x0000_i1087" DrawAspect="Content" ObjectID="_1234567931" r:id="rId117"/>
        </w:object>
      </w:r>
      <w:r>
        <w:rPr>
          <w:rFonts w:hint="eastAsia"/>
          <w:sz w:val="24"/>
        </w:rPr>
        <w:t xml:space="preserve">                             （4分）</w:t>
      </w:r>
    </w:p>
    <w:p>
      <w:pPr>
        <w:spacing w:line="360" w:lineRule="auto"/>
        <w:rPr>
          <w:rFonts w:hint="eastAsia"/>
          <w:sz w:val="24"/>
        </w:rPr>
      </w:pPr>
      <w:r>
        <w:rPr>
          <w:rFonts w:hAnsi="宋体"/>
          <w:sz w:val="24"/>
        </w:rPr>
        <w:t>倒格子基矢</w:t>
      </w:r>
      <w:r>
        <w:rPr>
          <w:rFonts w:hAnsi="宋体" w:hint="eastAsia"/>
          <w:sz w:val="24"/>
        </w:rPr>
        <w:t xml:space="preserve">  </w:t>
      </w:r>
    </w:p>
    <w:p>
      <w:pPr>
        <w:spacing w:line="360" w:lineRule="auto"/>
        <w:rPr>
          <w:rFonts w:hint="eastAsia"/>
          <w:sz w:val="24"/>
        </w:rPr>
      </w:pPr>
      <w:r>
        <w:rPr>
          <w:sz w:val="24"/>
        </w:rPr>
        <w:t xml:space="preserve">     </w:t>
      </w:r>
      <w:r>
        <w:rPr>
          <w:position w:val="-68"/>
          <w:sz w:val="24"/>
        </w:rPr>
        <w:object>
          <v:shape id="_x0000_i1088" type="#_x0000_t75" style="width:170.8pt;height:71.1pt;mso-position-horizontal-relative:page;mso-position-vertical-relative:page;mso-wrap-style:square" o:oleicon="f" o:ole="" o:preferrelative="t" filled="f" stroked="f">
            <v:imagedata r:id="rId118" o:title=""/>
            <v:path o:extrusionok="f"/>
            <o:lock v:ext="edit" aspectratio="t"/>
          </v:shape>
          <o:OLEObject Type="Embed" ProgID="Equation.3" ShapeID="_x0000_i1088" DrawAspect="Content" ObjectID="_1234567932" r:id="rId119"/>
        </w:object>
      </w:r>
      <w:r>
        <w:rPr>
          <w:rFonts w:hint="eastAsia"/>
          <w:sz w:val="24"/>
        </w:rPr>
        <w:t xml:space="preserve">                               （6分）</w:t>
      </w:r>
    </w:p>
    <w:p>
      <w:pPr>
        <w:spacing w:line="360" w:lineRule="auto"/>
        <w:rPr>
          <w:rFonts w:hAnsi="宋体" w:hint="eastAsia"/>
          <w:sz w:val="24"/>
        </w:rPr>
      </w:pPr>
      <w:r>
        <w:rPr>
          <w:rFonts w:hAnsi="宋体"/>
          <w:sz w:val="24"/>
        </w:rPr>
        <w:t>第一布里渊区由</w:t>
      </w:r>
      <w:r>
        <w:rPr>
          <w:position w:val="-28"/>
          <w:sz w:val="24"/>
        </w:rPr>
        <w:object>
          <v:shape id="_x0000_i1089" type="#_x0000_t75" style="width:13pt;height:27pt;mso-position-horizontal-relative:page;mso-position-vertical-relative:page;mso-wrap-style:square" o:oleicon="f" o:ole="" o:preferrelative="t" filled="f" stroked="f">
            <v:imagedata r:id="rId120" o:title=""/>
            <v:path o:extrusionok="f"/>
            <o:lock v:ext="edit" aspectratio="t"/>
          </v:shape>
          <o:OLEObject Type="Embed" ProgID="Equation.3" ShapeID="_x0000_i1089" DrawAspect="Content" ObjectID="_1234567933" r:id="rId121"/>
        </w:object>
      </w:r>
      <w:r>
        <w:rPr>
          <w:rFonts w:hAnsi="宋体"/>
          <w:sz w:val="24"/>
        </w:rPr>
        <w:t>，</w:t>
      </w:r>
      <w:r>
        <w:rPr>
          <w:sz w:val="24"/>
        </w:rPr>
        <w:t>-</w:t>
      </w:r>
      <w:r>
        <w:rPr>
          <w:position w:val="-28"/>
          <w:sz w:val="24"/>
        </w:rPr>
        <w:object>
          <v:shape id="_x0000_i1090" type="#_x0000_t75" style="width:13pt;height:27pt;mso-position-horizontal-relative:page;mso-position-vertical-relative:page;mso-wrap-style:square" o:oleicon="f" o:ole="" o:preferrelative="t" filled="f" stroked="f">
            <v:imagedata r:id="rId122" o:title=""/>
            <v:path o:extrusionok="f"/>
            <o:lock v:ext="edit" aspectratio="t"/>
          </v:shape>
          <o:OLEObject Type="Embed" ProgID="Equation.3" ShapeID="_x0000_i1090" DrawAspect="Content" ObjectID="_1234567934" r:id="rId123"/>
        </w:object>
      </w:r>
      <w:r>
        <w:rPr>
          <w:rFonts w:hAnsi="宋体"/>
          <w:sz w:val="24"/>
        </w:rPr>
        <w:t>，</w:t>
      </w:r>
      <w:r>
        <w:rPr>
          <w:position w:val="-10"/>
          <w:sz w:val="24"/>
        </w:rPr>
        <w:object>
          <v:shape id="_x0000_i1091" type="#_x0000_t75" style="width:13pt;height:18pt;mso-position-horizontal-relative:page;mso-position-vertical-relative:page;mso-wrap-style:square" o:oleicon="f" o:ole="" o:preferrelative="t" filled="f" stroked="f">
            <v:imagedata r:id="rId124" o:title=""/>
            <v:path o:extrusionok="f"/>
            <o:lock v:ext="edit" aspectratio="t"/>
          </v:shape>
          <o:OLEObject Type="Embed" ProgID="Equation.3" ShapeID="_x0000_i1091" DrawAspect="Content" ObjectID="_1234567935" r:id="rId125"/>
        </w:object>
      </w:r>
      <w:r>
        <w:rPr>
          <w:rFonts w:hAnsi="宋体"/>
          <w:sz w:val="24"/>
        </w:rPr>
        <w:t>，</w:t>
      </w:r>
      <w:r>
        <w:rPr>
          <w:sz w:val="24"/>
        </w:rPr>
        <w:t>-</w:t>
      </w:r>
      <w:r>
        <w:rPr>
          <w:position w:val="-10"/>
          <w:sz w:val="24"/>
        </w:rPr>
        <w:object>
          <v:shape id="_x0000_i1092" type="#_x0000_t75" style="width:13pt;height:18pt;mso-position-horizontal-relative:page;mso-position-vertical-relative:page;mso-wrap-style:square" o:oleicon="f" o:ole="" o:preferrelative="t" filled="f" stroked="f">
            <v:imagedata r:id="rId126" o:title=""/>
            <v:path o:extrusionok="f"/>
            <o:lock v:ext="edit" aspectratio="t"/>
          </v:shape>
          <o:OLEObject Type="Embed" ProgID="Equation.3" ShapeID="_x0000_i1092" DrawAspect="Content" ObjectID="_1234567936" r:id="rId127"/>
        </w:object>
      </w:r>
      <w:r>
        <w:rPr>
          <w:rFonts w:hAnsi="宋体"/>
          <w:sz w:val="24"/>
        </w:rPr>
        <w:t>，</w:t>
      </w:r>
      <w:r>
        <w:rPr>
          <w:position w:val="-28"/>
          <w:sz w:val="24"/>
        </w:rPr>
        <w:object>
          <v:shape id="_x0000_i1093" type="#_x0000_t75" style="width:13pt;height:27pt;mso-position-horizontal-relative:page;mso-position-vertical-relative:page;mso-wrap-style:square" o:oleicon="f" o:ole="" o:preferrelative="t" filled="f" stroked="f">
            <v:imagedata r:id="rId128" o:title=""/>
            <v:path o:extrusionok="f"/>
            <o:lock v:ext="edit" aspectratio="t"/>
          </v:shape>
          <o:OLEObject Type="Embed" ProgID="Equation.3" ShapeID="_x0000_i1093" DrawAspect="Content" ObjectID="_1234567937" r:id="rId129"/>
        </w:object>
      </w:r>
      <w:r>
        <w:rPr>
          <w:sz w:val="24"/>
        </w:rPr>
        <w:t xml:space="preserve">+ </w:t>
      </w:r>
      <w:r>
        <w:rPr>
          <w:position w:val="-28"/>
          <w:sz w:val="24"/>
        </w:rPr>
        <w:object>
          <v:shape id="_x0000_i1094" type="#_x0000_t75" style="width:13pt;height:27pt;mso-position-horizontal-relative:page;mso-position-vertical-relative:page;mso-wrap-style:square" o:oleicon="f" o:ole="" o:preferrelative="t" filled="f" stroked="f">
            <v:imagedata r:id="rId130" o:title=""/>
            <v:path o:extrusionok="f"/>
            <o:lock v:ext="edit" aspectratio="t"/>
          </v:shape>
          <o:OLEObject Type="Embed" ProgID="Equation.3" ShapeID="_x0000_i1094" DrawAspect="Content" ObjectID="_1234567938" r:id="rId131"/>
        </w:object>
      </w:r>
      <w:r>
        <w:rPr>
          <w:rFonts w:hAnsi="宋体"/>
          <w:sz w:val="24"/>
        </w:rPr>
        <w:t>，</w:t>
      </w:r>
      <w:r>
        <w:rPr>
          <w:sz w:val="24"/>
        </w:rPr>
        <w:t>-</w:t>
      </w:r>
      <w:r>
        <w:rPr>
          <w:position w:val="-10"/>
          <w:sz w:val="24"/>
        </w:rPr>
        <w:object>
          <v:shape id="_x0000_i1095" type="#_x0000_t75" style="width:12pt;height:18pt;mso-position-horizontal-relative:page;mso-position-vertical-relative:page;mso-wrap-style:square" o:oleicon="f" o:ole="" o:preferrelative="t" filled="f" stroked="f">
            <v:imagedata r:id="rId132" o:title=""/>
            <v:path o:extrusionok="f"/>
            <o:lock v:ext="edit" aspectratio="t"/>
          </v:shape>
          <o:OLEObject Type="Embed" ProgID="Equation.3" ShapeID="_x0000_i1095" DrawAspect="Content" ObjectID="_1234567939" r:id="rId133"/>
        </w:object>
      </w:r>
      <w:r>
        <w:rPr>
          <w:sz w:val="24"/>
        </w:rPr>
        <w:t>-</w:t>
      </w:r>
      <w:r>
        <w:rPr>
          <w:position w:val="-10"/>
          <w:sz w:val="24"/>
        </w:rPr>
        <w:object>
          <v:shape id="_x0000_i1096" type="#_x0000_t75" style="width:13pt;height:18pt;mso-position-horizontal-relative:page;mso-position-vertical-relative:page;mso-wrap-style:square" o:oleicon="f" o:ole="" o:preferrelative="t" filled="f" stroked="f">
            <v:imagedata r:id="rId126" o:title=""/>
            <v:path o:extrusionok="f"/>
            <o:lock v:ext="edit" aspectratio="t"/>
          </v:shape>
          <o:OLEObject Type="Embed" ProgID="Equation.3" ShapeID="_x0000_i1096" DrawAspect="Content" ObjectID="_1234567940" r:id="rId134"/>
        </w:object>
      </w:r>
      <w:r>
        <w:rPr>
          <w:rFonts w:hAnsi="宋体"/>
          <w:sz w:val="24"/>
        </w:rPr>
        <w:t>的垂直平分面所夹的区域，平面图中由正六边形所围成</w:t>
      </w:r>
      <w:r>
        <w:rPr>
          <w:rFonts w:hAnsi="宋体" w:hint="eastAsia"/>
          <w:sz w:val="24"/>
        </w:rPr>
        <w:t>。</w:t>
      </w:r>
    </w:p>
    <w:p>
      <w:pPr>
        <w:tabs>
          <w:tab w:val="left" w:pos="0"/>
        </w:tabs>
        <w:spacing w:line="360" w:lineRule="auto"/>
        <w:rPr>
          <w:rFonts w:hint="eastAsia"/>
          <w:b/>
          <w:sz w:val="24"/>
        </w:rPr>
      </w:pPr>
      <w:r>
        <w:rPr>
          <w:rFonts w:hint="eastAsia"/>
          <w:b/>
          <w:sz w:val="24"/>
        </w:rPr>
        <w:t>四、计算题（</w:t>
      </w:r>
      <w:r>
        <w:rPr>
          <w:rFonts w:hAnsi="宋体"/>
          <w:b/>
          <w:sz w:val="24"/>
        </w:rPr>
        <w:t>共</w:t>
      </w:r>
      <w:r>
        <w:rPr>
          <w:rFonts w:hint="eastAsia"/>
          <w:b/>
          <w:sz w:val="24"/>
        </w:rPr>
        <w:t>3</w:t>
      </w:r>
      <w:r>
        <w:rPr>
          <w:b/>
          <w:sz w:val="24"/>
        </w:rPr>
        <w:t>0</w:t>
      </w:r>
      <w:r>
        <w:rPr>
          <w:rFonts w:hAnsi="宋体"/>
          <w:b/>
          <w:sz w:val="24"/>
        </w:rPr>
        <w:t>分，每小题</w:t>
      </w:r>
      <w:r>
        <w:rPr>
          <w:rFonts w:hint="eastAsia"/>
          <w:b/>
          <w:sz w:val="24"/>
        </w:rPr>
        <w:t>15</w:t>
      </w:r>
      <w:r>
        <w:rPr>
          <w:rFonts w:hAnsi="宋体"/>
          <w:b/>
          <w:sz w:val="24"/>
        </w:rPr>
        <w:t>分</w:t>
      </w:r>
      <w:r>
        <w:rPr>
          <w:rFonts w:hint="eastAsia"/>
          <w:b/>
          <w:sz w:val="24"/>
        </w:rPr>
        <w:t>）</w:t>
      </w:r>
    </w:p>
    <w:p>
      <w:pPr>
        <w:spacing w:line="360" w:lineRule="auto"/>
        <w:rPr>
          <w:rFonts w:hint="eastAsia"/>
          <w:bCs/>
          <w:sz w:val="24"/>
        </w:rPr>
      </w:pPr>
      <w:r>
        <w:rPr>
          <w:rFonts w:hint="eastAsia"/>
          <w:sz w:val="24"/>
        </w:rPr>
        <w:t>一、</w:t>
      </w:r>
      <w:r>
        <w:rPr>
          <w:rFonts w:hint="eastAsia"/>
          <w:bCs/>
          <w:sz w:val="24"/>
        </w:rPr>
        <w:t>计算由N个质量为m，间距为a的相同原子组成的一维单原子链的色散关系，说明存在截止频率</w:t>
      </w:r>
      <w:r>
        <w:rPr>
          <w:bCs/>
          <w:position w:val="-12"/>
          <w:sz w:val="24"/>
        </w:rPr>
        <w:object>
          <v:shape id="_x0000_i1097" type="#_x0000_t75" style="width:24pt;height:18pt;mso-position-horizontal-relative:page;mso-position-vertical-relative:page;mso-wrap-style:square" o:oleicon="f" o:ole="" o:preferrelative="t" filled="f" stroked="f">
            <v:imagedata r:id="rId135" o:title=""/>
            <v:path o:extrusionok="f"/>
            <o:lock v:ext="edit" aspectratio="t"/>
          </v:shape>
          <o:OLEObject Type="Embed" ProgID="Equation.3" ShapeID="_x0000_i1097" DrawAspect="Content" ObjectID="_1234567941" r:id="rId136"/>
        </w:object>
      </w:r>
      <w:r>
        <w:rPr>
          <w:rFonts w:hint="eastAsia"/>
          <w:bCs/>
          <w:sz w:val="24"/>
        </w:rPr>
        <w:t>的意义。</w:t>
      </w:r>
    </w:p>
    <w:p>
      <w:pPr>
        <w:spacing w:line="360" w:lineRule="auto"/>
        <w:rPr>
          <w:rFonts w:hint="eastAsia"/>
          <w:bCs/>
          <w:sz w:val="24"/>
        </w:rPr>
      </w:pPr>
      <w:r>
        <w:rPr>
          <w:rFonts w:hint="eastAsia"/>
          <w:bCs/>
          <w:sz w:val="24"/>
        </w:rPr>
        <w:t>原子的运动方程：</w:t>
      </w:r>
    </w:p>
    <w:p>
      <w:pPr>
        <w:spacing w:line="360" w:lineRule="auto"/>
        <w:rPr>
          <w:rFonts w:hint="eastAsia"/>
          <w:b/>
          <w:bCs/>
          <w:sz w:val="24"/>
        </w:rPr>
      </w:pPr>
      <w:r>
        <w:rPr>
          <w:b/>
          <w:bCs/>
          <w:position w:val="-68"/>
          <w:sz w:val="24"/>
        </w:rPr>
        <w:object>
          <v:shape id="_x0000_i1098" type="#_x0000_t75" style="width:228pt;height:74pt;mso-position-horizontal-relative:page;mso-position-vertical-relative:page;mso-wrap-style:square" o:oleicon="f" o:ole="" o:preferrelative="t" filled="f" stroked="f">
            <v:imagedata r:id="rId137" o:title=""/>
            <v:path o:extrusionok="f"/>
            <o:lock v:ext="edit" aspectratio="t"/>
          </v:shape>
          <o:OLEObject Type="Embed" ProgID="Equation.3" ShapeID="_x0000_i1098" DrawAspect="Content" ObjectID="_1234567942" r:id="rId138"/>
        </w:object>
      </w:r>
      <w:r>
        <w:rPr>
          <w:rFonts w:hint="eastAsia"/>
          <w:b/>
          <w:bCs/>
          <w:sz w:val="24"/>
        </w:rPr>
        <w:t xml:space="preserve">                            </w:t>
      </w:r>
      <w:r>
        <w:rPr>
          <w:rFonts w:hint="eastAsia"/>
          <w:sz w:val="24"/>
        </w:rPr>
        <w:t>（5分）</w:t>
      </w:r>
    </w:p>
    <w:p>
      <w:pPr>
        <w:spacing w:line="360" w:lineRule="auto"/>
        <w:jc w:val="center"/>
        <w:rPr>
          <w:rFonts w:hint="eastAsia"/>
          <w:b/>
          <w:bCs/>
          <w:sz w:val="24"/>
        </w:rPr>
      </w:pPr>
      <w:r>
        <w:rPr>
          <w:b/>
          <w:bCs/>
          <w:position w:val="-28"/>
          <w:sz w:val="24"/>
        </w:rPr>
        <w:object>
          <v:shape id="_x0000_i1099" type="#_x0000_t75" style="width:93pt;height:41pt;mso-position-horizontal-relative:page;mso-position-vertical-relative:page;mso-wrap-style:square" o:oleicon="f" o:ole="" o:preferrelative="t" filled="f" stroked="f">
            <v:imagedata r:id="rId139" o:title=""/>
            <v:path o:extrusionok="f"/>
            <o:lock v:ext="edit" aspectratio="t"/>
          </v:shape>
          <o:OLEObject Type="Embed" ProgID="Equation.3" ShapeID="_x0000_i1099" DrawAspect="Content" ObjectID="_1234567943" r:id="rId140"/>
        </w:object>
      </w:r>
    </w:p>
    <w:p>
      <w:pPr>
        <w:spacing w:line="360" w:lineRule="auto"/>
        <w:jc w:val="center"/>
        <w:rPr>
          <w:rFonts w:hint="eastAsia"/>
          <w:b/>
          <w:bCs/>
          <w:sz w:val="24"/>
        </w:rPr>
      </w:pPr>
      <w:r>
        <w:rPr>
          <w:b/>
          <w:bCs/>
          <w:position w:val="-28"/>
          <w:sz w:val="24"/>
        </w:rPr>
        <w:object>
          <v:shape id="_x0000_i1100" type="#_x0000_t75" style="width:274pt;height:41pt;mso-position-horizontal-relative:page;mso-position-vertical-relative:page;mso-wrap-style:square" o:oleicon="f" o:ole="" o:preferrelative="t" filled="f" stroked="f">
            <v:imagedata r:id="rId141" o:title=""/>
            <v:path o:extrusionok="f"/>
            <o:lock v:ext="edit" aspectratio="t"/>
          </v:shape>
          <o:OLEObject Type="Embed" ProgID="Equation.3" ShapeID="_x0000_i1100" DrawAspect="Content" ObjectID="_1234567944" r:id="rId142"/>
        </w:object>
      </w:r>
    </w:p>
    <w:p>
      <w:pPr>
        <w:spacing w:line="360" w:lineRule="auto"/>
        <w:rPr>
          <w:rFonts w:hint="eastAsia"/>
          <w:b/>
          <w:bCs/>
          <w:sz w:val="24"/>
        </w:rPr>
      </w:pPr>
    </w:p>
    <w:p>
      <w:pPr>
        <w:spacing w:line="360" w:lineRule="auto"/>
        <w:jc w:val="center"/>
        <w:rPr>
          <w:rFonts w:hint="eastAsia"/>
          <w:b/>
          <w:bCs/>
          <w:sz w:val="24"/>
        </w:rPr>
      </w:pPr>
      <w:r>
        <w:rPr>
          <w:rFonts w:hint="eastAsia"/>
          <w:bCs/>
          <w:sz w:val="24"/>
        </w:rPr>
        <w:t>因为</w:t>
      </w:r>
      <w:r>
        <w:rPr>
          <w:rFonts w:hint="eastAsia"/>
          <w:b/>
          <w:bCs/>
          <w:sz w:val="24"/>
        </w:rPr>
        <w:t xml:space="preserve">      </w:t>
      </w:r>
      <w:r>
        <w:rPr>
          <w:b/>
          <w:bCs/>
          <w:position w:val="-32"/>
          <w:sz w:val="24"/>
        </w:rPr>
        <w:object>
          <v:shape id="_x0000_i1101" type="#_x0000_t75" style="width:214.5pt;height:39.75pt;mso-position-horizontal-relative:page;mso-position-vertical-relative:page;mso-wrap-style:square" o:oleicon="f" o:ole="" o:preferrelative="t" filled="f" stroked="f">
            <v:imagedata r:id="rId143" o:title=""/>
            <v:path o:extrusionok="f"/>
            <o:lock v:ext="edit" aspectratio="t"/>
          </v:shape>
          <o:OLEObject Type="Embed" ProgID="Equation.3" ShapeID="_x0000_i1101" DrawAspect="Content" ObjectID="_1234567945" r:id="rId144"/>
        </w:object>
      </w:r>
    </w:p>
    <w:p>
      <w:pPr>
        <w:spacing w:line="360" w:lineRule="auto"/>
        <w:rPr>
          <w:rFonts w:hint="eastAsia"/>
          <w:bCs/>
          <w:sz w:val="24"/>
        </w:rPr>
      </w:pPr>
      <w:r>
        <w:rPr>
          <w:rFonts w:hint="eastAsia"/>
          <w:bCs/>
          <w:sz w:val="24"/>
        </w:rPr>
        <w:t>因此，有一最高振动频率限制，又称截止频率</w:t>
      </w:r>
      <w:r>
        <w:rPr>
          <w:b/>
          <w:bCs/>
          <w:position w:val="-12"/>
          <w:sz w:val="24"/>
        </w:rPr>
        <w:object>
          <v:shape id="_x0000_i1102" type="#_x0000_t75" style="width:17pt;height:18pt;mso-position-horizontal-relative:page;mso-position-vertical-relative:page;mso-wrap-style:square" o:oleicon="f" o:ole="" o:preferrelative="t" filled="f" stroked="f">
            <v:imagedata r:id="rId145" o:title=""/>
            <v:path o:extrusionok="f"/>
            <o:lock v:ext="edit" aspectratio="t"/>
          </v:shape>
          <o:OLEObject Type="Embed" ProgID="Equation.3" ShapeID="_x0000_i1102" DrawAspect="Content" ObjectID="_1234567946" r:id="rId146"/>
        </w:object>
      </w:r>
      <w:r>
        <w:rPr>
          <w:rFonts w:hint="eastAsia"/>
          <w:b/>
          <w:bCs/>
          <w:sz w:val="24"/>
        </w:rPr>
        <w:t>，</w:t>
      </w:r>
      <w:r>
        <w:rPr>
          <w:rFonts w:hint="eastAsia"/>
          <w:bCs/>
          <w:sz w:val="24"/>
        </w:rPr>
        <w:t>表示只有频率在0~</w:t>
      </w:r>
      <w:r>
        <w:rPr>
          <w:bCs/>
          <w:position w:val="-12"/>
          <w:sz w:val="24"/>
        </w:rPr>
        <w:object>
          <v:shape id="_x0000_i1103" type="#_x0000_t75" style="width:17pt;height:18pt;mso-position-horizontal-relative:page;mso-position-vertical-relative:page;mso-wrap-style:square" o:oleicon="f" o:ole="" o:preferrelative="t" filled="f" stroked="f">
            <v:imagedata r:id="rId145" o:title=""/>
            <v:path o:extrusionok="f"/>
            <o:lock v:ext="edit" aspectratio="t"/>
          </v:shape>
          <o:OLEObject Type="Embed" ProgID="Equation.3" ShapeID="_x0000_i1103" DrawAspect="Content" ObjectID="_1234567947" r:id="rId147"/>
        </w:object>
      </w:r>
      <w:r>
        <w:rPr>
          <w:rFonts w:hint="eastAsia"/>
          <w:bCs/>
          <w:sz w:val="24"/>
        </w:rPr>
        <w:t xml:space="preserve">之间的格波才能在晶体中传播，晶体仿佛一个低通滤波器。                             </w:t>
      </w:r>
      <w:r>
        <w:rPr>
          <w:rFonts w:hint="eastAsia"/>
          <w:sz w:val="24"/>
        </w:rPr>
        <w:t>（5分）</w:t>
      </w:r>
    </w:p>
    <w:p>
      <w:pPr>
        <w:spacing w:line="360" w:lineRule="auto"/>
        <w:rPr>
          <w:rFonts w:hint="eastAsia"/>
          <w:bCs/>
          <w:sz w:val="24"/>
        </w:rPr>
      </w:pPr>
      <w:r>
        <w:rPr>
          <w:rFonts w:hAnsi="宋体" w:hint="eastAsia"/>
          <w:sz w:val="24"/>
        </w:rPr>
        <w:t>二、</w:t>
      </w:r>
      <w:r>
        <w:rPr>
          <w:rFonts w:hAnsi="宋体"/>
          <w:bCs/>
          <w:sz w:val="24"/>
        </w:rPr>
        <w:t>一维单原子链，原子间距</w:t>
      </w:r>
      <w:r>
        <w:rPr>
          <w:bCs/>
          <w:i/>
          <w:sz w:val="24"/>
        </w:rPr>
        <w:t>a</w:t>
      </w:r>
      <w:r>
        <w:rPr>
          <w:rFonts w:hAnsi="宋体"/>
          <w:bCs/>
          <w:sz w:val="24"/>
        </w:rPr>
        <w:t>，总长度为</w:t>
      </w:r>
      <w:r>
        <w:rPr>
          <w:bCs/>
          <w:i/>
          <w:sz w:val="24"/>
        </w:rPr>
        <w:t>L</w:t>
      </w:r>
      <w:r>
        <w:rPr>
          <w:rFonts w:hAnsi="宋体"/>
          <w:bCs/>
          <w:sz w:val="24"/>
        </w:rPr>
        <w:t>＝</w:t>
      </w:r>
      <w:r>
        <w:rPr>
          <w:bCs/>
          <w:i/>
          <w:sz w:val="24"/>
        </w:rPr>
        <w:t>Na</w:t>
      </w:r>
      <w:r>
        <w:rPr>
          <w:rFonts w:hint="eastAsia"/>
          <w:bCs/>
          <w:sz w:val="24"/>
        </w:rPr>
        <w:t>，（</w:t>
      </w:r>
      <w:r>
        <w:rPr>
          <w:bCs/>
          <w:sz w:val="24"/>
        </w:rPr>
        <w:t>1</w:t>
      </w:r>
      <w:r>
        <w:rPr>
          <w:rFonts w:hint="eastAsia"/>
          <w:bCs/>
          <w:sz w:val="24"/>
        </w:rPr>
        <w:t>）</w:t>
      </w:r>
      <w:r>
        <w:rPr>
          <w:rFonts w:hAnsi="宋体"/>
          <w:bCs/>
          <w:sz w:val="24"/>
        </w:rPr>
        <w:t>用紧束缚近似方式求出与原子</w:t>
      </w:r>
      <w:r>
        <w:rPr>
          <w:bCs/>
          <w:sz w:val="24"/>
        </w:rPr>
        <w:t>s</w:t>
      </w:r>
      <w:r>
        <w:rPr>
          <w:rFonts w:hAnsi="宋体"/>
          <w:bCs/>
          <w:sz w:val="24"/>
        </w:rPr>
        <w:t>态能级相对应的能带函数</w:t>
      </w:r>
      <w:r>
        <w:rPr>
          <w:rFonts w:hAnsi="宋体" w:hint="eastAsia"/>
          <w:bCs/>
          <w:sz w:val="24"/>
        </w:rPr>
        <w:t>；（</w:t>
      </w:r>
      <w:r>
        <w:rPr>
          <w:bCs/>
          <w:sz w:val="24"/>
        </w:rPr>
        <w:t>2</w:t>
      </w:r>
      <w:r>
        <w:rPr>
          <w:rFonts w:hint="eastAsia"/>
          <w:bCs/>
          <w:sz w:val="24"/>
        </w:rPr>
        <w:t>）</w:t>
      </w:r>
      <w:r>
        <w:rPr>
          <w:bCs/>
          <w:sz w:val="24"/>
        </w:rPr>
        <w:t xml:space="preserve"> </w:t>
      </w:r>
      <w:r>
        <w:rPr>
          <w:rFonts w:hAnsi="宋体"/>
          <w:bCs/>
          <w:sz w:val="24"/>
        </w:rPr>
        <w:t>求出其能带密度函数</w:t>
      </w:r>
      <w:r>
        <w:rPr>
          <w:bCs/>
          <w:i/>
          <w:sz w:val="24"/>
        </w:rPr>
        <w:t>N</w:t>
      </w:r>
      <w:r>
        <w:rPr>
          <w:bCs/>
          <w:sz w:val="24"/>
        </w:rPr>
        <w:t>(</w:t>
      </w:r>
      <w:r>
        <w:rPr>
          <w:bCs/>
          <w:i/>
          <w:sz w:val="24"/>
        </w:rPr>
        <w:t>E</w:t>
      </w:r>
      <w:r>
        <w:rPr>
          <w:bCs/>
          <w:sz w:val="24"/>
        </w:rPr>
        <w:t xml:space="preserve">) </w:t>
      </w:r>
      <w:r>
        <w:rPr>
          <w:rFonts w:hAnsi="宋体"/>
          <w:bCs/>
          <w:sz w:val="24"/>
        </w:rPr>
        <w:t>的表达式</w:t>
      </w:r>
      <w:r>
        <w:rPr>
          <w:rFonts w:hAnsi="宋体" w:hint="eastAsia"/>
          <w:bCs/>
          <w:sz w:val="24"/>
        </w:rPr>
        <w:t>。</w:t>
      </w:r>
    </w:p>
    <w:p>
      <w:pPr>
        <w:spacing w:line="360" w:lineRule="auto"/>
        <w:rPr>
          <w:sz w:val="24"/>
        </w:rPr>
      </w:pPr>
      <w:r>
        <w:rPr>
          <w:rFonts w:hAnsi="宋体"/>
          <w:bCs/>
          <w:sz w:val="24"/>
        </w:rPr>
        <w:t>目的</w:t>
      </w:r>
      <w:r>
        <w:rPr>
          <w:bCs/>
          <w:sz w:val="24"/>
        </w:rPr>
        <w:t>:</w:t>
      </w:r>
      <w:r>
        <w:rPr>
          <w:rFonts w:hAnsi="宋体"/>
          <w:bCs/>
          <w:sz w:val="24"/>
        </w:rPr>
        <w:t>考查对所学知识的综合运用</w:t>
      </w:r>
      <w:r>
        <w:rPr>
          <w:rFonts w:hAnsi="宋体"/>
          <w:sz w:val="24"/>
        </w:rPr>
        <w:t>。</w:t>
      </w:r>
    </w:p>
    <w:p>
      <w:pPr>
        <w:spacing w:line="360" w:lineRule="auto"/>
        <w:ind w:left="480" w:hanging="480" w:hangingChars="200"/>
        <w:rPr>
          <w:bCs/>
          <w:sz w:val="24"/>
        </w:rPr>
      </w:pPr>
      <w:r>
        <w:rPr>
          <w:rFonts w:hAnsi="宋体"/>
          <w:bCs/>
          <w:sz w:val="24"/>
        </w:rPr>
        <w:t>能带函数：</w:t>
      </w:r>
    </w:p>
    <w:p>
      <w:pPr>
        <w:spacing w:line="360" w:lineRule="auto"/>
        <w:ind w:left="480" w:hanging="480" w:hangingChars="200"/>
        <w:rPr>
          <w:bCs/>
          <w:sz w:val="24"/>
        </w:rPr>
      </w:pPr>
      <w:r>
        <w:rPr>
          <w:rFonts w:hAnsi="宋体"/>
          <w:bCs/>
          <w:sz w:val="24"/>
        </w:rPr>
        <w:t>只计入最近邻格点原子的彼此作历时，</w:t>
      </w:r>
      <w:r>
        <w:rPr>
          <w:bCs/>
          <w:sz w:val="24"/>
        </w:rPr>
        <w:t>s</w:t>
      </w:r>
      <w:r>
        <w:rPr>
          <w:rFonts w:hAnsi="宋体"/>
          <w:bCs/>
          <w:sz w:val="24"/>
        </w:rPr>
        <w:t>态原子能级相对应的能带函数表示为</w:t>
      </w:r>
    </w:p>
    <w:p>
      <w:pPr>
        <w:spacing w:line="360" w:lineRule="auto"/>
        <w:ind w:left="480" w:hanging="480" w:hangingChars="200"/>
        <w:jc w:val="center"/>
        <w:rPr>
          <w:bCs/>
          <w:sz w:val="24"/>
        </w:rPr>
      </w:pPr>
      <w:r>
        <w:rPr>
          <w:position w:val="-32"/>
          <w:sz w:val="24"/>
        </w:rPr>
        <w:object>
          <v:shape id="_x0000_i1104" type="#_x0000_t75" style="width:168pt;height:30pt;mso-position-horizontal-relative:page;mso-position-vertical-relative:page;mso-wrap-style:square" o:oleicon="f" o:ole="" filled="f" stroked="f">
            <v:imagedata r:id="rId148" o:title=""/>
            <v:path o:extrusionok="f"/>
            <o:lock v:ext="edit" aspectratio="t"/>
          </v:shape>
          <o:OLEObject Type="Embed" ProgID="Equation.3" ShapeID="_x0000_i1104" DrawAspect="Content" ObjectID="_1234567948" r:id="rId149"/>
        </w:object>
      </w:r>
    </w:p>
    <w:p>
      <w:pPr>
        <w:spacing w:line="360" w:lineRule="auto"/>
        <w:ind w:left="480" w:hanging="480" w:hangingChars="200"/>
        <w:rPr>
          <w:bCs/>
          <w:sz w:val="24"/>
        </w:rPr>
      </w:pPr>
      <w:r>
        <w:rPr>
          <w:rFonts w:hAnsi="宋体"/>
          <w:bCs/>
          <w:sz w:val="24"/>
        </w:rPr>
        <w:t>关于一维情形</w:t>
      </w:r>
      <w:r>
        <w:rPr>
          <w:bCs/>
          <w:sz w:val="24"/>
        </w:rPr>
        <w:t xml:space="preserve">, </w:t>
      </w:r>
      <w:r>
        <w:rPr>
          <w:rFonts w:hAnsi="宋体"/>
          <w:bCs/>
          <w:sz w:val="24"/>
        </w:rPr>
        <w:t>任意选取一个格点为原点</w:t>
      </w:r>
      <w:r>
        <w:rPr>
          <w:bCs/>
          <w:sz w:val="24"/>
        </w:rPr>
        <w:t xml:space="preserve">, </w:t>
      </w:r>
      <w:r>
        <w:rPr>
          <w:rFonts w:hAnsi="宋体"/>
          <w:bCs/>
          <w:sz w:val="24"/>
        </w:rPr>
        <w:t>有两个最近邻的格点，坐标为：</w:t>
      </w:r>
      <w:r>
        <w:rPr>
          <w:bCs/>
          <w:sz w:val="24"/>
        </w:rPr>
        <w:t>a</w:t>
      </w:r>
      <w:r>
        <w:rPr>
          <w:rFonts w:hAnsi="宋体"/>
          <w:bCs/>
          <w:sz w:val="24"/>
        </w:rPr>
        <w:t>和－</w:t>
      </w:r>
      <w:r>
        <w:rPr>
          <w:bCs/>
          <w:sz w:val="24"/>
        </w:rPr>
        <w:t>a</w:t>
      </w:r>
      <w:r>
        <w:rPr>
          <w:rFonts w:hAnsi="宋体"/>
          <w:bCs/>
          <w:sz w:val="24"/>
        </w:rPr>
        <w:t>，因此</w:t>
      </w:r>
    </w:p>
    <w:p>
      <w:pPr>
        <w:spacing w:line="360" w:lineRule="auto"/>
        <w:ind w:left="480" w:hanging="480" w:hangingChars="200"/>
        <w:jc w:val="center"/>
        <w:rPr>
          <w:sz w:val="24"/>
        </w:rPr>
      </w:pPr>
      <w:r>
        <w:rPr>
          <w:position w:val="-12"/>
          <w:sz w:val="24"/>
        </w:rPr>
        <w:object>
          <v:shape id="_x0000_i1105" type="#_x0000_t75" style="width:152pt;height:19pt;mso-position-horizontal-relative:page;mso-position-vertical-relative:page;mso-wrap-style:square" o:oleicon="f" o:ole="" filled="f" stroked="f">
            <v:imagedata r:id="rId150" o:title=""/>
            <v:path o:extrusionok="f"/>
            <o:lock v:ext="edit" aspectratio="t"/>
          </v:shape>
          <o:OLEObject Type="Embed" ProgID="Equation.3" ShapeID="_x0000_i1105" DrawAspect="Content" ObjectID="_1234567949" r:id="rId151"/>
        </w:object>
      </w:r>
    </w:p>
    <w:p>
      <w:pPr>
        <w:spacing w:line="360" w:lineRule="auto"/>
        <w:ind w:left="480" w:hanging="480" w:hangingChars="200"/>
        <w:jc w:val="center"/>
        <w:rPr>
          <w:rFonts w:hint="eastAsia"/>
          <w:bCs/>
          <w:sz w:val="24"/>
        </w:rPr>
      </w:pPr>
      <w:r>
        <w:rPr>
          <w:position w:val="-12"/>
          <w:sz w:val="24"/>
        </w:rPr>
        <w:object>
          <v:shape id="_x0000_i1106" type="#_x0000_t75" style="width:143.8pt;height:20.05pt;mso-position-horizontal-relative:page;mso-position-vertical-relative:page;mso-wrap-style:square" o:oleicon="f" o:ole="" o:preferrelative="t" filled="f" stroked="f">
            <v:imagedata r:id="rId152" o:title=""/>
            <v:path o:extrusionok="f"/>
            <o:lock v:ext="edit" aspectratio="t"/>
          </v:shape>
          <o:OLEObject Type="Embed" ProgID="Equation.3" ShapeID="_x0000_i1106" DrawAspect="Content" ObjectID="_1234567950" r:id="rId153"/>
        </w:object>
      </w:r>
      <w:r>
        <w:rPr>
          <w:sz w:val="24"/>
        </w:rPr>
        <w:t>--------</w:t>
      </w:r>
      <w:r>
        <w:rPr>
          <w:rFonts w:hAnsi="宋体"/>
          <w:sz w:val="24"/>
        </w:rPr>
        <w:t>（</w:t>
      </w:r>
      <w:r>
        <w:rPr>
          <w:sz w:val="24"/>
        </w:rPr>
        <w:t>1</w:t>
      </w:r>
      <w:r>
        <w:rPr>
          <w:rFonts w:hAnsi="宋体"/>
          <w:sz w:val="24"/>
        </w:rPr>
        <w:t>）</w:t>
      </w:r>
      <w:r>
        <w:rPr>
          <w:rFonts w:hAnsi="宋体" w:hint="eastAsia"/>
          <w:sz w:val="24"/>
        </w:rPr>
        <w:t xml:space="preserve">    </w:t>
      </w:r>
      <w:r>
        <w:rPr>
          <w:rFonts w:hint="eastAsia"/>
          <w:sz w:val="24"/>
        </w:rPr>
        <w:t>（8分）</w:t>
      </w:r>
    </w:p>
    <w:p>
      <w:pPr>
        <w:spacing w:line="360" w:lineRule="auto"/>
        <w:ind w:left="480" w:hanging="480" w:hangingChars="200"/>
        <w:rPr>
          <w:bCs/>
          <w:sz w:val="24"/>
        </w:rPr>
      </w:pPr>
      <w:r>
        <w:rPr>
          <w:rFonts w:hAnsi="宋体"/>
          <w:bCs/>
          <w:sz w:val="24"/>
        </w:rPr>
        <w:t>能带密度函数的计算</w:t>
      </w:r>
    </w:p>
    <w:p>
      <w:pPr>
        <w:spacing w:line="360" w:lineRule="auto"/>
        <w:ind w:left="480" w:hanging="480" w:hangingChars="200"/>
        <w:jc w:val="center"/>
        <w:rPr>
          <w:sz w:val="24"/>
        </w:rPr>
      </w:pPr>
      <w:r>
        <w:rPr>
          <w:bCs/>
          <w:sz w:val="24"/>
        </w:rPr>
        <w:pict>
          <v:shape id="_x0000_s1107" type="#_x0000_t75" style="width:121pt;height:18pt;margin-top:-179.55pt;margin-left:-3.9pt;mso-wrap-style:square;position:absolute;z-index:251658240" o:oleicon="f" o:preferrelative="t" filled="f" stroked="f">
            <v:stroke linestyle="single"/>
            <v:imagedata r:id="rId154" o:title="" gain="2147483647f" blacklevel="0.5"/>
            <v:path o:extrusionok="f"/>
            <o:lock v:ext="edit" aspectratio="t"/>
          </v:shape>
        </w:pict>
      </w:r>
      <w:r>
        <w:rPr>
          <w:position w:val="-10"/>
          <w:sz w:val="24"/>
        </w:rPr>
        <w:object>
          <v:shape id="_x0000_i1108" type="#_x0000_t75" style="width:121pt;height:18pt;mso-position-horizontal-relative:page;mso-position-vertical-relative:page;mso-wrap-style:square" o:oleicon="f" o:ole="" filled="f" stroked="f">
            <v:imagedata r:id="rId155" o:title=""/>
            <v:path o:extrusionok="f"/>
            <o:lock v:ext="edit" aspectratio="t"/>
          </v:shape>
          <o:OLEObject Type="Embed" ProgID="Equation.3" ShapeID="_x0000_i1108" DrawAspect="Content" ObjectID="_1234567952" r:id="rId156"/>
        </w:object>
      </w:r>
      <w:r>
        <w:rPr>
          <w:sz w:val="24"/>
        </w:rPr>
        <w:t xml:space="preserve">   </w:t>
      </w:r>
      <w:r>
        <w:rPr>
          <w:position w:val="-30"/>
          <w:sz w:val="24"/>
        </w:rPr>
        <w:object>
          <v:shape id="_x0000_i1109" type="#_x0000_t75" style="width:81pt;height:36pt;mso-position-horizontal-relative:page;mso-position-vertical-relative:page;mso-wrap-style:square" o:oleicon="f" o:ole="" filled="f" stroked="f">
            <v:imagedata r:id="rId157" o:title=""/>
            <v:path o:extrusionok="f"/>
            <o:lock v:ext="edit" aspectratio="t"/>
          </v:shape>
          <o:OLEObject Type="Embed" ProgID="Equation.3" ShapeID="_x0000_i1109" DrawAspect="Content" ObjectID="_1234567953" r:id="rId158"/>
        </w:object>
      </w:r>
    </w:p>
    <w:p>
      <w:pPr>
        <w:spacing w:line="360" w:lineRule="auto"/>
        <w:ind w:firstLine="2875" w:firstLineChars="1198"/>
        <w:rPr>
          <w:rFonts w:hint="eastAsia"/>
          <w:sz w:val="24"/>
        </w:rPr>
      </w:pPr>
      <w:r>
        <w:rPr>
          <w:position w:val="-42"/>
          <w:sz w:val="24"/>
        </w:rPr>
        <w:object>
          <v:shape id="_x0000_i1110" type="#_x0000_t75" style="width:196pt;height:40pt;mso-position-horizontal-relative:page;mso-position-vertical-relative:page;mso-wrap-style:square" o:oleicon="f" o:ole="" o:preferrelative="t" filled="f" stroked="f">
            <v:imagedata r:id="rId159" o:title=""/>
            <v:path o:extrusionok="f"/>
            <o:lock v:ext="edit" aspectratio="t"/>
          </v:shape>
          <o:OLEObject Type="Embed" ProgID="Equation.3" ShapeID="_x0000_i1110" DrawAspect="Content" ObjectID="_1234567954" r:id="rId160"/>
        </w:object>
      </w:r>
      <w:r>
        <w:rPr>
          <w:rFonts w:hint="eastAsia"/>
          <w:sz w:val="24"/>
        </w:rPr>
        <w:t xml:space="preserve">          </w:t>
      </w:r>
    </w:p>
    <w:p>
      <w:pPr>
        <w:spacing w:line="360" w:lineRule="auto"/>
        <w:ind w:firstLine="235" w:firstLineChars="98"/>
        <w:rPr>
          <w:sz w:val="24"/>
        </w:rPr>
      </w:pPr>
      <w:r>
        <w:rPr>
          <w:rFonts w:hAnsi="宋体"/>
          <w:bCs/>
          <w:sz w:val="24"/>
        </w:rPr>
        <w:t>关于一维格子，波矢为</w:t>
      </w:r>
      <w:r>
        <w:rPr>
          <w:bCs/>
          <w:i/>
          <w:sz w:val="24"/>
        </w:rPr>
        <w:t>+k</w:t>
      </w:r>
      <w:r>
        <w:rPr>
          <w:rFonts w:hAnsi="宋体"/>
          <w:bCs/>
          <w:sz w:val="24"/>
        </w:rPr>
        <w:t>与</w:t>
      </w:r>
      <w:r>
        <w:rPr>
          <w:bCs/>
          <w:sz w:val="24"/>
        </w:rPr>
        <w:t>-</w:t>
      </w:r>
      <w:r>
        <w:rPr>
          <w:bCs/>
          <w:i/>
          <w:sz w:val="24"/>
        </w:rPr>
        <w:t>k</w:t>
      </w:r>
      <w:r>
        <w:rPr>
          <w:rFonts w:hAnsi="宋体"/>
          <w:bCs/>
          <w:sz w:val="24"/>
        </w:rPr>
        <w:t>具有相同的能量，另外考虑到电子自旋有</w:t>
      </w:r>
      <w:r>
        <w:rPr>
          <w:bCs/>
          <w:sz w:val="24"/>
        </w:rPr>
        <w:t>2</w:t>
      </w:r>
      <w:r>
        <w:rPr>
          <w:rFonts w:hAnsi="宋体"/>
          <w:bCs/>
          <w:sz w:val="24"/>
        </w:rPr>
        <w:t>种取向，在</w:t>
      </w:r>
      <w:r>
        <w:rPr>
          <w:bCs/>
          <w:sz w:val="24"/>
        </w:rPr>
        <w:t>dk</w:t>
      </w:r>
      <w:r>
        <w:rPr>
          <w:rFonts w:hAnsi="宋体"/>
          <w:bCs/>
          <w:sz w:val="24"/>
        </w:rPr>
        <w:t>区间的状态数</w:t>
      </w:r>
    </w:p>
    <w:p>
      <w:pPr>
        <w:spacing w:line="360" w:lineRule="auto"/>
        <w:ind w:firstLine="235" w:firstLineChars="98"/>
        <w:rPr>
          <w:sz w:val="24"/>
        </w:rPr>
      </w:pPr>
    </w:p>
    <w:p>
      <w:pPr>
        <w:spacing w:line="360" w:lineRule="auto"/>
        <w:ind w:firstLine="235" w:firstLineChars="98"/>
        <w:jc w:val="center"/>
        <w:rPr>
          <w:bCs/>
          <w:sz w:val="24"/>
        </w:rPr>
      </w:pPr>
      <w:r>
        <w:rPr>
          <w:bCs/>
          <w:position w:val="-24"/>
          <w:sz w:val="24"/>
        </w:rPr>
        <w:object>
          <v:shape id="_x0000_i1111" type="#_x0000_t75" style="width:69pt;height:31pt;mso-position-horizontal-relative:page;mso-position-vertical-relative:page;mso-wrap-style:square" o:oleicon="f" o:ole="" o:preferrelative="t" filled="f" stroked="f">
            <v:imagedata r:id="rId161" o:title=""/>
            <v:path o:extrusionok="f"/>
            <o:lock v:ext="edit" aspectratio="t"/>
          </v:shape>
          <o:OLEObject Type="Embed" ProgID="Equation.3" ShapeID="_x0000_i1111" DrawAspect="Content" ObjectID="_1234567955" r:id="rId162"/>
        </w:object>
      </w:r>
    </w:p>
    <w:p>
      <w:pPr>
        <w:spacing w:line="360" w:lineRule="auto"/>
        <w:rPr>
          <w:bCs/>
          <w:sz w:val="24"/>
        </w:rPr>
      </w:pPr>
      <w:r>
        <w:rPr>
          <w:rFonts w:hAnsi="宋体"/>
          <w:bCs/>
          <w:sz w:val="24"/>
        </w:rPr>
        <w:t>能带密度：</w:t>
      </w:r>
    </w:p>
    <w:p>
      <w:pPr>
        <w:spacing w:line="360" w:lineRule="auto"/>
        <w:jc w:val="center"/>
        <w:rPr>
          <w:sz w:val="24"/>
        </w:rPr>
      </w:pPr>
      <w:r>
        <w:rPr>
          <w:bCs/>
          <w:position w:val="-44"/>
          <w:sz w:val="24"/>
        </w:rPr>
        <w:object>
          <v:shape id="_x0000_i1112" type="#_x0000_t75" style="width:229pt;height:41pt;mso-position-horizontal-relative:page;mso-position-vertical-relative:page;mso-wrap-style:square" o:oleicon="f" o:ole="" o:preferrelative="t" filled="f" stroked="f">
            <v:imagedata r:id="rId163" o:title=""/>
            <v:path o:extrusionok="f"/>
            <o:lock v:ext="edit" aspectratio="t"/>
          </v:shape>
          <o:OLEObject Type="Embed" ProgID="Equation.3" ShapeID="_x0000_i1112" DrawAspect="Content" ObjectID="_1234567956" r:id="rId164"/>
        </w:object>
      </w:r>
      <w:r>
        <w:rPr>
          <w:bCs/>
          <w:sz w:val="24"/>
        </w:rPr>
        <w:t>-----</w:t>
      </w:r>
      <w:r>
        <w:rPr>
          <w:sz w:val="24"/>
        </w:rPr>
        <w:t>--------</w:t>
      </w:r>
      <w:r>
        <w:rPr>
          <w:rFonts w:hAnsi="宋体"/>
          <w:sz w:val="24"/>
        </w:rPr>
        <w:t>（</w:t>
      </w:r>
      <w:r>
        <w:rPr>
          <w:sz w:val="24"/>
        </w:rPr>
        <w:t>2</w:t>
      </w:r>
      <w:r>
        <w:rPr>
          <w:rFonts w:hAnsi="宋体"/>
          <w:sz w:val="24"/>
        </w:rPr>
        <w:t>）</w:t>
      </w:r>
      <w:r>
        <w:rPr>
          <w:rFonts w:hAnsi="宋体" w:hint="eastAsia"/>
          <w:sz w:val="24"/>
        </w:rPr>
        <w:t xml:space="preserve">       </w:t>
      </w:r>
      <w:r>
        <w:rPr>
          <w:rFonts w:hint="eastAsia"/>
          <w:sz w:val="24"/>
        </w:rPr>
        <w:t>（7分）</w:t>
      </w:r>
    </w:p>
    <w:p>
      <w:pPr>
        <w:spacing w:line="360" w:lineRule="auto"/>
        <w:rPr>
          <w:b/>
          <w:sz w:val="18"/>
          <w:szCs w:val="18"/>
        </w:rPr>
      </w:pPr>
      <w:r>
        <w:rPr>
          <w:rFonts w:hAnsi="宋体" w:hint="eastAsia"/>
          <w:b/>
          <w:sz w:val="18"/>
          <w:szCs w:val="18"/>
        </w:rPr>
        <w:t>一、选择题</w:t>
      </w:r>
      <w:r>
        <w:rPr>
          <w:rFonts w:hAnsi="宋体"/>
          <w:b/>
          <w:sz w:val="18"/>
          <w:szCs w:val="18"/>
        </w:rPr>
        <w:t>（共</w:t>
      </w:r>
      <w:r>
        <w:rPr>
          <w:rFonts w:hint="eastAsia"/>
          <w:b/>
          <w:sz w:val="18"/>
          <w:szCs w:val="18"/>
        </w:rPr>
        <w:t>30</w:t>
      </w:r>
      <w:r>
        <w:rPr>
          <w:rFonts w:hAnsi="宋体"/>
          <w:b/>
          <w:sz w:val="18"/>
          <w:szCs w:val="18"/>
        </w:rPr>
        <w:t>分，每</w:t>
      </w:r>
      <w:r>
        <w:rPr>
          <w:rFonts w:hAnsi="宋体" w:hint="eastAsia"/>
          <w:b/>
          <w:sz w:val="18"/>
          <w:szCs w:val="18"/>
        </w:rPr>
        <w:t>题</w:t>
      </w:r>
      <w:r>
        <w:rPr>
          <w:rFonts w:hint="eastAsia"/>
          <w:b/>
          <w:sz w:val="18"/>
          <w:szCs w:val="18"/>
        </w:rPr>
        <w:t>3</w:t>
      </w:r>
      <w:r>
        <w:rPr>
          <w:rFonts w:hAnsi="宋体"/>
          <w:b/>
          <w:sz w:val="18"/>
          <w:szCs w:val="18"/>
        </w:rPr>
        <w:t>分）</w:t>
      </w:r>
    </w:p>
    <w:p>
      <w:pPr>
        <w:spacing w:line="360" w:lineRule="auto"/>
        <w:rPr>
          <w:rFonts w:ascii="宋体" w:hAnsi="宋体" w:hint="eastAsia"/>
          <w:bCs/>
          <w:sz w:val="18"/>
          <w:szCs w:val="18"/>
        </w:rPr>
      </w:pPr>
      <w:r>
        <w:rPr>
          <w:rFonts w:ascii="宋体" w:hAnsi="宋体" w:hint="eastAsia"/>
          <w:bCs/>
          <w:sz w:val="18"/>
          <w:szCs w:val="18"/>
        </w:rPr>
        <w:t>目的:考核大体知识。</w:t>
      </w:r>
    </w:p>
    <w:p>
      <w:pPr>
        <w:spacing w:line="360" w:lineRule="auto"/>
        <w:rPr>
          <w:rFonts w:ascii="宋体" w:hAnsi="宋体" w:hint="eastAsia"/>
          <w:sz w:val="18"/>
          <w:szCs w:val="18"/>
        </w:rPr>
      </w:pPr>
      <w:r>
        <w:rPr>
          <w:sz w:val="18"/>
          <w:szCs w:val="18"/>
        </w:rPr>
        <w:t>1</w:t>
      </w:r>
      <w:r>
        <w:rPr>
          <w:rFonts w:hint="eastAsia"/>
          <w:sz w:val="18"/>
          <w:szCs w:val="18"/>
        </w:rPr>
        <w:t>、</w:t>
      </w:r>
      <w:r>
        <w:rPr>
          <w:rFonts w:hAnsi="宋体"/>
          <w:sz w:val="18"/>
          <w:szCs w:val="18"/>
        </w:rPr>
        <w:t>晶格常数为</w:t>
      </w:r>
      <w:r>
        <w:rPr>
          <w:sz w:val="18"/>
          <w:szCs w:val="18"/>
        </w:rPr>
        <w:pict>
          <v:shape id="_x0000_i1113" type="#_x0000_t75" style="width:9.75pt;height:11.25pt;mso-position-horizontal-relative:page;mso-position-vertical-relative:page;mso-wrap-style:square" filled="f" stroked="f">
            <v:imagedata r:id="rId47" r:href="rId48" o:title=""/>
            <v:path o:extrusionok="f"/>
            <o:lock v:ext="edit" aspectratio="t"/>
          </v:shape>
        </w:pict>
      </w:r>
      <w:r>
        <w:rPr>
          <w:rFonts w:hAnsi="宋体"/>
          <w:sz w:val="18"/>
          <w:szCs w:val="18"/>
        </w:rPr>
        <w:t>的</w:t>
      </w:r>
      <w:r>
        <w:rPr>
          <w:rFonts w:hAnsi="宋体" w:hint="eastAsia"/>
          <w:sz w:val="18"/>
          <w:szCs w:val="18"/>
        </w:rPr>
        <w:t>体</w:t>
      </w:r>
      <w:r>
        <w:rPr>
          <w:rFonts w:hAnsi="宋体"/>
          <w:sz w:val="18"/>
          <w:szCs w:val="18"/>
        </w:rPr>
        <w:t>心立方晶格，原胞体积</w:t>
      </w:r>
      <w:r>
        <w:rPr>
          <w:sz w:val="18"/>
          <w:szCs w:val="18"/>
        </w:rPr>
        <w:pict>
          <v:shape id="_x0000_i1114" type="#_x0000_t75" style="width:12.75pt;height:12.75pt;mso-position-horizontal-relative:page;mso-position-vertical-relative:page;mso-wrap-style:square" filled="f" stroked="f">
            <v:imagedata r:id="rId49" r:href="rId50" o:title=""/>
            <v:path o:extrusionok="f"/>
            <o:lock v:ext="edit" aspectratio="t"/>
          </v:shape>
        </w:pict>
      </w:r>
      <w:r>
        <w:rPr>
          <w:rFonts w:hAnsi="宋体"/>
          <w:sz w:val="18"/>
          <w:szCs w:val="18"/>
        </w:rPr>
        <w:t>等于</w:t>
      </w:r>
      <w:r>
        <w:rPr>
          <w:rFonts w:ascii="宋体" w:hAnsi="宋体" w:hint="eastAsia"/>
          <w:sz w:val="18"/>
          <w:szCs w:val="18"/>
          <w:u w:val="single"/>
        </w:rPr>
        <w:t xml:space="preserve">   C     </w:t>
      </w:r>
      <w:r>
        <w:rPr>
          <w:rFonts w:ascii="宋体" w:hAnsi="宋体" w:hint="eastAsia"/>
          <w:sz w:val="18"/>
          <w:szCs w:val="18"/>
        </w:rPr>
        <w:t xml:space="preserve"> 。</w:t>
      </w:r>
    </w:p>
    <w:p>
      <w:pPr>
        <w:spacing w:line="360" w:lineRule="auto"/>
        <w:ind w:firstLine="360" w:firstLineChars="200"/>
        <w:rPr>
          <w:rFonts w:hint="eastAsia"/>
          <w:sz w:val="18"/>
          <w:szCs w:val="18"/>
        </w:rPr>
      </w:pPr>
      <w:r>
        <w:rPr>
          <w:rFonts w:ascii="宋体" w:hAnsi="宋体"/>
          <w:sz w:val="18"/>
          <w:szCs w:val="18"/>
        </w:rPr>
        <w:t xml:space="preserve">A. </w:t>
      </w:r>
      <w:r>
        <w:rPr>
          <w:sz w:val="18"/>
          <w:szCs w:val="18"/>
        </w:rPr>
        <w:pict>
          <v:shape id="_x0000_i1115" type="#_x0000_t75" style="width:21pt;height:15.75pt;mso-position-horizontal-relative:page;mso-position-vertical-relative:page;mso-wrap-style:square" filled="f" stroked="f">
            <v:imagedata r:id="rId51" r:href="rId52" o:title=""/>
            <v:path o:extrusionok="f"/>
            <o:lock v:ext="edit" aspectratio="t"/>
          </v:shape>
        </w:pic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B. </w:t>
      </w:r>
      <w:r>
        <w:rPr>
          <w:sz w:val="18"/>
          <w:szCs w:val="18"/>
        </w:rPr>
        <w:pict>
          <v:shape id="_x0000_i1116" type="#_x0000_t75" style="width:14.25pt;height:15.75pt;mso-position-horizontal-relative:page;mso-position-vertical-relative:page;mso-wrap-style:square" filled="f" stroked="f">
            <v:imagedata r:id="rId53" r:href="rId54" o:title=""/>
            <v:path o:extrusionok="f"/>
            <o:lock v:ext="edit" aspectratio="t"/>
          </v:shape>
        </w:pic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 </w:t>
      </w:r>
      <w:r>
        <w:rPr>
          <w:sz w:val="18"/>
          <w:szCs w:val="18"/>
        </w:rPr>
        <w:pict>
          <v:shape id="_x0000_i1117" type="#_x0000_t75" style="width:29.25pt;height:15.75pt;mso-position-horizontal-relative:page;mso-position-vertical-relative:page;mso-wrap-style:square" filled="f" stroked="f">
            <v:imagedata r:id="rId55" r:href="rId56" o:title=""/>
            <v:path o:extrusionok="f"/>
            <o:lock v:ext="edit" aspectratio="t"/>
          </v:shape>
        </w:pict>
      </w:r>
      <w:r>
        <w:rPr>
          <w:rFonts w:ascii="宋体" w:hAnsi="宋体" w:hint="eastAsia"/>
          <w:sz w:val="18"/>
          <w:szCs w:val="18"/>
        </w:rPr>
        <w:t xml:space="preserve">  </w:t>
      </w:r>
      <w:r>
        <w:rPr>
          <w:rFonts w:ascii="宋体" w:hAnsi="宋体"/>
          <w:sz w:val="18"/>
          <w:szCs w:val="18"/>
        </w:rPr>
        <w:t xml:space="preserve"> D. </w:t>
      </w:r>
      <w:r>
        <w:rPr>
          <w:sz w:val="18"/>
          <w:szCs w:val="18"/>
        </w:rPr>
        <w:pict>
          <v:shape id="_x0000_i1118" type="#_x0000_t75" style="width:29.25pt;height:15.75pt;mso-position-horizontal-relative:page;mso-position-vertical-relative:page;mso-wrap-style:square" filled="f" stroked="f">
            <v:imagedata r:id="rId57" r:href="rId58" o:title=""/>
            <v:path o:extrusionok="f"/>
            <o:lock v:ext="edit" aspectratio="t"/>
          </v:shape>
        </w:pict>
      </w:r>
    </w:p>
    <w:p>
      <w:pPr>
        <w:spacing w:line="360" w:lineRule="auto"/>
        <w:rPr>
          <w:rFonts w:ascii="宋体" w:hAnsi="宋体" w:hint="eastAsia"/>
          <w:sz w:val="18"/>
          <w:szCs w:val="18"/>
        </w:rPr>
      </w:pPr>
      <w:r>
        <w:rPr>
          <w:sz w:val="18"/>
          <w:szCs w:val="18"/>
        </w:rPr>
        <w:t>2</w:t>
      </w:r>
      <w:r>
        <w:rPr>
          <w:rFonts w:hint="eastAsia"/>
          <w:sz w:val="18"/>
          <w:szCs w:val="18"/>
        </w:rPr>
        <w:t>、</w:t>
      </w:r>
      <w:r>
        <w:rPr>
          <w:rFonts w:hAnsi="宋体" w:hint="eastAsia"/>
          <w:sz w:val="18"/>
          <w:szCs w:val="18"/>
        </w:rPr>
        <w:t>面</w:t>
      </w:r>
      <w:r>
        <w:rPr>
          <w:rFonts w:hAnsi="宋体"/>
          <w:sz w:val="18"/>
          <w:szCs w:val="18"/>
        </w:rPr>
        <w:t>心立方密集的致密度是</w:t>
      </w:r>
      <w:r>
        <w:rPr>
          <w:rFonts w:ascii="宋体" w:hAnsi="宋体" w:hint="eastAsia"/>
          <w:sz w:val="18"/>
          <w:szCs w:val="18"/>
          <w:u w:val="single"/>
        </w:rPr>
        <w:t xml:space="preserve">   B       </w:t>
      </w:r>
      <w:r>
        <w:rPr>
          <w:rFonts w:ascii="宋体" w:hAnsi="宋体" w:hint="eastAsia"/>
          <w:sz w:val="18"/>
          <w:szCs w:val="18"/>
        </w:rPr>
        <w:t xml:space="preserve"> 。</w:t>
      </w:r>
    </w:p>
    <w:p>
      <w:pPr>
        <w:spacing w:line="360" w:lineRule="auto"/>
        <w:ind w:firstLine="360" w:firstLineChars="200"/>
        <w:rPr>
          <w:rFonts w:ascii="宋体" w:hAnsi="宋体" w:hint="eastAsia"/>
          <w:sz w:val="18"/>
          <w:szCs w:val="18"/>
        </w:rPr>
      </w:pPr>
      <w:r>
        <w:rPr>
          <w:rFonts w:ascii="宋体" w:hAnsi="宋体"/>
          <w:sz w:val="18"/>
          <w:szCs w:val="18"/>
        </w:rPr>
        <w:t xml:space="preserve">A. </w:t>
      </w:r>
      <w:r>
        <w:rPr>
          <w:rFonts w:ascii="宋体" w:hAnsi="宋体" w:hint="eastAsia"/>
          <w:sz w:val="18"/>
          <w:szCs w:val="18"/>
        </w:rPr>
        <w:t xml:space="preserve">   </w:t>
      </w:r>
      <w:r>
        <w:rPr>
          <w:rFonts w:ascii="宋体" w:hAnsi="宋体"/>
          <w:sz w:val="18"/>
          <w:szCs w:val="18"/>
        </w:rPr>
        <w:t xml:space="preserve"> B.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 </w:t>
      </w:r>
      <w:r>
        <w:rPr>
          <w:rFonts w:ascii="宋体" w:hAnsi="宋体" w:hint="eastAsia"/>
          <w:sz w:val="18"/>
          <w:szCs w:val="18"/>
        </w:rPr>
        <w:t xml:space="preserve">   </w:t>
      </w:r>
      <w:r>
        <w:rPr>
          <w:rFonts w:ascii="宋体" w:hAnsi="宋体"/>
          <w:sz w:val="18"/>
          <w:szCs w:val="18"/>
        </w:rPr>
        <w:t xml:space="preserve"> D. </w:t>
      </w:r>
    </w:p>
    <w:p>
      <w:pPr>
        <w:spacing w:line="360" w:lineRule="auto"/>
        <w:rPr>
          <w:rFonts w:ascii="宋体" w:hAnsi="宋体" w:hint="eastAsia"/>
          <w:sz w:val="18"/>
          <w:szCs w:val="18"/>
        </w:rPr>
      </w:pPr>
      <w:r>
        <w:rPr>
          <w:rFonts w:hint="eastAsia"/>
          <w:sz w:val="18"/>
          <w:szCs w:val="18"/>
        </w:rPr>
        <w:t>3、</w:t>
      </w:r>
      <w:r>
        <w:rPr>
          <w:rFonts w:ascii="ˎ̥" w:hAnsi="ˎ̥"/>
          <w:sz w:val="18"/>
          <w:szCs w:val="18"/>
        </w:rPr>
        <w:t>表征晶格周期性的概念是</w:t>
      </w:r>
      <w:r>
        <w:rPr>
          <w:rFonts w:ascii="宋体" w:hAnsi="宋体" w:hint="eastAsia"/>
          <w:sz w:val="18"/>
          <w:szCs w:val="18"/>
          <w:u w:val="single"/>
        </w:rPr>
        <w:t xml:space="preserve">   A       </w:t>
      </w:r>
      <w:r>
        <w:rPr>
          <w:rFonts w:ascii="宋体" w:hAnsi="宋体" w:hint="eastAsia"/>
          <w:sz w:val="18"/>
          <w:szCs w:val="18"/>
        </w:rPr>
        <w:t xml:space="preserve"> 。</w:t>
      </w:r>
    </w:p>
    <w:p>
      <w:pPr>
        <w:spacing w:line="360" w:lineRule="auto"/>
        <w:ind w:firstLine="360" w:firstLineChars="200"/>
        <w:rPr>
          <w:rFonts w:ascii="宋体" w:hAnsi="宋体" w:hint="eastAsia"/>
          <w:sz w:val="18"/>
          <w:szCs w:val="18"/>
        </w:rPr>
      </w:pPr>
      <w:r>
        <w:rPr>
          <w:rFonts w:ascii="宋体" w:hAnsi="宋体"/>
          <w:sz w:val="18"/>
          <w:szCs w:val="18"/>
        </w:rPr>
        <w:t xml:space="preserve">A. </w:t>
      </w:r>
      <w:r>
        <w:rPr>
          <w:rFonts w:ascii="ˎ̥" w:hAnsi="ˎ̥"/>
          <w:sz w:val="18"/>
          <w:szCs w:val="18"/>
        </w:rPr>
        <w:t>原胞或布拉伐格子</w:t>
      </w:r>
      <w:r>
        <w:rPr>
          <w:rFonts w:ascii="宋体" w:hAnsi="宋体" w:hint="eastAsia"/>
          <w:sz w:val="18"/>
          <w:szCs w:val="18"/>
        </w:rPr>
        <w:t xml:space="preserve">  </w:t>
      </w:r>
      <w:r>
        <w:rPr>
          <w:rFonts w:ascii="宋体" w:hAnsi="宋体"/>
          <w:sz w:val="18"/>
          <w:szCs w:val="18"/>
        </w:rPr>
        <w:t xml:space="preserve"> B. </w:t>
      </w:r>
      <w:r>
        <w:rPr>
          <w:rFonts w:ascii="ˎ̥" w:hAnsi="ˎ̥"/>
          <w:sz w:val="18"/>
          <w:szCs w:val="18"/>
        </w:rPr>
        <w:t>原胞或单胞</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 </w:t>
      </w:r>
      <w:r>
        <w:rPr>
          <w:rFonts w:ascii="ˎ̥" w:hAnsi="ˎ̥"/>
          <w:sz w:val="18"/>
          <w:szCs w:val="18"/>
        </w:rPr>
        <w:t>单胞或布拉伐格子</w:t>
      </w:r>
      <w:r>
        <w:rPr>
          <w:rFonts w:ascii="宋体" w:hAnsi="宋体" w:hint="eastAsia"/>
          <w:sz w:val="18"/>
          <w:szCs w:val="18"/>
        </w:rPr>
        <w:t xml:space="preserve">   </w:t>
      </w:r>
      <w:r>
        <w:rPr>
          <w:rFonts w:ascii="宋体" w:hAnsi="宋体"/>
          <w:sz w:val="18"/>
          <w:szCs w:val="18"/>
        </w:rPr>
        <w:t xml:space="preserve"> D.</w:t>
      </w:r>
      <w:r>
        <w:rPr>
          <w:rFonts w:ascii="ˎ̥" w:hAnsi="ˎ̥"/>
          <w:sz w:val="18"/>
          <w:szCs w:val="18"/>
        </w:rPr>
        <w:t xml:space="preserve"> 原胞和基元</w:t>
      </w:r>
    </w:p>
    <w:p>
      <w:pPr>
        <w:spacing w:line="360" w:lineRule="auto"/>
        <w:ind w:left="450" w:hanging="450" w:hangingChars="250"/>
        <w:rPr>
          <w:rFonts w:hint="eastAsia"/>
          <w:sz w:val="18"/>
          <w:szCs w:val="18"/>
        </w:rPr>
      </w:pPr>
      <w:r>
        <w:rPr>
          <w:rFonts w:hint="eastAsia"/>
          <w:sz w:val="18"/>
          <w:szCs w:val="18"/>
        </w:rPr>
        <w:t>4、</w:t>
      </w:r>
      <w:r>
        <w:rPr>
          <w:rFonts w:hAnsi="宋体"/>
          <w:sz w:val="18"/>
          <w:szCs w:val="18"/>
        </w:rPr>
        <w:t>晶格常数为</w:t>
      </w:r>
      <w:r>
        <w:rPr>
          <w:sz w:val="18"/>
          <w:szCs w:val="18"/>
        </w:rPr>
        <w:pict>
          <v:shape id="_x0000_i1119" type="#_x0000_t75" style="width:9.75pt;height:11.25pt;mso-position-horizontal-relative:page;mso-position-vertical-relative:page;mso-wrap-style:square" filled="f" stroked="f">
            <v:imagedata r:id="rId47" r:href="rId59" o:title=""/>
            <v:path o:extrusionok="f"/>
            <o:lock v:ext="edit" aspectratio="t"/>
          </v:shape>
        </w:pict>
      </w:r>
      <w:r>
        <w:rPr>
          <w:rFonts w:hAnsi="宋体"/>
          <w:sz w:val="18"/>
          <w:szCs w:val="18"/>
        </w:rPr>
        <w:t>的一维</w:t>
      </w:r>
      <w:r>
        <w:rPr>
          <w:rFonts w:hAnsi="宋体" w:hint="eastAsia"/>
          <w:sz w:val="18"/>
          <w:szCs w:val="18"/>
        </w:rPr>
        <w:t>单</w:t>
      </w:r>
      <w:r>
        <w:rPr>
          <w:rFonts w:hAnsi="宋体"/>
          <w:sz w:val="18"/>
          <w:szCs w:val="18"/>
        </w:rPr>
        <w:t>原子链，倒格子基矢的大小为</w:t>
      </w:r>
      <w:r>
        <w:rPr>
          <w:rFonts w:ascii="宋体" w:hAnsi="宋体" w:hint="eastAsia"/>
          <w:sz w:val="18"/>
          <w:szCs w:val="18"/>
          <w:u w:val="single"/>
        </w:rPr>
        <w:t xml:space="preserve">   D     </w:t>
      </w:r>
      <w:r>
        <w:rPr>
          <w:rFonts w:ascii="宋体" w:hAnsi="宋体" w:hint="eastAsia"/>
          <w:sz w:val="18"/>
          <w:szCs w:val="18"/>
        </w:rPr>
        <w:t xml:space="preserve"> 。</w:t>
      </w:r>
      <w:r>
        <w:rPr>
          <w:sz w:val="18"/>
          <w:szCs w:val="18"/>
        </w:rPr>
        <w:cr/>
      </w:r>
      <w:r>
        <w:rPr>
          <w:rFonts w:ascii="宋体" w:hAnsi="宋体"/>
          <w:sz w:val="18"/>
          <w:szCs w:val="18"/>
        </w:rPr>
        <w:t>A.</w:t>
      </w:r>
      <w:r>
        <w:rPr>
          <w:sz w:val="18"/>
          <w:szCs w:val="18"/>
        </w:rPr>
        <w:t xml:space="preserve"> </w:t>
      </w:r>
      <w:r>
        <w:rPr>
          <w:sz w:val="18"/>
          <w:szCs w:val="18"/>
        </w:rPr>
        <w:pict>
          <v:shape id="_x0000_i1120" type="#_x0000_t75" style="width:9.75pt;height:11.25pt;mso-position-horizontal-relative:page;mso-position-vertical-relative:page;mso-wrap-style:square" filled="f" stroked="f">
            <v:imagedata r:id="rId47" r:href="rId60" o:title=""/>
            <v:path o:extrusionok="f"/>
            <o:lock v:ext="edit" aspectratio="t"/>
          </v:shape>
        </w:pic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B.</w:t>
      </w:r>
      <w:r>
        <w:rPr>
          <w:sz w:val="18"/>
          <w:szCs w:val="18"/>
        </w:rPr>
        <w:t xml:space="preserve"> </w:t>
      </w:r>
      <w:r>
        <w:rPr>
          <w:sz w:val="18"/>
          <w:szCs w:val="18"/>
        </w:rPr>
        <w:pict>
          <v:shape id="_x0000_i1121" type="#_x0000_t75" style="width:15.75pt;height:14.25pt;mso-position-horizontal-relative:page;mso-position-vertical-relative:page;mso-wrap-style:square" filled="f" stroked="f">
            <v:imagedata r:id="rId61" r:href="rId62" o:title=""/>
            <v:path o:extrusionok="f"/>
            <o:lock v:ext="edit" aspectratio="t"/>
          </v:shape>
        </w:pic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C.</w:t>
      </w:r>
      <w:r>
        <w:rPr>
          <w:sz w:val="18"/>
          <w:szCs w:val="18"/>
        </w:rPr>
        <w:t xml:space="preserve"> </w:t>
      </w:r>
      <w:r>
        <w:rPr>
          <w:sz w:val="18"/>
          <w:szCs w:val="18"/>
        </w:rPr>
        <w:pict>
          <v:shape id="_x0000_i1122" type="#_x0000_t75" style="width:24.75pt;height:14.25pt;mso-position-horizontal-relative:page;mso-position-vertical-relative:page;mso-wrap-style:square" filled="f" stroked="f">
            <v:imagedata r:id="rId63" r:href="rId64" o:title=""/>
            <v:path o:extrusionok="f"/>
            <o:lock v:ext="edit" aspectratio="t"/>
          </v:shape>
        </w:pict>
      </w:r>
      <w:r>
        <w:rPr>
          <w:rFonts w:ascii="宋体" w:hAnsi="宋体"/>
          <w:sz w:val="18"/>
          <w:szCs w:val="18"/>
        </w:rPr>
        <w:t xml:space="preserve"> </w:t>
      </w:r>
      <w:r>
        <w:rPr>
          <w:rFonts w:hint="eastAsia"/>
          <w:sz w:val="18"/>
          <w:szCs w:val="18"/>
        </w:rPr>
        <w:t xml:space="preserve"> </w:t>
      </w:r>
      <w:r>
        <w:rPr>
          <w:rFonts w:ascii="宋体" w:hAnsi="宋体" w:hint="eastAsia"/>
          <w:sz w:val="18"/>
          <w:szCs w:val="18"/>
        </w:rPr>
        <w:t xml:space="preserve">  </w:t>
      </w:r>
      <w:r>
        <w:rPr>
          <w:rFonts w:ascii="宋体" w:hAnsi="宋体"/>
          <w:sz w:val="18"/>
          <w:szCs w:val="18"/>
        </w:rPr>
        <w:t xml:space="preserve"> D.</w:t>
      </w:r>
      <w:r>
        <w:rPr>
          <w:sz w:val="18"/>
          <w:szCs w:val="18"/>
        </w:rPr>
        <w:t xml:space="preserve"> </w:t>
      </w:r>
      <w:r>
        <w:rPr>
          <w:sz w:val="18"/>
          <w:szCs w:val="18"/>
        </w:rPr>
        <w:pict>
          <v:shape id="_x0000_i1123" type="#_x0000_t75" style="width:30.75pt;height:14.25pt;mso-position-horizontal-relative:page;mso-position-vertical-relative:page;mso-wrap-style:square" filled="f" stroked="f">
            <v:imagedata r:id="rId65" r:href="rId66" o:title=""/>
            <v:path o:extrusionok="f"/>
            <o:lock v:ext="edit" aspectratio="t"/>
          </v:shape>
        </w:pict>
      </w:r>
    </w:p>
    <w:p>
      <w:pPr>
        <w:spacing w:line="360" w:lineRule="auto"/>
        <w:rPr>
          <w:rFonts w:ascii="宋体" w:hAnsi="宋体" w:hint="eastAsia"/>
          <w:sz w:val="18"/>
          <w:szCs w:val="18"/>
          <w:u w:val="single"/>
        </w:rPr>
      </w:pPr>
      <w:r>
        <w:rPr>
          <w:rFonts w:ascii="宋体" w:hAnsi="宋体" w:hint="eastAsia"/>
          <w:sz w:val="18"/>
          <w:szCs w:val="18"/>
        </w:rPr>
        <w:t>五、</w:t>
      </w:r>
      <w:r>
        <w:rPr>
          <w:rFonts w:ascii="宋体" w:hAnsi="宋体"/>
          <w:sz w:val="18"/>
          <w:szCs w:val="18"/>
        </w:rPr>
        <w:t>晶格常数为</w:t>
      </w:r>
      <w:r>
        <w:rPr>
          <w:rFonts w:ascii="宋体" w:hAnsi="宋体"/>
          <w:position w:val="-6"/>
          <w:sz w:val="18"/>
          <w:szCs w:val="18"/>
        </w:rPr>
        <w:object>
          <v:shape id="_x0000_i1124" type="#_x0000_t75" style="width:10pt;height:11pt;mso-position-horizontal-relative:page;mso-position-vertical-relative:page;mso-wrap-style:square" o:oleicon="f" o:ole="" filled="f" stroked="f">
            <v:imagedata r:id="rId67" o:title=""/>
            <v:path o:extrusionok="f"/>
            <o:lock v:ext="edit" aspectratio="t"/>
          </v:shape>
          <o:OLEObject Type="Embed" ProgID="Equation.3" ShapeID="_x0000_i1124" DrawAspect="Content" ObjectID="_1234567957" r:id="rId165"/>
        </w:object>
      </w:r>
      <w:r>
        <w:rPr>
          <w:rFonts w:ascii="宋体" w:hAnsi="宋体"/>
          <w:sz w:val="18"/>
          <w:szCs w:val="18"/>
        </w:rPr>
        <w:t>的简立方晶格的(</w:t>
      </w:r>
      <w:r>
        <w:rPr>
          <w:rFonts w:ascii="宋体" w:hAnsi="宋体" w:hint="eastAsia"/>
          <w:sz w:val="18"/>
          <w:szCs w:val="18"/>
        </w:rPr>
        <w:t>010</w:t>
      </w:r>
      <w:r>
        <w:rPr>
          <w:rFonts w:ascii="宋体" w:hAnsi="宋体"/>
          <w:sz w:val="18"/>
          <w:szCs w:val="18"/>
        </w:rPr>
        <w:t>)面间距为</w:t>
      </w:r>
      <w:r>
        <w:rPr>
          <w:rFonts w:ascii="宋体" w:hAnsi="宋体" w:hint="eastAsia"/>
          <w:sz w:val="18"/>
          <w:szCs w:val="18"/>
          <w:u w:val="single"/>
        </w:rPr>
        <w:t xml:space="preserve">    A     </w:t>
      </w:r>
      <w:r>
        <w:rPr>
          <w:rFonts w:ascii="宋体" w:hAnsi="宋体" w:hint="eastAsia"/>
          <w:sz w:val="18"/>
          <w:szCs w:val="18"/>
        </w:rPr>
        <w:t>。</w:t>
      </w:r>
    </w:p>
    <w:p>
      <w:pPr>
        <w:spacing w:line="360" w:lineRule="auto"/>
        <w:ind w:firstLine="270" w:firstLineChars="150"/>
        <w:rPr>
          <w:rFonts w:ascii="宋体" w:hAnsi="宋体" w:hint="eastAsia"/>
          <w:sz w:val="18"/>
          <w:szCs w:val="18"/>
        </w:rPr>
      </w:pPr>
      <w:r>
        <w:rPr>
          <w:rFonts w:ascii="宋体" w:hAnsi="宋体"/>
          <w:sz w:val="18"/>
          <w:szCs w:val="18"/>
        </w:rPr>
        <w:t xml:space="preserve">A. </w:t>
      </w:r>
      <w:r>
        <w:rPr>
          <w:rFonts w:ascii="宋体" w:hAnsi="宋体"/>
          <w:position w:val="-6"/>
          <w:sz w:val="18"/>
          <w:szCs w:val="18"/>
        </w:rPr>
        <w:object>
          <v:shape id="_x0000_i1125" type="#_x0000_t75" style="width:10pt;height:11pt;mso-position-horizontal-relative:page;mso-position-vertical-relative:page;mso-wrap-style:square" o:oleicon="f" o:ole="" filled="f" stroked="f">
            <v:imagedata r:id="rId67" o:title=""/>
            <v:path o:extrusionok="f"/>
            <o:lock v:ext="edit" aspectratio="t"/>
          </v:shape>
          <o:OLEObject Type="Embed" ProgID="Equation.3" ShapeID="_x0000_i1125" DrawAspect="Content" ObjectID="_1234567958" r:id="rId166"/>
        </w:object>
      </w:r>
      <w:r>
        <w:rPr>
          <w:rFonts w:ascii="宋体" w:hAnsi="宋体" w:hint="eastAsia"/>
          <w:sz w:val="18"/>
          <w:szCs w:val="18"/>
        </w:rPr>
        <w:t xml:space="preserve">  </w:t>
      </w:r>
      <w:r>
        <w:rPr>
          <w:rFonts w:ascii="宋体" w:hAnsi="宋体"/>
          <w:sz w:val="18"/>
          <w:szCs w:val="18"/>
        </w:rPr>
        <w:t xml:space="preserve">B. </w:t>
      </w:r>
      <w:r>
        <w:rPr>
          <w:rFonts w:ascii="宋体" w:hAnsi="宋体"/>
          <w:position w:val="-10"/>
          <w:sz w:val="18"/>
          <w:szCs w:val="18"/>
        </w:rPr>
        <w:object>
          <v:shape id="_x0000_i1126" type="#_x0000_t75" style="width:30pt;height:19pt;mso-position-horizontal-relative:page;mso-position-vertical-relative:page;mso-wrap-style:square" o:oleicon="f" o:ole="" o:preferrelative="t" filled="f" stroked="f">
            <v:imagedata r:id="rId70" o:title=""/>
            <v:path o:extrusionok="f"/>
            <o:lock v:ext="edit" aspectratio="t"/>
          </v:shape>
          <o:OLEObject Type="Embed" ProgID="Equation.3" ShapeID="_x0000_i1126" DrawAspect="Content" ObjectID="_1234567959" r:id="rId167"/>
        </w:object>
      </w:r>
      <w:r>
        <w:rPr>
          <w:rFonts w:ascii="宋体" w:hAnsi="宋体" w:hint="eastAsia"/>
          <w:sz w:val="18"/>
          <w:szCs w:val="18"/>
        </w:rPr>
        <w:t xml:space="preserve"> </w:t>
      </w:r>
      <w:r>
        <w:rPr>
          <w:rFonts w:ascii="宋体" w:hAnsi="宋体"/>
          <w:sz w:val="18"/>
          <w:szCs w:val="18"/>
        </w:rPr>
        <w:t xml:space="preserve"> C. </w:t>
      </w:r>
      <w:r>
        <w:rPr>
          <w:rFonts w:ascii="宋体" w:hAnsi="宋体"/>
          <w:position w:val="-10"/>
          <w:sz w:val="18"/>
          <w:szCs w:val="18"/>
        </w:rPr>
        <w:object>
          <v:shape id="_x0000_i1127" type="#_x0000_t75" style="width:31pt;height:19pt;mso-position-horizontal-relative:page;mso-position-vertical-relative:page;mso-wrap-style:square" o:oleicon="f" o:ole="" o:preferrelative="t" filled="f" stroked="f">
            <v:imagedata r:id="rId72" o:title=""/>
            <v:path o:extrusionok="f"/>
            <o:lock v:ext="edit" aspectratio="t"/>
          </v:shape>
          <o:OLEObject Type="Embed" ProgID="Equation.3" ShapeID="_x0000_i1127" DrawAspect="Content" ObjectID="_1234567960" r:id="rId168"/>
        </w:object>
      </w:r>
      <w:r>
        <w:rPr>
          <w:rFonts w:ascii="宋体" w:hAnsi="宋体"/>
          <w:sz w:val="18"/>
          <w:szCs w:val="18"/>
        </w:rPr>
        <w:t xml:space="preserve"> </w:t>
      </w:r>
      <w:r>
        <w:rPr>
          <w:rFonts w:ascii="宋体" w:hAnsi="宋体" w:hint="eastAsia"/>
          <w:sz w:val="18"/>
          <w:szCs w:val="18"/>
        </w:rPr>
        <w:t xml:space="preserve"> </w:t>
      </w:r>
      <w:r>
        <w:rPr>
          <w:rFonts w:ascii="宋体" w:hAnsi="宋体"/>
          <w:sz w:val="18"/>
          <w:szCs w:val="18"/>
        </w:rPr>
        <w:t xml:space="preserve">D. </w:t>
      </w:r>
      <w:r>
        <w:rPr>
          <w:rFonts w:ascii="宋体" w:hAnsi="宋体"/>
          <w:position w:val="-10"/>
          <w:sz w:val="18"/>
          <w:szCs w:val="18"/>
        </w:rPr>
        <w:object>
          <v:shape id="_x0000_i1128" type="#_x0000_t75" style="width:30pt;height:19pt;mso-position-horizontal-relative:page;mso-position-vertical-relative:page;mso-wrap-style:square" o:oleicon="f" o:ole="" o:preferrelative="t" filled="f" stroked="f">
            <v:imagedata r:id="rId74" o:title=""/>
            <v:path o:extrusionok="f"/>
            <o:lock v:ext="edit" aspectratio="t"/>
          </v:shape>
          <o:OLEObject Type="Embed" ProgID="Equation.3" ShapeID="_x0000_i1128" DrawAspect="Content" ObjectID="_1234567961" r:id="rId169"/>
        </w:object>
      </w:r>
    </w:p>
    <w:p>
      <w:pPr>
        <w:spacing w:line="360" w:lineRule="auto"/>
        <w:rPr>
          <w:rFonts w:ascii="宋体" w:hAnsi="宋体" w:hint="eastAsia"/>
          <w:sz w:val="18"/>
          <w:szCs w:val="18"/>
        </w:rPr>
      </w:pPr>
      <w:r>
        <w:rPr>
          <w:rFonts w:ascii="宋体" w:hAnsi="宋体" w:hint="eastAsia"/>
          <w:sz w:val="18"/>
          <w:szCs w:val="18"/>
        </w:rPr>
        <w:t>六、</w:t>
      </w:r>
      <w:r>
        <w:rPr>
          <w:rFonts w:ascii="宋体" w:hAnsi="宋体"/>
          <w:sz w:val="18"/>
          <w:szCs w:val="18"/>
        </w:rPr>
        <w:t>晶格振动的能量量子称为</w:t>
      </w:r>
      <w:r>
        <w:rPr>
          <w:rFonts w:ascii="宋体" w:hAnsi="宋体" w:hint="eastAsia"/>
          <w:sz w:val="18"/>
          <w:szCs w:val="18"/>
        </w:rPr>
        <w:t xml:space="preserve"> </w:t>
      </w:r>
      <w:r>
        <w:rPr>
          <w:rFonts w:ascii="宋体" w:hAnsi="宋体" w:hint="eastAsia"/>
          <w:sz w:val="18"/>
          <w:szCs w:val="18"/>
          <w:u w:val="single"/>
        </w:rPr>
        <w:t xml:space="preserve">  C    </w:t>
      </w:r>
      <w:r>
        <w:rPr>
          <w:rFonts w:ascii="宋体" w:hAnsi="宋体" w:hint="eastAsia"/>
          <w:sz w:val="18"/>
          <w:szCs w:val="18"/>
        </w:rPr>
        <w:t xml:space="preserve">    </w:t>
      </w:r>
    </w:p>
    <w:p>
      <w:pPr>
        <w:spacing w:line="360" w:lineRule="auto"/>
        <w:ind w:firstLine="270" w:firstLineChars="150"/>
        <w:rPr>
          <w:rFonts w:ascii="宋体" w:hAnsi="宋体" w:hint="eastAsia"/>
          <w:sz w:val="18"/>
          <w:szCs w:val="18"/>
        </w:rPr>
      </w:pPr>
      <w:r>
        <w:rPr>
          <w:rFonts w:ascii="宋体" w:hAnsi="宋体"/>
          <w:sz w:val="18"/>
          <w:szCs w:val="18"/>
        </w:rPr>
        <w:t>A. 极化子</w:t>
      </w:r>
      <w:r>
        <w:rPr>
          <w:rFonts w:ascii="宋体" w:hAnsi="宋体" w:hint="eastAsia"/>
          <w:sz w:val="18"/>
          <w:szCs w:val="18"/>
        </w:rPr>
        <w:t xml:space="preserve"> </w:t>
      </w:r>
      <w:r>
        <w:rPr>
          <w:rFonts w:ascii="宋体" w:hAnsi="宋体"/>
          <w:sz w:val="18"/>
          <w:szCs w:val="18"/>
        </w:rPr>
        <w:t xml:space="preserve"> B. 激子</w:t>
      </w:r>
      <w:r>
        <w:rPr>
          <w:rFonts w:ascii="宋体" w:hAnsi="宋体" w:hint="eastAsia"/>
          <w:sz w:val="18"/>
          <w:szCs w:val="18"/>
        </w:rPr>
        <w:t xml:space="preserve"> </w:t>
      </w:r>
      <w:r>
        <w:rPr>
          <w:rFonts w:ascii="宋体" w:hAnsi="宋体"/>
          <w:sz w:val="18"/>
          <w:szCs w:val="18"/>
        </w:rPr>
        <w:t xml:space="preserve"> C. 声子</w:t>
      </w:r>
      <w:r>
        <w:rPr>
          <w:rFonts w:ascii="宋体" w:hAnsi="宋体" w:hint="eastAsia"/>
          <w:sz w:val="18"/>
          <w:szCs w:val="18"/>
        </w:rPr>
        <w:t xml:space="preserve"> </w:t>
      </w:r>
      <w:r>
        <w:rPr>
          <w:rFonts w:ascii="宋体" w:hAnsi="宋体"/>
          <w:sz w:val="18"/>
          <w:szCs w:val="18"/>
        </w:rPr>
        <w:t xml:space="preserve"> D. 光子</w:t>
      </w:r>
    </w:p>
    <w:p>
      <w:pPr>
        <w:spacing w:line="360" w:lineRule="auto"/>
        <w:ind w:left="270" w:hanging="270" w:hangingChars="150"/>
        <w:rPr>
          <w:rFonts w:ascii="宋体" w:hAnsi="宋体" w:hint="eastAsia"/>
          <w:sz w:val="18"/>
          <w:szCs w:val="18"/>
        </w:rPr>
      </w:pPr>
      <w:r>
        <w:rPr>
          <w:rFonts w:ascii="宋体" w:hAnsi="宋体" w:hint="eastAsia"/>
          <w:sz w:val="18"/>
          <w:szCs w:val="18"/>
        </w:rPr>
        <w:t>7、</w:t>
      </w:r>
      <w:r>
        <w:rPr>
          <w:rFonts w:ascii="宋体" w:hAnsi="宋体"/>
          <w:sz w:val="18"/>
          <w:szCs w:val="18"/>
        </w:rPr>
        <w:t>由</w:t>
      </w:r>
      <w:r>
        <w:rPr>
          <w:rFonts w:ascii="宋体" w:hAnsi="宋体" w:hint="eastAsia"/>
          <w:sz w:val="18"/>
          <w:szCs w:val="18"/>
        </w:rPr>
        <w:t>N</w:t>
      </w:r>
      <w:r>
        <w:rPr>
          <w:rFonts w:ascii="宋体" w:hAnsi="宋体"/>
          <w:sz w:val="18"/>
          <w:szCs w:val="18"/>
        </w:rPr>
        <w:t>个原胞组成的简单晶体，不考虑能带交叠，则每一个</w:t>
      </w:r>
      <w:r>
        <w:rPr>
          <w:rFonts w:ascii="宋体" w:hAnsi="宋体" w:hint="eastAsia"/>
          <w:sz w:val="18"/>
          <w:szCs w:val="18"/>
        </w:rPr>
        <w:t>s</w:t>
      </w:r>
      <w:r>
        <w:rPr>
          <w:rFonts w:ascii="宋体" w:hAnsi="宋体"/>
          <w:sz w:val="18"/>
          <w:szCs w:val="18"/>
        </w:rPr>
        <w:t>能带可容纳的电子数为</w:t>
      </w:r>
      <w:r>
        <w:rPr>
          <w:rFonts w:ascii="宋体" w:hAnsi="宋体" w:hint="eastAsia"/>
          <w:sz w:val="18"/>
          <w:szCs w:val="18"/>
        </w:rPr>
        <w:t xml:space="preserve"> </w:t>
      </w:r>
      <w:r>
        <w:rPr>
          <w:rFonts w:ascii="宋体" w:hAnsi="宋体" w:hint="eastAsia"/>
          <w:sz w:val="18"/>
          <w:szCs w:val="18"/>
          <w:u w:val="single"/>
        </w:rPr>
        <w:t xml:space="preserve">     C     </w:t>
      </w:r>
      <w:r>
        <w:rPr>
          <w:rFonts w:ascii="宋体" w:hAnsi="宋体" w:hint="eastAsia"/>
          <w:sz w:val="18"/>
          <w:szCs w:val="18"/>
        </w:rPr>
        <w:t xml:space="preserve">。      </w:t>
      </w:r>
      <w:r>
        <w:rPr>
          <w:rFonts w:ascii="宋体" w:hAnsi="宋体"/>
          <w:sz w:val="18"/>
          <w:szCs w:val="18"/>
        </w:rPr>
        <w:cr/>
        <w:t>A. N/2</w:t>
      </w:r>
      <w:r>
        <w:rPr>
          <w:rFonts w:ascii="宋体" w:hAnsi="宋体" w:hint="eastAsia"/>
          <w:sz w:val="18"/>
          <w:szCs w:val="18"/>
        </w:rPr>
        <w:t xml:space="preserve">   </w:t>
      </w:r>
      <w:r>
        <w:rPr>
          <w:rFonts w:ascii="宋体" w:hAnsi="宋体"/>
          <w:sz w:val="18"/>
          <w:szCs w:val="18"/>
        </w:rPr>
        <w:t xml:space="preserve"> B. N</w:t>
      </w:r>
      <w:r>
        <w:rPr>
          <w:rFonts w:ascii="宋体" w:hAnsi="宋体" w:hint="eastAsia"/>
          <w:sz w:val="18"/>
          <w:szCs w:val="18"/>
        </w:rPr>
        <w:t xml:space="preserve">   </w:t>
      </w:r>
      <w:r>
        <w:rPr>
          <w:rFonts w:ascii="宋体" w:hAnsi="宋体"/>
          <w:sz w:val="18"/>
          <w:szCs w:val="18"/>
        </w:rPr>
        <w:t xml:space="preserve"> C. 2N</w:t>
      </w:r>
      <w:r>
        <w:rPr>
          <w:rFonts w:ascii="宋体" w:hAnsi="宋体" w:hint="eastAsia"/>
          <w:sz w:val="18"/>
          <w:szCs w:val="18"/>
        </w:rPr>
        <w:t xml:space="preserve">   </w:t>
      </w:r>
      <w:r>
        <w:rPr>
          <w:rFonts w:ascii="宋体" w:hAnsi="宋体"/>
          <w:sz w:val="18"/>
          <w:szCs w:val="18"/>
        </w:rPr>
        <w:t xml:space="preserve"> D. 4N</w:t>
      </w:r>
    </w:p>
    <w:p>
      <w:pPr>
        <w:spacing w:line="360" w:lineRule="auto"/>
        <w:ind w:left="360" w:hanging="360" w:hangingChars="200"/>
        <w:rPr>
          <w:rFonts w:ascii="ˎ̥" w:hAnsi="ˎ̥" w:hint="eastAsia"/>
          <w:sz w:val="18"/>
          <w:szCs w:val="18"/>
        </w:rPr>
      </w:pPr>
      <w:r>
        <w:rPr>
          <w:rFonts w:ascii="ˎ̥" w:hAnsi="ˎ̥" w:hint="eastAsia"/>
          <w:sz w:val="18"/>
          <w:szCs w:val="18"/>
        </w:rPr>
        <w:t>八、二</w:t>
      </w:r>
      <w:r>
        <w:rPr>
          <w:rFonts w:ascii="ˎ̥" w:hAnsi="ˎ̥"/>
          <w:sz w:val="18"/>
          <w:szCs w:val="18"/>
        </w:rPr>
        <w:t>维自由电子的能态密度，与能量</w:t>
      </w:r>
      <w:r>
        <w:rPr>
          <w:rFonts w:ascii="ˎ̥" w:hAnsi="ˎ̥" w:hint="eastAsia"/>
          <w:sz w:val="18"/>
          <w:szCs w:val="18"/>
        </w:rPr>
        <w:pict>
          <v:shape id="_x0000_i1129" type="#_x0000_t75" style="width:12pt;height:12.75pt;mso-position-horizontal-relative:page;mso-position-vertical-relative:page;mso-wrap-style:square" filled="f" stroked="f">
            <v:imagedata r:id="rId76" r:href="rId77" o:title=""/>
            <v:path o:extrusionok="f"/>
            <o:lock v:ext="edit" aspectratio="t"/>
          </v:shape>
        </w:pict>
      </w:r>
      <w:r>
        <w:rPr>
          <w:rFonts w:ascii="ˎ̥" w:hAnsi="ˎ̥"/>
          <w:sz w:val="18"/>
          <w:szCs w:val="18"/>
        </w:rPr>
        <w:t>的关系是正比于</w:t>
      </w:r>
      <w:r>
        <w:rPr>
          <w:rFonts w:ascii="宋体" w:hAnsi="宋体" w:hint="eastAsia"/>
          <w:sz w:val="18"/>
          <w:szCs w:val="18"/>
          <w:u w:val="single"/>
        </w:rPr>
        <w:t xml:space="preserve">     B     </w:t>
      </w:r>
      <w:r>
        <w:rPr>
          <w:rFonts w:ascii="宋体" w:hAnsi="宋体" w:hint="eastAsia"/>
          <w:sz w:val="18"/>
          <w:szCs w:val="18"/>
        </w:rPr>
        <w:t>。</w:t>
      </w:r>
      <w:r>
        <w:rPr>
          <w:rFonts w:ascii="ˎ̥" w:hAnsi="ˎ̥"/>
          <w:sz w:val="18"/>
          <w:szCs w:val="18"/>
        </w:rPr>
        <w:cr/>
      </w:r>
      <w:r>
        <w:rPr>
          <w:rFonts w:ascii="宋体" w:hAnsi="宋体"/>
          <w:sz w:val="18"/>
          <w:szCs w:val="18"/>
          <w:lang w:val="nl-NL"/>
        </w:rPr>
        <w:t>A.</w:t>
      </w:r>
      <w:r>
        <w:rPr>
          <w:rFonts w:ascii="ˎ̥" w:hAnsi="ˎ̥" w:hint="eastAsia"/>
          <w:sz w:val="18"/>
          <w:szCs w:val="18"/>
        </w:rPr>
        <w:pict>
          <v:shape id="_x0000_i1130" type="#_x0000_t75" style="width:21.75pt;height:24pt;mso-position-horizontal-relative:page;mso-position-vertical-relative:page;mso-wrap-style:square" filled="f" stroked="f">
            <v:imagedata r:id="rId78" r:href="rId79" o:title=""/>
            <v:path o:extrusionok="f"/>
            <o:lock v:ext="edit" aspectratio="t"/>
          </v:shape>
        </w:pict>
      </w:r>
      <w:r>
        <w:rPr>
          <w:rFonts w:ascii="宋体" w:hAnsi="宋体" w:hint="eastAsia"/>
          <w:sz w:val="18"/>
          <w:szCs w:val="18"/>
          <w:lang w:val="nl-NL"/>
        </w:rPr>
        <w:t xml:space="preserve">   </w:t>
      </w:r>
      <w:r>
        <w:rPr>
          <w:rFonts w:ascii="宋体" w:hAnsi="宋体"/>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B.</w:t>
      </w:r>
      <w:r>
        <w:rPr>
          <w:rFonts w:ascii="ˎ̥" w:hAnsi="ˎ̥" w:hint="eastAsia"/>
          <w:sz w:val="18"/>
          <w:szCs w:val="18"/>
        </w:rPr>
        <w:pict>
          <v:shape id="_x0000_i1131" type="#_x0000_t75" style="width:17.25pt;height:15pt;mso-position-horizontal-relative:page;mso-position-vertical-relative:page;mso-wrap-style:square" filled="f" stroked="f">
            <v:imagedata r:id="rId80" r:href="rId81" o:title=""/>
            <v:path o:extrusionok="f"/>
            <o:lock v:ext="edit" aspectratio="t"/>
          </v:shape>
        </w:pict>
      </w:r>
      <w:r>
        <w:rPr>
          <w:rFonts w:ascii="ˎ̥" w:hAnsi="ˎ̥" w:hint="eastAsia"/>
          <w:sz w:val="18"/>
          <w:szCs w:val="18"/>
        </w:rPr>
        <w:t xml:space="preserve">   </w:t>
      </w:r>
      <w:r>
        <w:rPr>
          <w:rFonts w:ascii="宋体" w:hAnsi="宋体" w:hint="eastAsia"/>
          <w:sz w:val="18"/>
          <w:szCs w:val="18"/>
          <w:lang w:val="nl-NL"/>
        </w:rPr>
        <w:t xml:space="preserve"> </w:t>
      </w:r>
      <w:r>
        <w:rPr>
          <w:rFonts w:ascii="宋体" w:hAnsi="宋体"/>
          <w:sz w:val="18"/>
          <w:szCs w:val="18"/>
          <w:lang w:val="nl-NL"/>
        </w:rPr>
        <w:t xml:space="preserve"> C.</w:t>
      </w:r>
      <w:r>
        <w:rPr>
          <w:rFonts w:ascii="ˎ̥" w:hAnsi="ˎ̥" w:hint="eastAsia"/>
          <w:sz w:val="18"/>
          <w:szCs w:val="18"/>
        </w:rPr>
        <w:pict>
          <v:shape id="_x0000_i1132" type="#_x0000_t75" style="width:18pt;height:24pt;mso-position-horizontal-relative:page;mso-position-vertical-relative:page;mso-wrap-style:square" filled="f" stroked="f">
            <v:imagedata r:id="rId82" r:href="rId83" o:title=""/>
            <v:path o:extrusionok="f"/>
            <o:lock v:ext="edit" aspectratio="t"/>
          </v:shape>
        </w:pict>
      </w:r>
      <w:r>
        <w:rPr>
          <w:rFonts w:ascii="宋体" w:hAnsi="宋体"/>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 xml:space="preserve"> D.</w:t>
      </w:r>
      <w:r>
        <w:rPr>
          <w:rFonts w:ascii="ˎ̥" w:hAnsi="ˎ̥" w:hint="eastAsia"/>
          <w:sz w:val="18"/>
          <w:szCs w:val="18"/>
        </w:rPr>
        <w:pict>
          <v:shape id="_x0000_i1133" type="#_x0000_t75" style="width:12pt;height:12.75pt;mso-position-horizontal-relative:page;mso-position-vertical-relative:page;mso-wrap-style:square" filled="f" stroked="f">
            <v:imagedata r:id="rId76" r:href="rId84" o:title=""/>
            <v:path o:extrusionok="f"/>
            <o:lock v:ext="edit" aspectratio="t"/>
          </v:shape>
        </w:pict>
      </w:r>
    </w:p>
    <w:p>
      <w:pPr>
        <w:spacing w:line="360" w:lineRule="auto"/>
        <w:rPr>
          <w:rFonts w:ascii="宋体" w:hAnsi="宋体" w:hint="eastAsia"/>
          <w:sz w:val="18"/>
          <w:szCs w:val="18"/>
        </w:rPr>
      </w:pPr>
      <w:r>
        <w:rPr>
          <w:rFonts w:ascii="宋体" w:hAnsi="宋体" w:hint="eastAsia"/>
          <w:sz w:val="18"/>
          <w:szCs w:val="18"/>
        </w:rPr>
        <w:t>九、某种晶体的费米能决定于</w:t>
      </w:r>
      <w:r>
        <w:rPr>
          <w:rFonts w:ascii="宋体" w:hAnsi="宋体" w:hint="eastAsia"/>
          <w:sz w:val="18"/>
          <w:szCs w:val="18"/>
          <w:u w:val="single"/>
        </w:rPr>
        <w:t xml:space="preserve">      C          </w:t>
      </w:r>
      <w:r>
        <w:rPr>
          <w:rFonts w:ascii="宋体" w:hAnsi="宋体" w:hint="eastAsia"/>
          <w:sz w:val="18"/>
          <w:szCs w:val="18"/>
        </w:rPr>
        <w:t>。</w:t>
      </w:r>
    </w:p>
    <w:p>
      <w:pPr>
        <w:spacing w:line="360" w:lineRule="auto"/>
        <w:ind w:firstLine="270" w:firstLineChars="150"/>
        <w:rPr>
          <w:rFonts w:ascii="宋体" w:hAnsi="宋体" w:hint="eastAsia"/>
          <w:sz w:val="18"/>
          <w:szCs w:val="18"/>
        </w:rPr>
      </w:pPr>
      <w:r>
        <w:rPr>
          <w:rFonts w:ascii="宋体" w:hAnsi="宋体"/>
          <w:sz w:val="18"/>
          <w:szCs w:val="18"/>
          <w:lang w:val="nl-NL"/>
        </w:rPr>
        <w:t>A.</w:t>
      </w:r>
      <w:r>
        <w:rPr>
          <w:rFonts w:ascii="宋体" w:hAnsi="宋体" w:hint="eastAsia"/>
          <w:sz w:val="18"/>
          <w:szCs w:val="18"/>
        </w:rPr>
        <w:t xml:space="preserve"> 晶体的体积</w:t>
      </w:r>
      <w:r>
        <w:rPr>
          <w:rFonts w:ascii="宋体" w:hAnsi="宋体" w:hint="eastAsia"/>
          <w:sz w:val="18"/>
          <w:szCs w:val="18"/>
          <w:lang w:val="nl-NL"/>
        </w:rPr>
        <w:t xml:space="preserve">   </w:t>
      </w:r>
      <w:r>
        <w:rPr>
          <w:rFonts w:ascii="宋体" w:hAnsi="宋体"/>
          <w:sz w:val="18"/>
          <w:szCs w:val="18"/>
          <w:lang w:val="nl-NL"/>
        </w:rPr>
        <w:t xml:space="preserve"> B.</w:t>
      </w:r>
      <w:r>
        <w:rPr>
          <w:rFonts w:ascii="ˎ̥" w:hAnsi="ˎ̥"/>
          <w:sz w:val="18"/>
          <w:szCs w:val="18"/>
          <w:lang w:val="nl-NL"/>
        </w:rPr>
        <w:t xml:space="preserve"> </w:t>
      </w:r>
      <w:r>
        <w:rPr>
          <w:rFonts w:ascii="宋体" w:hAnsi="宋体" w:hint="eastAsia"/>
          <w:sz w:val="18"/>
          <w:szCs w:val="18"/>
        </w:rPr>
        <w:t>晶体中的总电子数</w:t>
      </w:r>
      <w:r>
        <w:rPr>
          <w:rFonts w:ascii="ˎ̥" w:hAnsi="ˎ̥" w:hint="eastAsia"/>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 xml:space="preserve"> C.</w:t>
      </w:r>
      <w:r>
        <w:rPr>
          <w:rFonts w:ascii="ˎ̥" w:hAnsi="ˎ̥"/>
          <w:sz w:val="18"/>
          <w:szCs w:val="18"/>
          <w:lang w:val="nl-NL"/>
        </w:rPr>
        <w:t xml:space="preserve"> </w:t>
      </w:r>
      <w:r>
        <w:rPr>
          <w:rFonts w:ascii="宋体" w:hAnsi="宋体" w:hint="eastAsia"/>
          <w:sz w:val="18"/>
          <w:szCs w:val="18"/>
        </w:rPr>
        <w:t>晶体中的电子浓度</w:t>
      </w:r>
      <w:r>
        <w:rPr>
          <w:rFonts w:ascii="宋体" w:hAnsi="宋体" w:hint="eastAsia"/>
          <w:sz w:val="18"/>
          <w:szCs w:val="18"/>
          <w:lang w:val="nl-NL"/>
        </w:rPr>
        <w:t xml:space="preserve">    </w:t>
      </w:r>
      <w:r>
        <w:rPr>
          <w:rFonts w:ascii="宋体" w:hAnsi="宋体"/>
          <w:sz w:val="18"/>
          <w:szCs w:val="18"/>
          <w:lang w:val="nl-NL"/>
        </w:rPr>
        <w:t xml:space="preserve"> D.</w:t>
      </w:r>
      <w:r>
        <w:rPr>
          <w:rFonts w:ascii="宋体" w:hAnsi="宋体" w:hint="eastAsia"/>
          <w:sz w:val="18"/>
          <w:szCs w:val="18"/>
        </w:rPr>
        <w:t xml:space="preserve"> 晶体的形状</w:t>
      </w:r>
    </w:p>
    <w:p>
      <w:pPr>
        <w:spacing w:line="360" w:lineRule="auto"/>
        <w:ind w:left="360" w:hanging="360" w:hangingChars="200"/>
        <w:rPr>
          <w:rFonts w:ascii="ˎ̥" w:hAnsi="ˎ̥" w:hint="eastAsia"/>
          <w:sz w:val="18"/>
          <w:szCs w:val="18"/>
        </w:rPr>
      </w:pPr>
      <w:r>
        <w:rPr>
          <w:rFonts w:ascii="ˎ̥" w:hAnsi="ˎ̥" w:hint="eastAsia"/>
          <w:sz w:val="18"/>
          <w:szCs w:val="18"/>
        </w:rPr>
        <w:t>10、</w:t>
      </w:r>
      <w:r>
        <w:rPr>
          <w:rFonts w:ascii="ˎ̥" w:hAnsi="ˎ̥"/>
          <w:sz w:val="18"/>
          <w:szCs w:val="18"/>
        </w:rPr>
        <w:t>晶体结构的实验研究方式是</w:t>
      </w:r>
      <w:r>
        <w:rPr>
          <w:rFonts w:ascii="宋体" w:hAnsi="宋体" w:hint="eastAsia"/>
          <w:sz w:val="18"/>
          <w:szCs w:val="18"/>
          <w:u w:val="single"/>
        </w:rPr>
        <w:t xml:space="preserve">    A     </w:t>
      </w:r>
      <w:r>
        <w:rPr>
          <w:rFonts w:ascii="宋体" w:hAnsi="宋体" w:hint="eastAsia"/>
          <w:sz w:val="18"/>
          <w:szCs w:val="18"/>
        </w:rPr>
        <w:t>。</w:t>
      </w:r>
    </w:p>
    <w:p>
      <w:pPr>
        <w:spacing w:line="360" w:lineRule="auto"/>
        <w:ind w:left="449" w:hanging="90" w:leftChars="171" w:hangingChars="50"/>
        <w:rPr>
          <w:rFonts w:ascii="ˎ̥" w:hAnsi="ˎ̥" w:hint="eastAsia"/>
          <w:sz w:val="18"/>
          <w:szCs w:val="18"/>
        </w:rPr>
      </w:pPr>
      <w:r>
        <w:rPr>
          <w:rFonts w:ascii="宋体" w:hAnsi="宋体"/>
          <w:sz w:val="18"/>
          <w:szCs w:val="18"/>
          <w:lang w:val="nl-NL"/>
        </w:rPr>
        <w:t>A.</w:t>
      </w:r>
      <w:r>
        <w:rPr>
          <w:rFonts w:ascii="宋体" w:hAnsi="宋体" w:hint="eastAsia"/>
          <w:sz w:val="18"/>
          <w:szCs w:val="18"/>
        </w:rPr>
        <w:t xml:space="preserve"> </w:t>
      </w:r>
      <w:r>
        <w:rPr>
          <w:rFonts w:ascii="ˎ̥" w:hAnsi="ˎ̥"/>
          <w:sz w:val="18"/>
          <w:szCs w:val="18"/>
        </w:rPr>
        <w:t>X射线衍射</w:t>
      </w:r>
      <w:r>
        <w:rPr>
          <w:rFonts w:ascii="宋体" w:hAnsi="宋体" w:hint="eastAsia"/>
          <w:sz w:val="18"/>
          <w:szCs w:val="18"/>
          <w:lang w:val="nl-NL"/>
        </w:rPr>
        <w:t xml:space="preserve">   </w:t>
      </w:r>
      <w:r>
        <w:rPr>
          <w:rFonts w:ascii="宋体" w:hAnsi="宋体"/>
          <w:sz w:val="18"/>
          <w:szCs w:val="18"/>
          <w:lang w:val="nl-NL"/>
        </w:rPr>
        <w:t xml:space="preserve"> B.</w:t>
      </w:r>
      <w:r>
        <w:rPr>
          <w:rFonts w:ascii="ˎ̥" w:hAnsi="ˎ̥"/>
          <w:sz w:val="18"/>
          <w:szCs w:val="18"/>
          <w:lang w:val="nl-NL"/>
        </w:rPr>
        <w:t xml:space="preserve"> </w:t>
      </w:r>
      <w:r>
        <w:rPr>
          <w:rFonts w:ascii="ˎ̥" w:hAnsi="ˎ̥"/>
          <w:sz w:val="18"/>
          <w:szCs w:val="18"/>
        </w:rPr>
        <w:t>中子非弹性散射</w:t>
      </w:r>
      <w:r>
        <w:rPr>
          <w:rFonts w:ascii="ˎ̥" w:hAnsi="ˎ̥" w:hint="eastAsia"/>
          <w:sz w:val="18"/>
          <w:szCs w:val="18"/>
          <w:lang w:val="nl-NL"/>
        </w:rPr>
        <w:t xml:space="preserve">    </w:t>
      </w:r>
      <w:r>
        <w:rPr>
          <w:rFonts w:ascii="宋体" w:hAnsi="宋体" w:hint="eastAsia"/>
          <w:sz w:val="18"/>
          <w:szCs w:val="18"/>
          <w:lang w:val="nl-NL"/>
        </w:rPr>
        <w:t xml:space="preserve"> </w:t>
      </w:r>
      <w:r>
        <w:rPr>
          <w:rFonts w:ascii="宋体" w:hAnsi="宋体"/>
          <w:sz w:val="18"/>
          <w:szCs w:val="18"/>
          <w:lang w:val="nl-NL"/>
        </w:rPr>
        <w:t xml:space="preserve"> C.</w:t>
      </w:r>
      <w:r>
        <w:rPr>
          <w:rFonts w:ascii="ˎ̥" w:hAnsi="ˎ̥"/>
          <w:sz w:val="18"/>
          <w:szCs w:val="18"/>
          <w:lang w:val="nl-NL"/>
        </w:rPr>
        <w:t xml:space="preserve"> </w:t>
      </w:r>
      <w:r>
        <w:rPr>
          <w:rFonts w:ascii="ˎ̥" w:hAnsi="ˎ̥"/>
          <w:sz w:val="18"/>
          <w:szCs w:val="18"/>
        </w:rPr>
        <w:t>回旋共振</w:t>
      </w:r>
      <w:r>
        <w:rPr>
          <w:rFonts w:ascii="宋体" w:hAnsi="宋体" w:hint="eastAsia"/>
          <w:sz w:val="18"/>
          <w:szCs w:val="18"/>
          <w:lang w:val="nl-NL"/>
        </w:rPr>
        <w:t xml:space="preserve">    </w:t>
      </w:r>
      <w:r>
        <w:rPr>
          <w:rFonts w:ascii="宋体" w:hAnsi="宋体"/>
          <w:sz w:val="18"/>
          <w:szCs w:val="18"/>
          <w:lang w:val="nl-NL"/>
        </w:rPr>
        <w:t xml:space="preserve"> D.</w:t>
      </w:r>
      <w:r>
        <w:rPr>
          <w:rFonts w:ascii="ˎ̥" w:hAnsi="ˎ̥"/>
          <w:sz w:val="18"/>
          <w:szCs w:val="18"/>
        </w:rPr>
        <w:t xml:space="preserve"> 霍耳效应 </w:t>
      </w:r>
    </w:p>
    <w:p>
      <w:pPr>
        <w:spacing w:line="360" w:lineRule="auto"/>
        <w:rPr>
          <w:rFonts w:hint="eastAsia"/>
          <w:b/>
          <w:sz w:val="18"/>
          <w:szCs w:val="18"/>
        </w:rPr>
      </w:pPr>
      <w:r>
        <w:rPr>
          <w:rFonts w:hint="eastAsia"/>
          <w:b/>
          <w:sz w:val="18"/>
          <w:szCs w:val="18"/>
        </w:rPr>
        <w:t>二、简答题（共20分，每小题5分）</w:t>
      </w:r>
    </w:p>
    <w:p>
      <w:pPr>
        <w:spacing w:line="360" w:lineRule="auto"/>
        <w:rPr>
          <w:rFonts w:hAnsi="宋体" w:hint="eastAsia"/>
          <w:sz w:val="18"/>
          <w:szCs w:val="18"/>
        </w:rPr>
      </w:pPr>
      <w:r>
        <w:rPr>
          <w:rFonts w:hint="eastAsia"/>
          <w:sz w:val="18"/>
          <w:szCs w:val="18"/>
        </w:rPr>
        <w:t>一、</w:t>
      </w:r>
      <w:r>
        <w:rPr>
          <w:rFonts w:hAnsi="宋体" w:hint="eastAsia"/>
          <w:sz w:val="18"/>
          <w:szCs w:val="18"/>
        </w:rPr>
        <w:t>波矢空间与倒格空间（或倒易空间）有何关系</w:t>
      </w:r>
      <w:r>
        <w:rPr>
          <w:rFonts w:hAnsi="宋体"/>
          <w:sz w:val="18"/>
          <w:szCs w:val="18"/>
        </w:rPr>
        <w:t xml:space="preserve">? </w:t>
      </w:r>
      <w:r>
        <w:rPr>
          <w:rFonts w:hAnsi="宋体" w:hint="eastAsia"/>
          <w:sz w:val="18"/>
          <w:szCs w:val="18"/>
        </w:rPr>
        <w:t>什么缘故说波矢空间内的状态点是准持续的</w:t>
      </w:r>
      <w:r>
        <w:rPr>
          <w:rFonts w:hAnsi="宋体"/>
          <w:sz w:val="18"/>
          <w:szCs w:val="18"/>
        </w:rPr>
        <w:t>?</w:t>
      </w:r>
    </w:p>
    <w:p>
      <w:pPr>
        <w:snapToGrid w:val="0"/>
        <w:spacing w:line="360" w:lineRule="auto"/>
        <w:ind w:firstLine="292" w:firstLineChars="162"/>
        <w:rPr>
          <w:rFonts w:hAnsi="宋体"/>
          <w:sz w:val="18"/>
          <w:szCs w:val="18"/>
        </w:rPr>
      </w:pPr>
      <w:r>
        <w:rPr>
          <w:rFonts w:hAnsi="宋体" w:hint="eastAsia"/>
          <w:sz w:val="18"/>
          <w:szCs w:val="18"/>
        </w:rPr>
        <w:t>波矢空间与倒格空间处于统一空间</w:t>
      </w:r>
      <w:r>
        <w:rPr>
          <w:rFonts w:hAnsi="宋体"/>
          <w:sz w:val="18"/>
          <w:szCs w:val="18"/>
        </w:rPr>
        <w:t xml:space="preserve">, </w:t>
      </w:r>
      <w:r>
        <w:rPr>
          <w:rFonts w:hAnsi="宋体" w:hint="eastAsia"/>
          <w:sz w:val="18"/>
          <w:szCs w:val="18"/>
        </w:rPr>
        <w:t>倒格空间的基矢别离为</w:t>
      </w:r>
      <w:r>
        <w:rPr>
          <w:rFonts w:hAnsi="宋体"/>
          <w:sz w:val="18"/>
          <w:szCs w:val="18"/>
        </w:rPr>
        <w:pict>
          <v:shape id="_x0000_i1134" type="#_x0000_t75" style="width:47.25pt;height:15.75pt;mso-position-horizontal-relative:page;mso-position-vertical-relative:page;mso-wrap-style:square" o:preferrelative="t" filled="f" fillcolor="white" stroked="f">
            <v:stroke linestyle="single"/>
            <v:imagedata r:id="rId85" o:title=""/>
            <v:path o:extrusionok="f"/>
            <o:lock v:ext="edit" aspectratio="t"/>
          </v:shape>
        </w:pict>
      </w:r>
      <w:r>
        <w:rPr>
          <w:rFonts w:hAnsi="宋体"/>
          <w:sz w:val="18"/>
          <w:szCs w:val="18"/>
        </w:rPr>
        <w:t xml:space="preserve">, </w:t>
      </w:r>
      <w:r>
        <w:rPr>
          <w:rFonts w:hAnsi="宋体" w:hint="eastAsia"/>
          <w:sz w:val="18"/>
          <w:szCs w:val="18"/>
        </w:rPr>
        <w:t>而波矢空间的基矢别离为</w:t>
      </w:r>
      <w:r>
        <w:rPr>
          <w:rFonts w:hAnsi="宋体"/>
          <w:sz w:val="18"/>
          <w:szCs w:val="18"/>
        </w:rPr>
        <w:pict>
          <v:shape id="_x0000_i1135" type="#_x0000_t75" style="width:110.3pt;height:15.75pt;mso-position-horizontal-relative:page;mso-position-vertical-relative:page;mso-wrap-style:square" o:preferrelative="t" filled="f" fillcolor="white" stroked="f">
            <v:stroke linestyle="single"/>
            <v:imagedata r:id="rId86" o:title=""/>
            <v:path o:extrusionok="f"/>
            <o:lock v:ext="edit" aspectratio="t"/>
          </v:shape>
        </w:pict>
      </w:r>
      <w:r>
        <w:rPr>
          <w:rFonts w:hAnsi="宋体"/>
          <w:sz w:val="18"/>
          <w:szCs w:val="18"/>
        </w:rPr>
        <w:t>, N1</w:t>
      </w:r>
      <w:r>
        <w:rPr>
          <w:rFonts w:hAnsi="宋体" w:hint="eastAsia"/>
          <w:sz w:val="18"/>
          <w:szCs w:val="18"/>
        </w:rPr>
        <w:t>、</w:t>
      </w:r>
      <w:r>
        <w:rPr>
          <w:rFonts w:hAnsi="宋体"/>
          <w:sz w:val="18"/>
          <w:szCs w:val="18"/>
        </w:rPr>
        <w:t>N2</w:t>
      </w:r>
      <w:r>
        <w:rPr>
          <w:rFonts w:hAnsi="宋体" w:hint="eastAsia"/>
          <w:sz w:val="18"/>
          <w:szCs w:val="18"/>
        </w:rPr>
        <w:t>、</w:t>
      </w:r>
      <w:r>
        <w:rPr>
          <w:rFonts w:hAnsi="宋体"/>
          <w:sz w:val="18"/>
          <w:szCs w:val="18"/>
        </w:rPr>
        <w:t>N3</w:t>
      </w:r>
      <w:r>
        <w:rPr>
          <w:rFonts w:hAnsi="宋体" w:hint="eastAsia"/>
          <w:sz w:val="18"/>
          <w:szCs w:val="18"/>
        </w:rPr>
        <w:t>别离是沿正格子基矢</w:t>
      </w:r>
      <w:r>
        <w:rPr>
          <w:rFonts w:hAnsi="宋体"/>
          <w:sz w:val="18"/>
          <w:szCs w:val="18"/>
        </w:rPr>
        <w:pict>
          <v:shape id="_x0000_i1136" type="#_x0000_t75" style="width:48.75pt;height:15.75pt;mso-position-horizontal-relative:page;mso-position-vertical-relative:page;mso-wrap-style:square" o:preferrelative="t" filled="f" fillcolor="white" stroked="f">
            <v:stroke linestyle="single"/>
            <v:imagedata r:id="rId87" o:title=""/>
            <v:path o:extrusionok="f"/>
            <o:lock v:ext="edit" aspectratio="t"/>
          </v:shape>
        </w:pict>
      </w:r>
      <w:r>
        <w:rPr>
          <w:rFonts w:hAnsi="宋体" w:hint="eastAsia"/>
          <w:sz w:val="18"/>
          <w:szCs w:val="18"/>
        </w:rPr>
        <w:t>方向晶体的原胞数量</w:t>
      </w:r>
      <w:r>
        <w:rPr>
          <w:rFonts w:hAnsi="宋体"/>
          <w:sz w:val="18"/>
          <w:szCs w:val="18"/>
        </w:rPr>
        <w:t xml:space="preserve">. </w:t>
      </w:r>
    </w:p>
    <w:p>
      <w:pPr>
        <w:snapToGrid w:val="0"/>
        <w:spacing w:line="360" w:lineRule="auto"/>
        <w:ind w:firstLine="360" w:firstLineChars="200"/>
        <w:rPr>
          <w:rFonts w:hAnsi="宋体"/>
          <w:sz w:val="18"/>
          <w:szCs w:val="18"/>
        </w:rPr>
      </w:pPr>
      <w:r>
        <w:rPr>
          <w:rFonts w:hAnsi="宋体" w:hint="eastAsia"/>
          <w:sz w:val="18"/>
          <w:szCs w:val="18"/>
        </w:rPr>
        <w:t>倒格空间中一个倒格点对应的体积为</w:t>
      </w:r>
    </w:p>
    <w:p>
      <w:pPr>
        <w:snapToGrid w:val="0"/>
        <w:spacing w:line="360" w:lineRule="auto"/>
        <w:ind w:firstLine="270"/>
        <w:jc w:val="center"/>
        <w:rPr>
          <w:rFonts w:hAnsi="宋体"/>
          <w:sz w:val="18"/>
          <w:szCs w:val="18"/>
        </w:rPr>
      </w:pPr>
      <w:r>
        <w:rPr>
          <w:rFonts w:hAnsi="宋体"/>
          <w:sz w:val="18"/>
          <w:szCs w:val="18"/>
        </w:rPr>
        <w:pict>
          <v:shape id="_x0000_i1137" type="#_x0000_t75" style="width:84pt;height:18pt;mso-position-horizontal-relative:page;mso-position-vertical-relative:page;mso-wrap-style:square" o:preferrelative="t" filled="f" fillcolor="white" stroked="f">
            <v:stroke linestyle="single"/>
            <v:imagedata r:id="rId88" o:title=""/>
            <v:path o:extrusionok="f"/>
            <o:lock v:ext="edit" aspectratio="t"/>
          </v:shape>
        </w:pict>
      </w:r>
      <w:r>
        <w:rPr>
          <w:rFonts w:hAnsi="宋体"/>
          <w:sz w:val="18"/>
          <w:szCs w:val="18"/>
        </w:rPr>
        <w:t>,</w:t>
      </w:r>
    </w:p>
    <w:p>
      <w:pPr>
        <w:snapToGrid w:val="0"/>
        <w:spacing w:line="360" w:lineRule="auto"/>
        <w:ind w:firstLine="360" w:firstLineChars="200"/>
        <w:rPr>
          <w:rFonts w:hAnsi="宋体"/>
          <w:sz w:val="18"/>
          <w:szCs w:val="18"/>
        </w:rPr>
      </w:pPr>
      <w:r>
        <w:rPr>
          <w:rFonts w:hAnsi="宋体" w:hint="eastAsia"/>
          <w:sz w:val="18"/>
          <w:szCs w:val="18"/>
        </w:rPr>
        <w:t>波矢空间中一个波矢点对应的体积为</w:t>
      </w:r>
    </w:p>
    <w:p>
      <w:pPr>
        <w:snapToGrid w:val="0"/>
        <w:spacing w:line="360" w:lineRule="auto"/>
        <w:jc w:val="center"/>
        <w:rPr>
          <w:rFonts w:hAnsi="宋体"/>
          <w:sz w:val="18"/>
          <w:szCs w:val="18"/>
        </w:rPr>
      </w:pPr>
      <w:r>
        <w:rPr>
          <w:rFonts w:hAnsi="宋体"/>
          <w:sz w:val="18"/>
          <w:szCs w:val="18"/>
        </w:rPr>
        <w:pict>
          <v:shape id="_x0000_i1138" type="#_x0000_t75" style="width:105.8pt;height:33.75pt;mso-position-horizontal-relative:page;mso-position-vertical-relative:page;mso-wrap-style:square" o:preferrelative="t" filled="f" fillcolor="white" stroked="f">
            <v:stroke linestyle="single"/>
            <v:imagedata r:id="rId89" o:title=""/>
            <v:path o:extrusionok="f"/>
            <o:lock v:ext="edit" aspectratio="t"/>
          </v:shape>
        </w:pict>
      </w:r>
      <w:r>
        <w:rPr>
          <w:rFonts w:hAnsi="宋体"/>
          <w:sz w:val="18"/>
          <w:szCs w:val="18"/>
        </w:rPr>
        <w:t xml:space="preserve">, </w:t>
      </w:r>
    </w:p>
    <w:p>
      <w:pPr>
        <w:spacing w:line="360" w:lineRule="auto"/>
        <w:rPr>
          <w:rFonts w:hAnsi="宋体" w:hint="eastAsia"/>
          <w:sz w:val="18"/>
          <w:szCs w:val="18"/>
        </w:rPr>
      </w:pPr>
      <w:r>
        <w:rPr>
          <w:rFonts w:hAnsi="宋体" w:hint="eastAsia"/>
          <w:sz w:val="18"/>
          <w:szCs w:val="18"/>
        </w:rPr>
        <w:t>即波矢空间中一个波矢点对应的体积</w:t>
      </w:r>
      <w:r>
        <w:rPr>
          <w:rFonts w:hAnsi="宋体"/>
          <w:sz w:val="18"/>
          <w:szCs w:val="18"/>
        </w:rPr>
        <w:t xml:space="preserve">, </w:t>
      </w:r>
      <w:r>
        <w:rPr>
          <w:rFonts w:hAnsi="宋体" w:hint="eastAsia"/>
          <w:sz w:val="18"/>
          <w:szCs w:val="18"/>
        </w:rPr>
        <w:t>是倒格空间中一个倒格点对应的体积的</w:t>
      </w:r>
      <w:r>
        <w:rPr>
          <w:rFonts w:hAnsi="宋体"/>
          <w:sz w:val="18"/>
          <w:szCs w:val="18"/>
        </w:rPr>
        <w:t xml:space="preserve">1/N. </w:t>
      </w:r>
      <w:r>
        <w:rPr>
          <w:rFonts w:hAnsi="宋体" w:hint="eastAsia"/>
          <w:sz w:val="18"/>
          <w:szCs w:val="18"/>
        </w:rPr>
        <w:t>由于</w:t>
      </w:r>
      <w:r>
        <w:rPr>
          <w:rFonts w:hAnsi="宋体"/>
          <w:sz w:val="18"/>
          <w:szCs w:val="18"/>
        </w:rPr>
        <w:t>N</w:t>
      </w:r>
      <w:r>
        <w:rPr>
          <w:rFonts w:hAnsi="宋体" w:hint="eastAsia"/>
          <w:sz w:val="18"/>
          <w:szCs w:val="18"/>
        </w:rPr>
        <w:t>是晶体的原胞数量，数量庞大，因此一个波矢点对应的体积与一个倒格点对应的体积相较是极为微小的。</w:t>
      </w:r>
      <w:r>
        <w:rPr>
          <w:rFonts w:hAnsi="宋体"/>
          <w:sz w:val="18"/>
          <w:szCs w:val="18"/>
        </w:rPr>
        <w:t xml:space="preserve"> </w:t>
      </w:r>
      <w:r>
        <w:rPr>
          <w:rFonts w:hAnsi="宋体" w:hint="eastAsia"/>
          <w:sz w:val="18"/>
          <w:szCs w:val="18"/>
        </w:rPr>
        <w:t>也确实是说，波矢点在倒格空间看是极为浓密的。因此</w:t>
      </w:r>
      <w:r>
        <w:rPr>
          <w:rFonts w:hAnsi="宋体"/>
          <w:sz w:val="18"/>
          <w:szCs w:val="18"/>
        </w:rPr>
        <w:t xml:space="preserve">, </w:t>
      </w:r>
      <w:r>
        <w:rPr>
          <w:rFonts w:hAnsi="宋体" w:hint="eastAsia"/>
          <w:sz w:val="18"/>
          <w:szCs w:val="18"/>
        </w:rPr>
        <w:t>在波矢空间内作求和处置时，可把波矢空间内的状态点看成是准持续的。</w:t>
      </w:r>
    </w:p>
    <w:p>
      <w:pPr>
        <w:pStyle w:val="PlainText"/>
        <w:spacing w:line="360" w:lineRule="auto"/>
        <w:rPr>
          <w:rFonts w:hint="eastAsia"/>
          <w:bCs/>
          <w:sz w:val="18"/>
          <w:szCs w:val="18"/>
        </w:rPr>
      </w:pPr>
      <w:r>
        <w:rPr>
          <w:rFonts w:ascii="Times New Roman" w:hAnsi="Times New Roman" w:cs="Times New Roman" w:hint="eastAsia"/>
          <w:sz w:val="18"/>
          <w:szCs w:val="18"/>
        </w:rPr>
        <w:t>2</w:t>
      </w:r>
      <w:r>
        <w:rPr>
          <w:rFonts w:ascii="Times New Roman" w:hAnsi="宋体" w:cs="Times New Roman"/>
          <w:sz w:val="18"/>
          <w:szCs w:val="18"/>
        </w:rPr>
        <w:t>、</w:t>
      </w:r>
      <w:r>
        <w:rPr>
          <w:rFonts w:hint="eastAsia"/>
          <w:bCs/>
          <w:sz w:val="18"/>
          <w:szCs w:val="18"/>
        </w:rPr>
        <w:t>在甚低温下</w:t>
      </w:r>
      <w:r>
        <w:rPr>
          <w:bCs/>
          <w:sz w:val="18"/>
          <w:szCs w:val="18"/>
        </w:rPr>
        <w:t xml:space="preserve">, </w:t>
      </w:r>
      <w:r>
        <w:rPr>
          <w:rFonts w:hint="eastAsia"/>
          <w:bCs/>
          <w:sz w:val="18"/>
          <w:szCs w:val="18"/>
        </w:rPr>
        <w:t>德拜模型什么缘故与实验相符</w:t>
      </w:r>
      <w:r>
        <w:rPr>
          <w:bCs/>
          <w:sz w:val="18"/>
          <w:szCs w:val="18"/>
        </w:rPr>
        <w:t>?</w:t>
      </w:r>
    </w:p>
    <w:p>
      <w:pPr>
        <w:snapToGrid w:val="0"/>
        <w:spacing w:line="360" w:lineRule="auto"/>
        <w:ind w:firstLine="425"/>
        <w:rPr>
          <w:sz w:val="18"/>
          <w:szCs w:val="18"/>
        </w:rPr>
      </w:pPr>
      <w:r>
        <w:rPr>
          <w:rFonts w:hint="eastAsia"/>
          <w:sz w:val="18"/>
          <w:szCs w:val="18"/>
        </w:rPr>
        <w:t>在甚低温下</w:t>
      </w:r>
      <w:r>
        <w:rPr>
          <w:sz w:val="18"/>
          <w:szCs w:val="18"/>
        </w:rPr>
        <w:t xml:space="preserve">, </w:t>
      </w:r>
      <w:r>
        <w:rPr>
          <w:rFonts w:hint="eastAsia"/>
          <w:sz w:val="18"/>
          <w:szCs w:val="18"/>
        </w:rPr>
        <w:t>不仅光学波得不到激发</w:t>
      </w:r>
      <w:r>
        <w:rPr>
          <w:sz w:val="18"/>
          <w:szCs w:val="18"/>
        </w:rPr>
        <w:t xml:space="preserve">, </w:t>
      </w:r>
      <w:r>
        <w:rPr>
          <w:rFonts w:hint="eastAsia"/>
          <w:sz w:val="18"/>
          <w:szCs w:val="18"/>
        </w:rPr>
        <w:t>而且声子能量较大的短声学格波也未被激发</w:t>
      </w:r>
      <w:r>
        <w:rPr>
          <w:sz w:val="18"/>
          <w:szCs w:val="18"/>
        </w:rPr>
        <w:t xml:space="preserve">, </w:t>
      </w:r>
      <w:r>
        <w:rPr>
          <w:rFonts w:hint="eastAsia"/>
          <w:sz w:val="18"/>
          <w:szCs w:val="18"/>
        </w:rPr>
        <w:t>取得激发的只是声子能量较小的长声学格波</w:t>
      </w:r>
      <w:r>
        <w:rPr>
          <w:sz w:val="18"/>
          <w:szCs w:val="18"/>
        </w:rPr>
        <w:t xml:space="preserve">. </w:t>
      </w:r>
      <w:r>
        <w:rPr>
          <w:rFonts w:hint="eastAsia"/>
          <w:sz w:val="18"/>
          <w:szCs w:val="18"/>
        </w:rPr>
        <w:t>长声学格波即弹性波</w:t>
      </w:r>
      <w:r>
        <w:rPr>
          <w:sz w:val="18"/>
          <w:szCs w:val="18"/>
        </w:rPr>
        <w:t xml:space="preserve">. </w:t>
      </w:r>
      <w:r>
        <w:rPr>
          <w:rFonts w:hint="eastAsia"/>
          <w:sz w:val="18"/>
          <w:szCs w:val="18"/>
        </w:rPr>
        <w:t>德拜模型只考虑弹性波对热容的奉献</w:t>
      </w:r>
      <w:r>
        <w:rPr>
          <w:sz w:val="18"/>
          <w:szCs w:val="18"/>
        </w:rPr>
        <w:t xml:space="preserve">. </w:t>
      </w:r>
      <w:r>
        <w:rPr>
          <w:rFonts w:hint="eastAsia"/>
          <w:sz w:val="18"/>
          <w:szCs w:val="18"/>
        </w:rPr>
        <w:t>因此</w:t>
      </w:r>
      <w:r>
        <w:rPr>
          <w:sz w:val="18"/>
          <w:szCs w:val="18"/>
        </w:rPr>
        <w:t xml:space="preserve">, </w:t>
      </w:r>
      <w:r>
        <w:rPr>
          <w:rFonts w:hint="eastAsia"/>
          <w:sz w:val="18"/>
          <w:szCs w:val="18"/>
        </w:rPr>
        <w:t>在甚低温下</w:t>
      </w:r>
      <w:r>
        <w:rPr>
          <w:sz w:val="18"/>
          <w:szCs w:val="18"/>
        </w:rPr>
        <w:t xml:space="preserve">, </w:t>
      </w:r>
      <w:r>
        <w:rPr>
          <w:rFonts w:hint="eastAsia"/>
          <w:sz w:val="18"/>
          <w:szCs w:val="18"/>
        </w:rPr>
        <w:t>德拜模型与事实相符</w:t>
      </w:r>
      <w:r>
        <w:rPr>
          <w:sz w:val="18"/>
          <w:szCs w:val="18"/>
        </w:rPr>
        <w:t xml:space="preserve">, </w:t>
      </w:r>
      <w:r>
        <w:rPr>
          <w:rFonts w:hint="eastAsia"/>
          <w:sz w:val="18"/>
          <w:szCs w:val="18"/>
        </w:rPr>
        <w:t>自然与实验相符</w:t>
      </w:r>
      <w:r>
        <w:rPr>
          <w:sz w:val="18"/>
          <w:szCs w:val="18"/>
        </w:rPr>
        <w:t>.</w:t>
      </w:r>
    </w:p>
    <w:p>
      <w:pPr>
        <w:spacing w:line="360" w:lineRule="auto"/>
        <w:rPr>
          <w:rFonts w:hint="eastAsia"/>
          <w:bCs/>
          <w:sz w:val="18"/>
          <w:szCs w:val="18"/>
        </w:rPr>
      </w:pPr>
      <w:r>
        <w:rPr>
          <w:rFonts w:hint="eastAsia"/>
          <w:sz w:val="18"/>
          <w:szCs w:val="18"/>
        </w:rPr>
        <w:t>3、</w:t>
      </w:r>
      <w:r>
        <w:rPr>
          <w:rFonts w:hint="eastAsia"/>
          <w:bCs/>
          <w:sz w:val="18"/>
          <w:szCs w:val="18"/>
        </w:rPr>
        <w:t>说明导带、满带、价带和带隙</w:t>
      </w:r>
    </w:p>
    <w:p>
      <w:pPr>
        <w:pStyle w:val="3"/>
        <w:spacing w:line="360" w:lineRule="auto"/>
        <w:ind w:firstLine="360" w:firstLineChars="200"/>
        <w:jc w:val="both"/>
        <w:rPr>
          <w:rFonts w:ascii="宋体" w:eastAsia="宋体" w:hAnsi="宋体" w:cs="幼圆"/>
          <w:sz w:val="18"/>
          <w:szCs w:val="18"/>
        </w:rPr>
      </w:pPr>
      <w:r>
        <w:rPr>
          <w:rFonts w:ascii="宋体" w:eastAsia="宋体" w:hAnsi="宋体" w:cs="幼圆" w:hint="eastAsia"/>
          <w:sz w:val="18"/>
          <w:szCs w:val="18"/>
        </w:rPr>
        <w:t>关于导体：电子的最高填充能带为不满带，称该被部份填充的最高能带为导带，在电场中具有被部份填充的能带结构的晶体具有导电性。</w:t>
      </w:r>
    </w:p>
    <w:p>
      <w:pPr>
        <w:pStyle w:val="a"/>
        <w:spacing w:line="360" w:lineRule="auto"/>
        <w:ind w:firstLine="360" w:firstLineChars="200"/>
        <w:jc w:val="both"/>
        <w:rPr>
          <w:rFonts w:ascii="宋体" w:eastAsia="宋体" w:hAnsi="宋体" w:cs="幼圆" w:hint="eastAsia"/>
          <w:sz w:val="18"/>
          <w:szCs w:val="18"/>
        </w:rPr>
      </w:pPr>
      <w:r>
        <w:rPr>
          <w:rFonts w:ascii="宋体" w:eastAsia="宋体" w:hAnsi="宋体" w:cs="幼圆" w:hint="eastAsia"/>
          <w:sz w:val="18"/>
          <w:szCs w:val="18"/>
        </w:rPr>
        <w:t>关于绝缘体、半导体：称电子占据了一个能带中所有状态的允带为满带；没有任何电子占据（填充）的能带，称为空带；最下面的一个空带称为导带；导带以下的第一个满带，或最上面的一个满带称为价带；两个能带之间，不许诺存在的能级宽度，称为带隙。</w:t>
      </w:r>
      <w:r>
        <w:rPr>
          <w:rFonts w:ascii="宋体" w:eastAsia="宋体" w:hAnsi="宋体" w:cs="幼圆"/>
          <w:sz w:val="18"/>
          <w:szCs w:val="18"/>
        </w:rPr>
        <w:t xml:space="preserve"> </w:t>
      </w:r>
    </w:p>
    <w:p>
      <w:pPr>
        <w:spacing w:line="360" w:lineRule="auto"/>
        <w:rPr>
          <w:rFonts w:hAnsi="宋体" w:hint="eastAsia"/>
          <w:color w:val="000000"/>
          <w:sz w:val="18"/>
          <w:szCs w:val="18"/>
        </w:rPr>
      </w:pPr>
      <w:r>
        <w:rPr>
          <w:rFonts w:hint="eastAsia"/>
          <w:color w:val="000000"/>
          <w:sz w:val="18"/>
          <w:szCs w:val="18"/>
        </w:rPr>
        <w:t>4</w:t>
      </w:r>
      <w:r>
        <w:rPr>
          <w:rFonts w:hAnsi="宋体"/>
          <w:color w:val="000000"/>
          <w:sz w:val="18"/>
          <w:szCs w:val="18"/>
        </w:rPr>
        <w:t>、</w:t>
      </w:r>
      <w:r>
        <w:rPr>
          <w:rFonts w:hAnsi="宋体" w:hint="eastAsia"/>
          <w:color w:val="000000"/>
          <w:sz w:val="18"/>
          <w:szCs w:val="18"/>
        </w:rPr>
        <w:t>金属自由电子论与经典理论对金属热电子发射的功函数的微观说明有何不同，什么缘故？</w:t>
      </w:r>
    </w:p>
    <w:p>
      <w:pPr>
        <w:spacing w:line="360" w:lineRule="auto"/>
        <w:ind w:firstLine="450" w:firstLineChars="250"/>
        <w:rPr>
          <w:rFonts w:hint="eastAsia"/>
          <w:sz w:val="18"/>
          <w:szCs w:val="18"/>
        </w:rPr>
      </w:pPr>
      <w:r>
        <w:rPr>
          <w:rFonts w:hint="eastAsia"/>
          <w:color w:val="000000"/>
          <w:sz w:val="18"/>
          <w:szCs w:val="18"/>
        </w:rPr>
        <w:t xml:space="preserve">经典理论以为，金属热电子发射时，需克服的势垒高度即功函数为 </w:t>
      </w:r>
      <w:r>
        <w:rPr>
          <w:color w:val="000000"/>
          <w:position w:val="-10"/>
          <w:sz w:val="18"/>
          <w:szCs w:val="18"/>
        </w:rPr>
        <w:object>
          <v:shape id="_x0000_i1139" type="#_x0000_t75" style="width:35pt;height:16pt;mso-position-horizontal-relative:page;mso-position-vertical-relative:page;mso-wrap-style:square" o:oleicon="f" o:ole="" o:preferrelative="t" filled="f" stroked="f">
            <v:imagedata r:id="rId170" o:title=""/>
            <v:path o:extrusionok="f"/>
            <o:lock v:ext="edit" aspectratio="t"/>
          </v:shape>
          <o:OLEObject Type="Embed" ProgID="Equation.3" ShapeID="_x0000_i1139" DrawAspect="Content" ObjectID="_1234567962" r:id="rId171"/>
        </w:object>
      </w:r>
      <w:r>
        <w:rPr>
          <w:rFonts w:hint="eastAsia"/>
          <w:color w:val="000000"/>
          <w:sz w:val="18"/>
          <w:szCs w:val="18"/>
        </w:rPr>
        <w:t>，其中</w:t>
      </w:r>
      <w:r>
        <w:rPr>
          <w:color w:val="000000"/>
          <w:position w:val="-10"/>
          <w:sz w:val="18"/>
          <w:szCs w:val="18"/>
        </w:rPr>
        <w:object>
          <v:shape id="_x0000_i1140" type="#_x0000_t75" style="width:12pt;height:13pt;mso-position-horizontal-relative:page;mso-position-vertical-relative:page;mso-wrap-style:square" o:oleicon="f" o:ole="" o:preferrelative="t" filled="f" stroked="f">
            <v:imagedata r:id="rId172" o:title=""/>
            <v:path o:extrusionok="f"/>
            <o:lock v:ext="edit" aspectratio="t"/>
          </v:shape>
          <o:OLEObject Type="Embed" ProgID="Equation.3" ShapeID="_x0000_i1140" DrawAspect="Content" ObjectID="_1234567963" r:id="rId173"/>
        </w:object>
      </w:r>
      <w:r>
        <w:rPr>
          <w:rFonts w:hint="eastAsia"/>
          <w:color w:val="000000"/>
          <w:sz w:val="18"/>
          <w:szCs w:val="18"/>
        </w:rPr>
        <w:t>是真空势垒；金属自由电子论以为，金属热电子发射时，需克服的势垒高度即功函数为</w:t>
      </w:r>
      <w:r>
        <w:rPr>
          <w:color w:val="000000"/>
          <w:position w:val="-14"/>
          <w:sz w:val="18"/>
          <w:szCs w:val="18"/>
        </w:rPr>
        <w:object>
          <v:shape id="_x0000_i1141" type="#_x0000_t75" style="width:57pt;height:19pt;mso-position-horizontal-relative:page;mso-position-vertical-relative:page;mso-wrap-style:square" o:oleicon="f" o:ole="" o:preferrelative="t" filled="f" stroked="f">
            <v:imagedata r:id="rId174" o:title=""/>
            <v:path o:extrusionok="f"/>
            <o:lock v:ext="edit" aspectratio="t"/>
          </v:shape>
          <o:OLEObject Type="Embed" ProgID="Equation.3" ShapeID="_x0000_i1141" DrawAspect="Content" ObjectID="_1234567964" r:id="rId175"/>
        </w:object>
      </w:r>
      <w:r>
        <w:rPr>
          <w:rFonts w:hint="eastAsia"/>
          <w:color w:val="000000"/>
          <w:sz w:val="18"/>
          <w:szCs w:val="18"/>
        </w:rPr>
        <w:t>，</w:t>
      </w:r>
      <w:r>
        <w:rPr>
          <w:position w:val="-14"/>
          <w:sz w:val="18"/>
          <w:szCs w:val="18"/>
        </w:rPr>
        <w:object>
          <v:shape id="_x0000_i1142" type="#_x0000_t75" style="width:17pt;height:19pt;mso-position-horizontal-relative:page;mso-position-vertical-relative:page;mso-wrap-style:square" o:oleicon="f" o:ole="" filled="f" stroked="f">
            <v:imagedata r:id="rId176" o:title=""/>
            <v:path o:extrusionok="f"/>
            <o:lock v:ext="edit" aspectratio="t"/>
          </v:shape>
          <o:OLEObject Type="Embed" ProgID="Equation.3" ShapeID="_x0000_i1142" DrawAspect="Content" ObjectID="_1234567965" r:id="rId177"/>
        </w:object>
      </w:r>
      <w:r>
        <w:rPr>
          <w:rFonts w:hint="eastAsia"/>
          <w:color w:val="000000"/>
          <w:sz w:val="18"/>
          <w:szCs w:val="18"/>
        </w:rPr>
        <w:t>是电子气的费米能级。其不同源于经典理论以为，电子是经典粒子，服从玻尔兹曼统计理论，在基态时，电子能够全数处于基态，因此热电子发射时，电子需克服的势垒高度是</w:t>
      </w:r>
      <w:r>
        <w:rPr>
          <w:color w:val="000000"/>
          <w:position w:val="-10"/>
          <w:sz w:val="18"/>
          <w:szCs w:val="18"/>
        </w:rPr>
        <w:object>
          <v:shape id="_x0000_i1143" type="#_x0000_t75" style="width:35pt;height:16pt;mso-position-horizontal-relative:page;mso-position-vertical-relative:page;mso-wrap-style:square" o:oleicon="f" o:ole="" o:preferrelative="t" filled="f" stroked="f">
            <v:imagedata r:id="rId178" o:title=""/>
            <v:path o:extrusionok="f"/>
            <o:lock v:ext="edit" aspectratio="t"/>
          </v:shape>
          <o:OLEObject Type="Embed" ProgID="Equation.3" ShapeID="_x0000_i1143" DrawAspect="Content" ObjectID="_1234567966" r:id="rId179"/>
        </w:object>
      </w:r>
      <w:r>
        <w:rPr>
          <w:rFonts w:hint="eastAsia"/>
          <w:color w:val="000000"/>
          <w:sz w:val="18"/>
          <w:szCs w:val="18"/>
        </w:rPr>
        <w:t>。而金属自由电子理论以为，电子是费米粒子，服从费米-狄拉克统计理论，在基态时，电子能够由基态能级填充至</w:t>
      </w:r>
      <w:r>
        <w:rPr>
          <w:position w:val="-14"/>
          <w:sz w:val="18"/>
          <w:szCs w:val="18"/>
        </w:rPr>
        <w:object>
          <v:shape id="_x0000_i1144" type="#_x0000_t75" style="width:17pt;height:19pt;mso-position-horizontal-relative:page;mso-position-vertical-relative:page;mso-wrap-style:square" o:oleicon="f" o:ole="" filled="f" stroked="f">
            <v:imagedata r:id="rId176" o:title=""/>
            <v:path o:extrusionok="f"/>
            <o:lock v:ext="edit" aspectratio="t"/>
          </v:shape>
          <o:OLEObject Type="Embed" ProgID="Equation.3" ShapeID="_x0000_i1144" DrawAspect="Content" ObjectID="_1234567967" r:id="rId180"/>
        </w:object>
      </w:r>
      <w:r>
        <w:rPr>
          <w:rFonts w:hint="eastAsia"/>
          <w:color w:val="000000"/>
          <w:sz w:val="18"/>
          <w:szCs w:val="18"/>
        </w:rPr>
        <w:t>，因此热电子发射时，电子需克服的势垒高度是</w:t>
      </w:r>
      <w:r>
        <w:rPr>
          <w:color w:val="000000"/>
          <w:position w:val="-14"/>
          <w:sz w:val="18"/>
          <w:szCs w:val="18"/>
        </w:rPr>
        <w:object>
          <v:shape id="_x0000_i1145" type="#_x0000_t75" style="width:57pt;height:19pt;mso-position-horizontal-relative:page;mso-position-vertical-relative:page;mso-wrap-style:square" o:oleicon="f" o:ole="" o:preferrelative="t" filled="f" stroked="f">
            <v:imagedata r:id="rId181" o:title=""/>
            <v:path o:extrusionok="f"/>
            <o:lock v:ext="edit" aspectratio="t"/>
          </v:shape>
          <o:OLEObject Type="Embed" ProgID="Equation.3" ShapeID="_x0000_i1145" DrawAspect="Content" ObjectID="_1234567968" r:id="rId182"/>
        </w:object>
      </w:r>
      <w:r>
        <w:rPr>
          <w:rFonts w:hint="eastAsia"/>
          <w:color w:val="000000"/>
          <w:sz w:val="18"/>
          <w:szCs w:val="18"/>
        </w:rPr>
        <w:t>。</w:t>
      </w:r>
      <w:r>
        <w:rPr>
          <w:rFonts w:hint="eastAsia"/>
          <w:sz w:val="18"/>
          <w:szCs w:val="18"/>
        </w:rPr>
        <w:t>某金刚石结构晶体，其立方单胞体积为</w:t>
      </w:r>
      <w:r>
        <w:rPr>
          <w:rFonts w:hint="eastAsia"/>
          <w:sz w:val="18"/>
          <w:szCs w:val="18"/>
        </w:rPr>
        <w:t>Ω</w:t>
      </w:r>
      <w:r>
        <w:rPr>
          <w:rFonts w:hint="eastAsia"/>
          <w:sz w:val="18"/>
          <w:szCs w:val="18"/>
        </w:rPr>
        <w:t>，试求其布里渊区体积。</w:t>
      </w:r>
    </w:p>
    <w:p>
      <w:pPr>
        <w:spacing w:line="360" w:lineRule="auto"/>
        <w:rPr>
          <w:rFonts w:hAnsi="宋体" w:hint="eastAsia"/>
          <w:b/>
          <w:sz w:val="24"/>
        </w:rPr>
      </w:pPr>
      <w:r>
        <w:rPr>
          <w:rFonts w:hAnsi="宋体"/>
          <w:b/>
          <w:sz w:val="24"/>
        </w:rPr>
        <w:t>三、简答题（共</w:t>
      </w:r>
      <w:r>
        <w:rPr>
          <w:rFonts w:hint="eastAsia"/>
          <w:b/>
          <w:sz w:val="24"/>
        </w:rPr>
        <w:t>2</w:t>
      </w:r>
      <w:r>
        <w:rPr>
          <w:b/>
          <w:sz w:val="24"/>
        </w:rPr>
        <w:t>0</w:t>
      </w:r>
      <w:r>
        <w:rPr>
          <w:rFonts w:hAnsi="宋体"/>
          <w:b/>
          <w:sz w:val="24"/>
        </w:rPr>
        <w:t>分，每小题</w:t>
      </w:r>
      <w:r>
        <w:rPr>
          <w:rFonts w:hint="eastAsia"/>
          <w:b/>
          <w:sz w:val="24"/>
        </w:rPr>
        <w:t>10</w:t>
      </w:r>
      <w:r>
        <w:rPr>
          <w:rFonts w:hAnsi="宋体"/>
          <w:b/>
          <w:sz w:val="24"/>
        </w:rPr>
        <w:t>分）</w:t>
      </w:r>
    </w:p>
    <w:p>
      <w:pPr>
        <w:spacing w:line="360" w:lineRule="auto"/>
        <w:rPr>
          <w:sz w:val="24"/>
        </w:rPr>
      </w:pPr>
      <w:r>
        <w:rPr>
          <w:sz w:val="24"/>
        </w:rPr>
        <w:t>1</w:t>
      </w:r>
      <w:r>
        <w:rPr>
          <w:rFonts w:hAnsi="宋体"/>
          <w:sz w:val="24"/>
        </w:rPr>
        <w:t>、设晶格常数为</w:t>
      </w:r>
      <w:r>
        <w:rPr>
          <w:rStyle w:val="Emphasis"/>
          <w:sz w:val="24"/>
        </w:rPr>
        <w:t>a</w:t>
      </w:r>
      <w:r>
        <w:rPr>
          <w:sz w:val="24"/>
        </w:rPr>
        <w:t xml:space="preserve">, </w:t>
      </w:r>
      <w:r>
        <w:rPr>
          <w:rFonts w:hAnsi="宋体"/>
          <w:sz w:val="24"/>
        </w:rPr>
        <w:t>求立方晶系密勒指数为</w:t>
      </w:r>
      <w:r>
        <w:rPr>
          <w:sz w:val="24"/>
        </w:rPr>
        <w:t>(</w:t>
      </w:r>
      <w:r>
        <w:rPr>
          <w:rStyle w:val="Emphasis"/>
          <w:sz w:val="24"/>
        </w:rPr>
        <w:t>hkl</w:t>
      </w:r>
      <w:r>
        <w:rPr>
          <w:sz w:val="24"/>
        </w:rPr>
        <w:t>)</w:t>
      </w:r>
      <w:r>
        <w:rPr>
          <w:rFonts w:hAnsi="宋体"/>
          <w:sz w:val="24"/>
        </w:rPr>
        <w:t>的晶面族的面间距。</w:t>
      </w:r>
    </w:p>
    <w:p>
      <w:pPr>
        <w:pStyle w:val="NormalWeb"/>
        <w:spacing w:before="0" w:beforeLines="0" w:beforeAutospacing="0" w:after="0" w:afterLines="0" w:afterAutospacing="0" w:line="360" w:lineRule="auto"/>
        <w:ind w:firstLine="360" w:firstLineChars="150"/>
        <w:jc w:val="both"/>
        <w:rPr>
          <w:rFonts w:ascii="Times New Roman" w:hAnsi="Times New Roman" w:cs="Times New Roman"/>
          <w:sz w:val="24"/>
          <w:szCs w:val="24"/>
          <w:vertAlign w:val="subscript"/>
        </w:rPr>
      </w:pPr>
      <w:r>
        <w:rPr>
          <w:rFonts w:ascii="Times New Roman" w:hAnsi="宋体" w:cs="Times New Roman"/>
          <w:sz w:val="24"/>
          <w:szCs w:val="24"/>
        </w:rPr>
        <w:t>立方晶系密勒指数为</w:t>
      </w:r>
      <w:r>
        <w:rPr>
          <w:rFonts w:ascii="Times New Roman" w:hAnsi="Times New Roman" w:cs="Times New Roman"/>
          <w:sz w:val="24"/>
          <w:szCs w:val="24"/>
        </w:rPr>
        <w:t>(</w:t>
      </w:r>
      <w:r>
        <w:rPr>
          <w:rStyle w:val="Emphasis"/>
          <w:rFonts w:ascii="Times New Roman" w:hAnsi="Times New Roman" w:cs="Times New Roman"/>
          <w:sz w:val="24"/>
          <w:szCs w:val="24"/>
        </w:rPr>
        <w:t>hkl</w:t>
      </w:r>
      <w:r>
        <w:rPr>
          <w:rFonts w:ascii="Times New Roman" w:hAnsi="Times New Roman" w:cs="Times New Roman"/>
          <w:sz w:val="24"/>
          <w:szCs w:val="24"/>
        </w:rPr>
        <w:t>)</w:t>
      </w:r>
      <w:r>
        <w:rPr>
          <w:rFonts w:ascii="Times New Roman" w:hAnsi="宋体" w:cs="Times New Roman"/>
          <w:sz w:val="24"/>
          <w:szCs w:val="24"/>
        </w:rPr>
        <w:t>的晶面族的面间距</w:t>
      </w:r>
      <w:r>
        <w:rPr>
          <w:rFonts w:ascii="Times New Roman" w:hAnsi="Times New Roman" w:cs="Times New Roman"/>
          <w:sz w:val="24"/>
          <w:szCs w:val="24"/>
          <w:vertAlign w:val="subscript"/>
        </w:rPr>
        <w:t xml:space="preserve"> </w:t>
      </w:r>
    </w:p>
    <w:p>
      <w:pPr>
        <w:pStyle w:val="NormalWeb"/>
        <w:spacing w:before="0" w:beforeLines="0" w:beforeAutospacing="0" w:after="0" w:afterLines="0" w:afterAutospacing="0" w:line="360" w:lineRule="auto"/>
        <w:ind w:firstLine="0"/>
        <w:jc w:val="center"/>
        <w:rPr>
          <w:rFonts w:ascii="Times New Roman" w:hAnsi="Times New Roman" w:cs="Times New Roman" w:hint="eastAsia"/>
          <w:sz w:val="24"/>
          <w:szCs w:val="24"/>
        </w:rPr>
      </w:pPr>
      <w:r>
        <w:rPr>
          <w:rFonts w:ascii="Times New Roman" w:hAnsi="Times New Roman" w:cs="Times New Roman"/>
          <w:sz w:val="24"/>
          <w:szCs w:val="24"/>
          <w:vertAlign w:val="subscript"/>
        </w:rPr>
        <w:pict>
          <v:shape id="_x0000_i1146" type="#_x0000_t75" style="width:273pt;height:50.35pt;mso-position-horizontal-relative:page;mso-position-vertical-relative:page;mso-wrap-style:square" filled="f" stroked="f">
            <v:imagedata r:id="rId183" r:href="rId184" o:title=""/>
            <v:path o:extrusionok="f"/>
            <o:lock v:ext="edit" aspectratio="t"/>
          </v:shape>
        </w:pict>
      </w:r>
      <w:r>
        <w:rPr>
          <w:rFonts w:ascii="Times New Roman" w:hAnsi="Times New Roman" w:cs="Times New Roman" w:hint="eastAsia"/>
          <w:sz w:val="24"/>
          <w:szCs w:val="24"/>
          <w:vertAlign w:val="subscript"/>
        </w:rPr>
        <w:t xml:space="preserve">   </w:t>
      </w:r>
    </w:p>
    <w:p>
      <w:pPr>
        <w:spacing w:line="360" w:lineRule="auto"/>
        <w:rPr>
          <w:sz w:val="24"/>
        </w:rPr>
      </w:pPr>
    </w:p>
    <w:p>
      <w:pPr>
        <w:spacing w:line="360" w:lineRule="auto"/>
        <w:rPr>
          <w:sz w:val="24"/>
        </w:rPr>
      </w:pPr>
      <w:r>
        <w:rPr>
          <w:sz w:val="24"/>
        </w:rPr>
        <w:t>2</w:t>
      </w:r>
      <w:r>
        <w:rPr>
          <w:rFonts w:hAnsi="宋体"/>
          <w:sz w:val="24"/>
        </w:rPr>
        <w:t>、平面正三角形晶格，相邻原子间距是</w:t>
      </w:r>
      <w:r>
        <w:rPr>
          <w:i/>
          <w:sz w:val="24"/>
        </w:rPr>
        <w:t>a</w:t>
      </w:r>
      <w:r>
        <w:rPr>
          <w:rFonts w:hAnsi="宋体"/>
          <w:i/>
          <w:sz w:val="24"/>
        </w:rPr>
        <w:t>。</w:t>
      </w:r>
      <w:r>
        <w:rPr>
          <w:rFonts w:hAnsi="宋体"/>
          <w:sz w:val="24"/>
        </w:rPr>
        <w:t>试求正格子基矢和倒格子基矢，并画出第一布里渊区。</w:t>
      </w:r>
    </w:p>
    <w:p>
      <w:pPr>
        <w:spacing w:line="360" w:lineRule="auto"/>
        <w:ind w:firstLine="480" w:firstLineChars="200"/>
        <w:rPr>
          <w:sz w:val="24"/>
        </w:rPr>
      </w:pPr>
      <w:r>
        <w:rPr>
          <w:rFonts w:hAnsi="宋体"/>
          <w:sz w:val="24"/>
        </w:rPr>
        <w:t>目的：考查对布里渊区的明白得。</w:t>
      </w:r>
    </w:p>
    <w:p>
      <w:pPr>
        <w:spacing w:line="360" w:lineRule="auto"/>
        <w:ind w:left="120" w:firstLine="360" w:leftChars="57" w:firstLineChars="150"/>
        <w:rPr>
          <w:sz w:val="24"/>
        </w:rPr>
      </w:pPr>
      <w:r>
        <w:rPr>
          <w:rFonts w:hAnsi="宋体"/>
          <w:sz w:val="24"/>
        </w:rPr>
        <w:t>解：正格子基矢</w:t>
      </w:r>
    </w:p>
    <w:p>
      <w:pPr>
        <w:spacing w:line="360" w:lineRule="auto"/>
        <w:ind w:left="120"/>
        <w:rPr>
          <w:rFonts w:hint="eastAsia"/>
          <w:sz w:val="24"/>
        </w:rPr>
      </w:pPr>
      <w:r>
        <w:rPr>
          <w:sz w:val="24"/>
        </w:rPr>
        <w:t xml:space="preserve">      </w:t>
      </w:r>
      <w:r>
        <w:rPr>
          <w:position w:val="-64"/>
          <w:sz w:val="24"/>
        </w:rPr>
        <w:object>
          <v:shape id="_x0000_i1147" type="#_x0000_t75" style="width:79.3pt;height:70.35pt;mso-position-horizontal-relative:page;mso-position-vertical-relative:page;mso-wrap-style:square" o:oleicon="f" o:ole="" o:preferrelative="t" filled="f" stroked="f">
            <v:imagedata r:id="rId185" o:title=""/>
            <v:path o:extrusionok="f"/>
            <o:lock v:ext="edit" aspectratio="t"/>
          </v:shape>
          <o:OLEObject Type="Embed" ProgID="Equation.3" ShapeID="_x0000_i1147" DrawAspect="Content" ObjectID="_1234567969" r:id="rId186"/>
        </w:object>
      </w:r>
      <w:r>
        <w:rPr>
          <w:rFonts w:hint="eastAsia"/>
          <w:sz w:val="24"/>
        </w:rPr>
        <w:t xml:space="preserve">                                       </w:t>
      </w:r>
      <w:r>
        <w:rPr>
          <w:rFonts w:ascii="宋体" w:hAnsi="宋体" w:hint="eastAsia"/>
          <w:bCs/>
          <w:sz w:val="24"/>
        </w:rPr>
        <w:t>(4分)</w:t>
      </w:r>
    </w:p>
    <w:p>
      <w:pPr>
        <w:spacing w:line="360" w:lineRule="auto"/>
        <w:ind w:left="120"/>
        <w:rPr>
          <w:sz w:val="24"/>
        </w:rPr>
      </w:pPr>
      <w:r>
        <w:rPr>
          <w:rFonts w:hAnsi="宋体"/>
          <w:sz w:val="24"/>
        </w:rPr>
        <w:t>倒格子基矢</w:t>
      </w:r>
      <w:r>
        <w:rPr>
          <w:sz w:val="24"/>
        </w:rPr>
        <w:t xml:space="preserve">  </w:t>
      </w:r>
    </w:p>
    <w:p>
      <w:pPr>
        <w:spacing w:line="360" w:lineRule="auto"/>
        <w:ind w:left="120"/>
        <w:rPr>
          <w:sz w:val="24"/>
        </w:rPr>
      </w:pPr>
      <w:r>
        <w:rPr>
          <w:sz w:val="24"/>
        </w:rPr>
        <w:t xml:space="preserve">     </w:t>
      </w:r>
      <w:r>
        <w:rPr>
          <w:position w:val="-68"/>
          <w:sz w:val="24"/>
        </w:rPr>
        <w:object>
          <v:shape id="_x0000_i1148" type="#_x0000_t75" style="width:170.8pt;height:71.1pt;mso-position-horizontal-relative:page;mso-position-vertical-relative:page;mso-wrap-style:square" o:oleicon="f" o:ole="" o:preferrelative="t" filled="f" stroked="f">
            <v:imagedata r:id="rId118" o:title=""/>
            <v:path o:extrusionok="f"/>
            <o:lock v:ext="edit" aspectratio="t"/>
          </v:shape>
          <o:OLEObject Type="Embed" ProgID="Equation.3" ShapeID="_x0000_i1148" DrawAspect="Content" ObjectID="_1234567970" r:id="rId187"/>
        </w:object>
      </w:r>
      <w:r>
        <w:rPr>
          <w:sz w:val="24"/>
        </w:rPr>
        <w:t xml:space="preserve">                               </w:t>
      </w:r>
      <w:r>
        <w:rPr>
          <w:rFonts w:ascii="宋体" w:hAnsi="宋体" w:hint="eastAsia"/>
          <w:bCs/>
          <w:sz w:val="24"/>
        </w:rPr>
        <w:t>(6分)</w:t>
      </w:r>
    </w:p>
    <w:p>
      <w:pPr>
        <w:spacing w:line="360" w:lineRule="auto"/>
        <w:rPr>
          <w:rFonts w:hAnsi="宋体" w:hint="eastAsia"/>
          <w:sz w:val="24"/>
        </w:rPr>
      </w:pPr>
      <w:r>
        <w:rPr>
          <w:rFonts w:hAnsi="宋体"/>
          <w:sz w:val="24"/>
        </w:rPr>
        <w:t>第一布里渊区由</w:t>
      </w:r>
      <w:r>
        <w:rPr>
          <w:position w:val="-28"/>
          <w:sz w:val="24"/>
        </w:rPr>
        <w:object>
          <v:shape id="_x0000_i1149" type="#_x0000_t75" style="width:13pt;height:27pt;mso-position-horizontal-relative:page;mso-position-vertical-relative:page;mso-wrap-style:square" o:oleicon="f" o:ole="" o:preferrelative="t" filled="f" stroked="f">
            <v:imagedata r:id="rId120" o:title=""/>
            <v:path o:extrusionok="f"/>
            <o:lock v:ext="edit" aspectratio="t"/>
          </v:shape>
          <o:OLEObject Type="Embed" ProgID="Equation.3" ShapeID="_x0000_i1149" DrawAspect="Content" ObjectID="_1234567971" r:id="rId188"/>
        </w:object>
      </w:r>
      <w:r>
        <w:rPr>
          <w:rFonts w:hAnsi="宋体"/>
          <w:sz w:val="24"/>
        </w:rPr>
        <w:t>，</w:t>
      </w:r>
      <w:r>
        <w:rPr>
          <w:sz w:val="24"/>
        </w:rPr>
        <w:t>-</w:t>
      </w:r>
      <w:r>
        <w:rPr>
          <w:position w:val="-28"/>
          <w:sz w:val="24"/>
        </w:rPr>
        <w:object>
          <v:shape id="_x0000_i1150" type="#_x0000_t75" style="width:13pt;height:27pt;mso-position-horizontal-relative:page;mso-position-vertical-relative:page;mso-wrap-style:square" o:oleicon="f" o:ole="" o:preferrelative="t" filled="f" stroked="f">
            <v:imagedata r:id="rId122" o:title=""/>
            <v:path o:extrusionok="f"/>
            <o:lock v:ext="edit" aspectratio="t"/>
          </v:shape>
          <o:OLEObject Type="Embed" ProgID="Equation.3" ShapeID="_x0000_i1150" DrawAspect="Content" ObjectID="_1234567972" r:id="rId189"/>
        </w:object>
      </w:r>
      <w:r>
        <w:rPr>
          <w:rFonts w:hAnsi="宋体"/>
          <w:sz w:val="24"/>
        </w:rPr>
        <w:t>，</w:t>
      </w:r>
      <w:r>
        <w:rPr>
          <w:position w:val="-10"/>
          <w:sz w:val="24"/>
        </w:rPr>
        <w:object>
          <v:shape id="_x0000_i1151" type="#_x0000_t75" style="width:13pt;height:18pt;mso-position-horizontal-relative:page;mso-position-vertical-relative:page;mso-wrap-style:square" o:oleicon="f" o:ole="" o:preferrelative="t" filled="f" stroked="f">
            <v:imagedata r:id="rId124" o:title=""/>
            <v:path o:extrusionok="f"/>
            <o:lock v:ext="edit" aspectratio="t"/>
          </v:shape>
          <o:OLEObject Type="Embed" ProgID="Equation.3" ShapeID="_x0000_i1151" DrawAspect="Content" ObjectID="_1234567973" r:id="rId190"/>
        </w:object>
      </w:r>
      <w:r>
        <w:rPr>
          <w:rFonts w:hAnsi="宋体"/>
          <w:sz w:val="24"/>
        </w:rPr>
        <w:t>，</w:t>
      </w:r>
      <w:r>
        <w:rPr>
          <w:sz w:val="24"/>
        </w:rPr>
        <w:t>-</w:t>
      </w:r>
      <w:r>
        <w:rPr>
          <w:position w:val="-10"/>
          <w:sz w:val="24"/>
        </w:rPr>
        <w:object>
          <v:shape id="_x0000_i1152" type="#_x0000_t75" style="width:13pt;height:18pt;mso-position-horizontal-relative:page;mso-position-vertical-relative:page;mso-wrap-style:square" o:oleicon="f" o:ole="" o:preferrelative="t" filled="f" stroked="f">
            <v:imagedata r:id="rId126" o:title=""/>
            <v:path o:extrusionok="f"/>
            <o:lock v:ext="edit" aspectratio="t"/>
          </v:shape>
          <o:OLEObject Type="Embed" ProgID="Equation.3" ShapeID="_x0000_i1152" DrawAspect="Content" ObjectID="_1234567974" r:id="rId191"/>
        </w:object>
      </w:r>
      <w:r>
        <w:rPr>
          <w:rFonts w:hAnsi="宋体"/>
          <w:sz w:val="24"/>
        </w:rPr>
        <w:t>，</w:t>
      </w:r>
      <w:r>
        <w:rPr>
          <w:position w:val="-28"/>
          <w:sz w:val="24"/>
        </w:rPr>
        <w:object>
          <v:shape id="_x0000_i1153" type="#_x0000_t75" style="width:13pt;height:27pt;mso-position-horizontal-relative:page;mso-position-vertical-relative:page;mso-wrap-style:square" o:oleicon="f" o:ole="" o:preferrelative="t" filled="f" stroked="f">
            <v:imagedata r:id="rId128" o:title=""/>
            <v:path o:extrusionok="f"/>
            <o:lock v:ext="edit" aspectratio="t"/>
          </v:shape>
          <o:OLEObject Type="Embed" ProgID="Equation.3" ShapeID="_x0000_i1153" DrawAspect="Content" ObjectID="_1234567975" r:id="rId192"/>
        </w:object>
      </w:r>
      <w:r>
        <w:rPr>
          <w:sz w:val="24"/>
        </w:rPr>
        <w:t xml:space="preserve">+ </w:t>
      </w:r>
      <w:r>
        <w:rPr>
          <w:position w:val="-28"/>
          <w:sz w:val="24"/>
        </w:rPr>
        <w:object>
          <v:shape id="_x0000_i1154" type="#_x0000_t75" style="width:13pt;height:27pt;mso-position-horizontal-relative:page;mso-position-vertical-relative:page;mso-wrap-style:square" o:oleicon="f" o:ole="" o:preferrelative="t" filled="f" stroked="f">
            <v:imagedata r:id="rId130" o:title=""/>
            <v:path o:extrusionok="f"/>
            <o:lock v:ext="edit" aspectratio="t"/>
          </v:shape>
          <o:OLEObject Type="Embed" ProgID="Equation.3" ShapeID="_x0000_i1154" DrawAspect="Content" ObjectID="_1234567976" r:id="rId193"/>
        </w:object>
      </w:r>
      <w:r>
        <w:rPr>
          <w:rFonts w:hAnsi="宋体"/>
          <w:sz w:val="24"/>
        </w:rPr>
        <w:t>，</w:t>
      </w:r>
      <w:r>
        <w:rPr>
          <w:sz w:val="24"/>
        </w:rPr>
        <w:t>-</w:t>
      </w:r>
      <w:r>
        <w:rPr>
          <w:position w:val="-10"/>
          <w:sz w:val="24"/>
        </w:rPr>
        <w:object>
          <v:shape id="_x0000_i1155" type="#_x0000_t75" style="width:12pt;height:18pt;mso-position-horizontal-relative:page;mso-position-vertical-relative:page;mso-wrap-style:square" o:oleicon="f" o:ole="" o:preferrelative="t" filled="f" stroked="f">
            <v:imagedata r:id="rId132" o:title=""/>
            <v:path o:extrusionok="f"/>
            <o:lock v:ext="edit" aspectratio="t"/>
          </v:shape>
          <o:OLEObject Type="Embed" ProgID="Equation.3" ShapeID="_x0000_i1155" DrawAspect="Content" ObjectID="_1234567977" r:id="rId194"/>
        </w:object>
      </w:r>
      <w:r>
        <w:rPr>
          <w:sz w:val="24"/>
        </w:rPr>
        <w:t>-</w:t>
      </w:r>
      <w:r>
        <w:rPr>
          <w:position w:val="-10"/>
          <w:sz w:val="24"/>
        </w:rPr>
        <w:object>
          <v:shape id="_x0000_i1156" type="#_x0000_t75" style="width:13pt;height:18pt;mso-position-horizontal-relative:page;mso-position-vertical-relative:page;mso-wrap-style:square" o:oleicon="f" o:ole="" o:preferrelative="t" filled="f" stroked="f">
            <v:imagedata r:id="rId126" o:title=""/>
            <v:path o:extrusionok="f"/>
            <o:lock v:ext="edit" aspectratio="t"/>
          </v:shape>
          <o:OLEObject Type="Embed" ProgID="Equation.3" ShapeID="_x0000_i1156" DrawAspect="Content" ObjectID="_1234567978" r:id="rId195"/>
        </w:object>
      </w:r>
      <w:r>
        <w:rPr>
          <w:rFonts w:hAnsi="宋体"/>
          <w:sz w:val="24"/>
        </w:rPr>
        <w:t>的垂直平分面所夹的区域，平面图中由正六边形所围成。</w:t>
      </w:r>
    </w:p>
    <w:p>
      <w:pPr>
        <w:spacing w:line="360" w:lineRule="auto"/>
        <w:rPr>
          <w:rFonts w:hAnsi="宋体" w:hint="eastAsia"/>
          <w:b/>
          <w:sz w:val="24"/>
        </w:rPr>
      </w:pPr>
      <w:r>
        <w:rPr>
          <w:rFonts w:hAnsi="宋体" w:hint="eastAsia"/>
          <w:b/>
          <w:sz w:val="24"/>
        </w:rPr>
        <w:t>四</w:t>
      </w:r>
      <w:r>
        <w:rPr>
          <w:rFonts w:hAnsi="宋体"/>
          <w:b/>
          <w:sz w:val="24"/>
        </w:rPr>
        <w:t>、简答题（共</w:t>
      </w:r>
      <w:r>
        <w:rPr>
          <w:rFonts w:hint="eastAsia"/>
          <w:b/>
          <w:sz w:val="24"/>
        </w:rPr>
        <w:t>3</w:t>
      </w:r>
      <w:r>
        <w:rPr>
          <w:b/>
          <w:sz w:val="24"/>
        </w:rPr>
        <w:t>0</w:t>
      </w:r>
      <w:r>
        <w:rPr>
          <w:rFonts w:hAnsi="宋体"/>
          <w:b/>
          <w:sz w:val="24"/>
        </w:rPr>
        <w:t>分，每小题</w:t>
      </w:r>
      <w:r>
        <w:rPr>
          <w:rFonts w:hint="eastAsia"/>
          <w:b/>
          <w:sz w:val="24"/>
        </w:rPr>
        <w:t>15</w:t>
      </w:r>
      <w:r>
        <w:rPr>
          <w:rFonts w:hAnsi="宋体"/>
          <w:b/>
          <w:sz w:val="24"/>
        </w:rPr>
        <w:t>分）</w:t>
      </w:r>
    </w:p>
    <w:p>
      <w:pPr>
        <w:spacing w:line="360" w:lineRule="auto"/>
        <w:rPr>
          <w:rFonts w:ascii="宋体" w:hAnsi="宋体" w:hint="eastAsia"/>
          <w:sz w:val="24"/>
        </w:rPr>
      </w:pPr>
      <w:r>
        <w:rPr>
          <w:rFonts w:hint="eastAsia"/>
          <w:sz w:val="24"/>
        </w:rPr>
        <w:t>1</w:t>
      </w:r>
      <w:r>
        <w:rPr>
          <w:rFonts w:hAnsi="宋体"/>
          <w:sz w:val="24"/>
        </w:rPr>
        <w:t>、</w:t>
      </w:r>
      <w:r>
        <w:rPr>
          <w:rFonts w:hint="eastAsia"/>
          <w:sz w:val="24"/>
        </w:rPr>
        <w:t>考虑一双原子链的晶格振动，链上最近邻原子间力常数交织的等于</w:t>
      </w:r>
      <w:r>
        <w:rPr>
          <w:rFonts w:ascii="宋体" w:hAnsi="宋体"/>
          <w:position w:val="-6"/>
          <w:sz w:val="24"/>
        </w:rPr>
        <w:object>
          <v:shape id="_x0000_i1157" type="#_x0000_t75" style="width:9pt;height:11pt;mso-position-horizontal-relative:page;mso-position-vertical-relative:page;mso-wrap-style:square" o:oleicon="f" o:ole="" o:preferrelative="t" filled="f" stroked="f">
            <v:imagedata r:id="rId196" o:title=""/>
            <v:path o:extrusionok="f"/>
            <o:lock v:ext="edit" aspectratio="t"/>
          </v:shape>
          <o:OLEObject Type="Embed" ProgID="Equation.3" ShapeID="_x0000_i1157" DrawAspect="Content" ObjectID="_1234567979" r:id="rId197"/>
        </w:object>
      </w:r>
      <w:r>
        <w:rPr>
          <w:rFonts w:hint="eastAsia"/>
          <w:sz w:val="24"/>
        </w:rPr>
        <w:t>和</w:t>
      </w:r>
      <w:r>
        <w:rPr>
          <w:rFonts w:ascii="宋体" w:hAnsi="宋体"/>
          <w:position w:val="-6"/>
          <w:sz w:val="24"/>
        </w:rPr>
        <w:object>
          <v:shape id="_x0000_i1158" type="#_x0000_t75" style="width:20pt;height:13.95pt;mso-position-horizontal-relative:page;mso-position-vertical-relative:page;mso-wrap-style:square" o:oleicon="f" o:ole="" o:preferrelative="t" filled="f" stroked="f">
            <v:imagedata r:id="rId198" o:title=""/>
            <v:path o:extrusionok="f"/>
            <o:lock v:ext="edit" aspectratio="t"/>
          </v:shape>
          <o:OLEObject Type="Embed" ProgID="Equation.3" ShapeID="_x0000_i1158" DrawAspect="Content" ObjectID="_1234567980" r:id="rId199"/>
        </w:object>
      </w:r>
      <w:r>
        <w:rPr>
          <w:rFonts w:hint="eastAsia"/>
          <w:sz w:val="24"/>
        </w:rPr>
        <w:t>，令两种原子质量相同，且最近邻间距为</w:t>
      </w:r>
      <w:r>
        <w:rPr>
          <w:rFonts w:ascii="宋体" w:hAnsi="宋体"/>
          <w:position w:val="-24"/>
          <w:sz w:val="24"/>
        </w:rPr>
        <w:object>
          <v:shape id="_x0000_i1159" type="#_x0000_t75" style="width:12pt;height:31pt;mso-position-horizontal-relative:page;mso-position-vertical-relative:page;mso-wrap-style:square" o:oleicon="f" o:ole="" o:preferrelative="t" filled="f" stroked="f">
            <v:imagedata r:id="rId200" o:title=""/>
            <v:path o:extrusionok="f"/>
            <o:lock v:ext="edit" aspectratio="t"/>
          </v:shape>
          <o:OLEObject Type="Embed" ProgID="Equation.3" ShapeID="_x0000_i1159" DrawAspect="Content" ObjectID="_1234567981" r:id="rId201"/>
        </w:object>
      </w:r>
      <w:r>
        <w:rPr>
          <w:rFonts w:hint="eastAsia"/>
          <w:sz w:val="24"/>
        </w:rPr>
        <w:t>，求在</w:t>
      </w:r>
      <w:r>
        <w:rPr>
          <w:rFonts w:ascii="宋体" w:hAnsi="宋体"/>
          <w:position w:val="-6"/>
          <w:sz w:val="24"/>
        </w:rPr>
        <w:object>
          <v:shape id="_x0000_i1160" type="#_x0000_t75" style="width:29pt;height:13.95pt;mso-position-horizontal-relative:page;mso-position-vertical-relative:page;mso-wrap-style:square" o:oleicon="f" o:ole="" o:preferrelative="t" filled="f" stroked="f">
            <v:imagedata r:id="rId202" o:title=""/>
            <v:path o:extrusionok="f"/>
            <o:lock v:ext="edit" aspectratio="t"/>
          </v:shape>
          <o:OLEObject Type="Embed" ProgID="Equation.3" ShapeID="_x0000_i1160" DrawAspect="Content" ObjectID="_1234567982" r:id="rId203"/>
        </w:object>
      </w:r>
      <w:r>
        <w:rPr>
          <w:rFonts w:hint="eastAsia"/>
          <w:sz w:val="24"/>
        </w:rPr>
        <w:t>和</w:t>
      </w:r>
      <w:r>
        <w:rPr>
          <w:rFonts w:ascii="宋体" w:hAnsi="宋体"/>
          <w:position w:val="-24"/>
          <w:sz w:val="24"/>
        </w:rPr>
        <w:object>
          <v:shape id="_x0000_i1161" type="#_x0000_t75" style="width:33pt;height:31pt;mso-position-horizontal-relative:page;mso-position-vertical-relative:page;mso-wrap-style:square" o:oleicon="f" o:ole="" o:preferrelative="t" filled="f" stroked="f">
            <v:imagedata r:id="rId204" o:title=""/>
            <v:path o:extrusionok="f"/>
            <o:lock v:ext="edit" aspectratio="t"/>
          </v:shape>
          <o:OLEObject Type="Embed" ProgID="Equation.3" ShapeID="_x0000_i1161" DrawAspect="Content" ObjectID="_1234567983" r:id="rId205"/>
        </w:object>
      </w:r>
      <w:r>
        <w:rPr>
          <w:rFonts w:hint="eastAsia"/>
          <w:sz w:val="24"/>
        </w:rPr>
        <w:t>处的</w:t>
      </w:r>
      <w:r>
        <w:rPr>
          <w:rFonts w:ascii="宋体" w:hAnsi="宋体"/>
          <w:position w:val="-10"/>
          <w:sz w:val="24"/>
        </w:rPr>
        <w:object>
          <v:shape id="_x0000_i1162" type="#_x0000_t75" style="width:24.95pt;height:17pt;mso-position-horizontal-relative:page;mso-position-vertical-relative:page;mso-wrap-style:square" o:oleicon="f" o:ole="" o:preferrelative="t" filled="f" stroked="f">
            <v:imagedata r:id="rId206" o:title=""/>
            <v:path o:extrusionok="f"/>
            <o:lock v:ext="edit" aspectratio="t"/>
          </v:shape>
          <o:OLEObject Type="Embed" ProgID="Equation.3" ShapeID="_x0000_i1162" DrawAspect="Content" ObjectID="_1234567984" r:id="rId207"/>
        </w:object>
      </w:r>
      <w:r>
        <w:rPr>
          <w:rFonts w:ascii="宋体" w:hAnsi="宋体" w:hint="eastAsia"/>
          <w:sz w:val="24"/>
        </w:rPr>
        <w:t>。并粗略画超卓散关系。</w:t>
      </w:r>
    </w:p>
    <w:p>
      <w:pPr>
        <w:spacing w:line="360" w:lineRule="auto"/>
        <w:rPr>
          <w:rFonts w:ascii="宋体" w:hAnsi="宋体" w:hint="eastAsia"/>
          <w:bCs/>
          <w:sz w:val="24"/>
        </w:rPr>
      </w:pPr>
      <w:r>
        <w:rPr>
          <w:rFonts w:ascii="宋体" w:hAnsi="宋体" w:hint="eastAsia"/>
          <w:bCs/>
          <w:sz w:val="24"/>
        </w:rPr>
        <w:t>目的:考查对</w:t>
      </w:r>
      <w:r>
        <w:rPr>
          <w:rFonts w:ascii="宋体" w:hAnsi="宋体" w:hint="eastAsia"/>
          <w:sz w:val="24"/>
        </w:rPr>
        <w:t>晶格振动的把握.</w:t>
      </w:r>
      <w:r>
        <w:rPr>
          <w:rFonts w:ascii="宋体" w:hAnsi="宋体" w:hint="eastAsia"/>
          <w:bCs/>
          <w:sz w:val="24"/>
        </w:rPr>
        <w:t xml:space="preserve"> (12分)</w:t>
      </w:r>
    </w:p>
    <w:p>
      <w:pPr>
        <w:spacing w:line="360" w:lineRule="auto"/>
        <w:ind w:firstLine="360" w:firstLineChars="150"/>
        <w:rPr>
          <w:rFonts w:ascii="宋体" w:hAnsi="宋体" w:hint="eastAsia"/>
          <w:sz w:val="24"/>
        </w:rPr>
      </w:pPr>
      <w:r>
        <w:rPr>
          <w:rFonts w:ascii="宋体" w:hAnsi="宋体" w:hint="eastAsia"/>
          <w:bCs/>
          <w:sz w:val="24"/>
        </w:rPr>
        <w:t>答案:</w:t>
      </w:r>
    </w:p>
    <w:p>
      <w:pPr>
        <w:spacing w:line="360" w:lineRule="auto"/>
        <w:ind w:firstLine="720" w:firstLineChars="300"/>
        <w:rPr>
          <w:rFonts w:ascii="宋体" w:hAnsi="宋体" w:hint="eastAsia"/>
          <w:sz w:val="24"/>
        </w:rPr>
      </w:pPr>
      <w:r>
        <w:rPr>
          <w:rFonts w:ascii="宋体" w:hAnsi="宋体"/>
          <w:sz w:val="24"/>
        </w:rPr>
        <w:pict>
          <v:line id="_x0000_s1163" style="flip:x;mso-wrap-style:square;position:absolute;z-index:251663360" from="63pt,7.8pt" to="81pt,7.8pt">
            <v:stroke linestyle="single" endarrow="block"/>
            <o:lock v:ext="edit" aspectratio="f"/>
          </v:line>
        </w:pict>
      </w:r>
      <w:r>
        <w:rPr>
          <w:rFonts w:ascii="宋体" w:hAnsi="宋体"/>
          <w:sz w:val="24"/>
        </w:rPr>
        <w:pict>
          <v:line id="_x0000_s1164" style="mso-wrap-style:square;position:absolute;z-index:251664384" from="27pt,7.8pt" to="45pt,7.8pt">
            <v:stroke linestyle="single" endarrow="block"/>
            <o:lock v:ext="edit" aspectratio="f"/>
          </v:line>
        </w:pict>
      </w:r>
      <w:r>
        <w:rPr>
          <w:rFonts w:ascii="宋体" w:hAnsi="宋体" w:hint="eastAsia"/>
          <w:sz w:val="24"/>
        </w:rPr>
        <w:t xml:space="preserve">    a/2               </w:t>
      </w:r>
      <w:r>
        <w:rPr>
          <w:rFonts w:ascii="宋体" w:hAnsi="宋体"/>
          <w:sz w:val="24"/>
        </w:rPr>
        <w:t>C</w:t>
      </w:r>
      <w:r>
        <w:rPr>
          <w:rFonts w:ascii="宋体" w:hAnsi="宋体" w:hint="eastAsia"/>
          <w:sz w:val="24"/>
        </w:rPr>
        <w:t xml:space="preserve">           10c</w:t>
      </w:r>
    </w:p>
    <w:p>
      <w:pPr>
        <w:spacing w:line="360" w:lineRule="auto"/>
        <w:ind w:firstLine="435"/>
        <w:rPr>
          <w:rFonts w:ascii="宋体" w:hAnsi="宋体" w:hint="eastAsia"/>
          <w:sz w:val="24"/>
        </w:rPr>
      </w:pPr>
      <w:r>
        <w:rPr>
          <w:rFonts w:ascii="宋体" w:hAnsi="宋体"/>
          <w:position w:val="-4"/>
          <w:sz w:val="24"/>
        </w:rPr>
        <w:object>
          <v:shape id="_x0000_i1165" type="#_x0000_t75" style="width:9pt;height:10pt;mso-position-horizontal-relative:page;mso-position-vertical-relative:page;mso-wrap-style:square" o:oleicon="f" o:ole="" filled="f" stroked="f">
            <v:imagedata r:id="rId208" o:title=""/>
            <v:path o:extrusionok="f"/>
            <o:lock v:ext="edit" aspectratio="t"/>
          </v:shape>
          <o:OLEObject Type="Embed" ProgID="Equation.DSMT4" ShapeID="_x0000_i1165" DrawAspect="Content" ObjectID="_1234567985" r:id="rId209"/>
        </w:object>
      </w:r>
      <w:r>
        <w:rPr>
          <w:rFonts w:ascii="宋体" w:hAnsi="宋体" w:hint="eastAsia"/>
          <w:sz w:val="24"/>
        </w:rPr>
        <w:t xml:space="preserve">         </w:t>
      </w:r>
      <w:r>
        <w:rPr>
          <w:rFonts w:ascii="宋体" w:hAnsi="宋体"/>
          <w:position w:val="-4"/>
          <w:sz w:val="24"/>
        </w:rPr>
        <w:object>
          <v:shape id="_x0000_i1166" type="#_x0000_t75" style="width:10.2pt;height:11.1pt;mso-position-horizontal-relative:page;mso-position-vertical-relative:page;mso-wrap-style:square" o:oleicon="f" o:ole="" filled="f" stroked="f">
            <v:imagedata r:id="rId210" o:title=""/>
            <v:path o:extrusionok="f"/>
            <o:lock v:ext="edit" aspectratio="t"/>
          </v:shape>
          <o:OLEObject Type="Embed" ProgID="Equation.DSMT4" ShapeID="_x0000_i1166" DrawAspect="Content" ObjectID="_1234567986" r:id="rId211"/>
        </w:object>
      </w:r>
      <w:r>
        <w:rPr>
          <w:rFonts w:ascii="宋体" w:hAnsi="宋体" w:hint="eastAsia"/>
          <w:sz w:val="24"/>
        </w:rPr>
        <w:t xml:space="preserve">         </w:t>
      </w:r>
      <w:r>
        <w:rPr>
          <w:rFonts w:ascii="宋体" w:hAnsi="宋体"/>
          <w:position w:val="-4"/>
          <w:sz w:val="24"/>
        </w:rPr>
        <w:object>
          <v:shape id="_x0000_i1167" type="#_x0000_t75" style="width:9pt;height:10pt;mso-position-horizontal-relative:page;mso-position-vertical-relative:page;mso-wrap-style:square" o:oleicon="f" o:ole="" filled="f" stroked="f">
            <v:imagedata r:id="rId212" o:title=""/>
            <v:path o:extrusionok="f"/>
            <o:lock v:ext="edit" aspectratio="t"/>
          </v:shape>
          <o:OLEObject Type="Embed" ProgID="Equation.DSMT4" ShapeID="_x0000_i1167" DrawAspect="Content" ObjectID="_1234567987" r:id="rId213"/>
        </w:object>
      </w:r>
      <w:r>
        <w:rPr>
          <w:rFonts w:ascii="宋体" w:hAnsi="宋体" w:hint="eastAsia"/>
          <w:sz w:val="24"/>
        </w:rPr>
        <w:t xml:space="preserve">         </w:t>
      </w:r>
      <w:r>
        <w:rPr>
          <w:rFonts w:ascii="宋体" w:hAnsi="宋体"/>
          <w:position w:val="-4"/>
          <w:sz w:val="24"/>
        </w:rPr>
        <w:object>
          <v:shape id="_x0000_i1168" type="#_x0000_t75" style="width:11.25pt;height:9.15pt;mso-position-horizontal-relative:page;mso-position-vertical-relative:page;mso-wrap-style:square" o:oleicon="f" o:ole="" filled="f" stroked="f">
            <v:imagedata r:id="rId214" o:title=""/>
            <v:path o:extrusionok="f"/>
            <o:lock v:ext="edit" aspectratio="t"/>
          </v:shape>
          <o:OLEObject Type="Embed" ProgID="Equation.DSMT4" ShapeID="_x0000_i1168" DrawAspect="Content" ObjectID="_1234567988" r:id="rId215"/>
        </w:object>
      </w:r>
      <w:r>
        <w:rPr>
          <w:rFonts w:ascii="宋体" w:hAnsi="宋体" w:hint="eastAsia"/>
          <w:sz w:val="24"/>
        </w:rPr>
        <w:t xml:space="preserve">          </w:t>
      </w:r>
      <w:r>
        <w:rPr>
          <w:rFonts w:ascii="宋体" w:hAnsi="宋体"/>
          <w:position w:val="-4"/>
          <w:sz w:val="24"/>
        </w:rPr>
        <w:object>
          <v:shape id="_x0000_i1169" type="#_x0000_t75" style="width:9pt;height:10pt;mso-position-horizontal-relative:page;mso-position-vertical-relative:page;mso-wrap-style:square" o:oleicon="f" o:ole="" filled="f" stroked="f">
            <v:imagedata r:id="rId216" o:title=""/>
            <v:path o:extrusionok="f"/>
            <o:lock v:ext="edit" aspectratio="t"/>
          </v:shape>
          <o:OLEObject Type="Embed" ProgID="Equation.DSMT4" ShapeID="_x0000_i1169" DrawAspect="Content" ObjectID="_1234567989" r:id="rId217"/>
        </w:object>
      </w:r>
      <w:r>
        <w:rPr>
          <w:rFonts w:ascii="宋体" w:hAnsi="宋体" w:hint="eastAsia"/>
          <w:sz w:val="24"/>
        </w:rPr>
        <w:t xml:space="preserve">            </w:t>
      </w:r>
      <w:r>
        <w:rPr>
          <w:rFonts w:ascii="宋体" w:hAnsi="宋体"/>
          <w:position w:val="-4"/>
          <w:sz w:val="24"/>
        </w:rPr>
        <w:object>
          <v:shape id="_x0000_i1170" type="#_x0000_t75" style="width:9.5pt;height:10.35pt;mso-position-horizontal-relative:page;mso-position-vertical-relative:page;mso-wrap-style:square" o:oleicon="f" o:ole="" filled="f" stroked="f">
            <v:imagedata r:id="rId214" o:title=""/>
            <v:path o:extrusionok="f"/>
            <o:lock v:ext="edit" aspectratio="t"/>
          </v:shape>
          <o:OLEObject Type="Embed" ProgID="Equation.DSMT4" ShapeID="_x0000_i1170" DrawAspect="Content" ObjectID="_1234567990" r:id="rId218"/>
        </w:object>
      </w:r>
    </w:p>
    <w:p>
      <w:pPr>
        <w:spacing w:line="360" w:lineRule="auto"/>
        <w:ind w:left="420" w:leftChars="200"/>
        <w:rPr>
          <w:rFonts w:ascii="宋体" w:hAnsi="宋体" w:hint="eastAsia"/>
          <w:sz w:val="24"/>
        </w:rPr>
      </w:pPr>
      <w:r>
        <w:rPr>
          <w:rFonts w:ascii="宋体" w:hAnsi="宋体"/>
          <w:position w:val="-12"/>
          <w:sz w:val="24"/>
        </w:rPr>
        <w:object>
          <v:shape id="_x0000_i1171" type="#_x0000_t75" style="width:19pt;height:18pt;mso-position-horizontal-relative:page;mso-position-vertical-relative:page;mso-wrap-style:square" o:oleicon="f" o:ole="" filled="f" stroked="f">
            <v:imagedata r:id="rId219" o:title=""/>
            <v:path o:extrusionok="f"/>
            <o:lock v:ext="edit" aspectratio="t"/>
          </v:shape>
          <o:OLEObject Type="Embed" ProgID="Equation.DSMT4" ShapeID="_x0000_i1171" DrawAspect="Content" ObjectID="_1234567991" r:id="rId220"/>
        </w:object>
      </w:r>
      <w:r>
        <w:rPr>
          <w:rFonts w:ascii="宋体" w:hAnsi="宋体" w:hint="eastAsia"/>
          <w:sz w:val="24"/>
        </w:rPr>
        <w:t xml:space="preserve">    </w:t>
      </w:r>
      <w:r>
        <w:rPr>
          <w:rFonts w:ascii="宋体" w:hAnsi="宋体"/>
          <w:position w:val="-12"/>
          <w:sz w:val="24"/>
        </w:rPr>
        <w:object>
          <v:shape id="_x0000_i1172" type="#_x0000_t75" style="width:19pt;height:18pt;mso-position-horizontal-relative:page;mso-position-vertical-relative:page;mso-wrap-style:square" o:oleicon="f" o:ole="" filled="f" stroked="f">
            <v:imagedata r:id="rId221" o:title=""/>
            <v:path o:extrusionok="f"/>
            <o:lock v:ext="edit" aspectratio="t"/>
          </v:shape>
          <o:OLEObject Type="Embed" ProgID="Equation.DSMT4" ShapeID="_x0000_i1172" DrawAspect="Content" ObjectID="_1234567992" r:id="rId222"/>
        </w:object>
      </w:r>
      <w:r>
        <w:rPr>
          <w:rFonts w:ascii="宋体" w:hAnsi="宋体" w:hint="eastAsia"/>
          <w:sz w:val="24"/>
        </w:rPr>
        <w:t xml:space="preserve">        </w:t>
      </w:r>
      <w:r>
        <w:rPr>
          <w:rFonts w:ascii="宋体" w:hAnsi="宋体"/>
          <w:position w:val="-12"/>
          <w:sz w:val="24"/>
        </w:rPr>
        <w:object>
          <v:shape id="_x0000_i1173" type="#_x0000_t75" style="width:13pt;height:18pt;mso-position-horizontal-relative:page;mso-position-vertical-relative:page;mso-wrap-style:square" o:oleicon="f" o:ole="" filled="f" stroked="f">
            <v:imagedata r:id="rId223" o:title=""/>
            <v:path o:extrusionok="f"/>
            <o:lock v:ext="edit" aspectratio="t"/>
          </v:shape>
          <o:OLEObject Type="Embed" ProgID="Equation.DSMT4" ShapeID="_x0000_i1173" DrawAspect="Content" ObjectID="_1234567993" r:id="rId224"/>
        </w:object>
      </w:r>
      <w:r>
        <w:rPr>
          <w:rFonts w:ascii="宋体" w:hAnsi="宋体" w:hint="eastAsia"/>
          <w:sz w:val="24"/>
        </w:rPr>
        <w:t xml:space="preserve">          </w:t>
      </w:r>
      <w:r>
        <w:rPr>
          <w:rFonts w:ascii="宋体" w:hAnsi="宋体"/>
          <w:position w:val="-12"/>
          <w:sz w:val="24"/>
        </w:rPr>
        <w:object>
          <v:shape id="_x0000_i1174" type="#_x0000_t75" style="width:12pt;height:18pt;mso-position-horizontal-relative:page;mso-position-vertical-relative:page;mso-wrap-style:square" o:oleicon="f" o:ole="" filled="f" stroked="f">
            <v:imagedata r:id="rId225" o:title=""/>
            <v:path o:extrusionok="f"/>
            <o:lock v:ext="edit" aspectratio="t"/>
          </v:shape>
          <o:OLEObject Type="Embed" ProgID="Equation.DSMT4" ShapeID="_x0000_i1174" DrawAspect="Content" ObjectID="_1234567994" r:id="rId226"/>
        </w:object>
      </w:r>
      <w:r>
        <w:rPr>
          <w:rFonts w:ascii="宋体" w:hAnsi="宋体" w:hint="eastAsia"/>
          <w:sz w:val="24"/>
        </w:rPr>
        <w:t xml:space="preserve">        </w:t>
      </w:r>
      <w:r>
        <w:rPr>
          <w:rFonts w:ascii="宋体" w:hAnsi="宋体"/>
          <w:position w:val="-12"/>
          <w:sz w:val="24"/>
        </w:rPr>
        <w:object>
          <v:shape id="_x0000_i1175" type="#_x0000_t75" style="width:20pt;height:18pt;mso-position-horizontal-relative:page;mso-position-vertical-relative:page;mso-wrap-style:square" o:oleicon="f" o:ole="" o:preferrelative="t" filled="f" stroked="f">
            <v:imagedata r:id="rId227" o:title=""/>
            <v:path o:extrusionok="f"/>
            <o:lock v:ext="edit" aspectratio="t"/>
          </v:shape>
          <o:OLEObject Type="Embed" ProgID="Equation.DSMT4" ShapeID="_x0000_i1175" DrawAspect="Content" ObjectID="_1234567995" r:id="rId228"/>
        </w:object>
      </w:r>
      <w:r>
        <w:rPr>
          <w:rFonts w:ascii="宋体" w:hAnsi="宋体" w:hint="eastAsia"/>
          <w:sz w:val="24"/>
        </w:rPr>
        <w:t xml:space="preserve">          </w:t>
      </w:r>
      <w:r>
        <w:rPr>
          <w:rFonts w:ascii="宋体" w:hAnsi="宋体"/>
          <w:position w:val="-12"/>
          <w:sz w:val="24"/>
        </w:rPr>
        <w:object>
          <v:shape id="_x0000_i1176" type="#_x0000_t75" style="width:19pt;height:18pt;mso-position-horizontal-relative:page;mso-position-vertical-relative:page;mso-wrap-style:square" o:oleicon="f" o:ole="" filled="f" stroked="f">
            <v:imagedata r:id="rId229" o:title=""/>
            <v:path o:extrusionok="f"/>
            <o:lock v:ext="edit" aspectratio="t"/>
          </v:shape>
          <o:OLEObject Type="Embed" ProgID="Equation.DSMT4" ShapeID="_x0000_i1176" DrawAspect="Content" ObjectID="_1234567996" r:id="rId230"/>
        </w:object>
      </w:r>
    </w:p>
    <w:p>
      <w:pPr>
        <w:spacing w:line="360" w:lineRule="auto"/>
        <w:ind w:left="420" w:leftChars="200"/>
        <w:rPr>
          <w:rFonts w:ascii="宋体" w:hAnsi="宋体" w:hint="eastAsia"/>
          <w:sz w:val="24"/>
        </w:rPr>
      </w:pPr>
      <w:r>
        <w:rPr>
          <w:rFonts w:ascii="宋体" w:hAnsi="宋体"/>
          <w:sz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77" type="#_x0000_t88" style="width:9.05pt;height:54.6pt;margin-top:23.4pt;margin-left:3in;mso-wrap-style:square;position:absolute;z-index:251659264" adj="1800,10800" filled="f">
            <v:stroke linestyle="single"/>
            <v:path arrowok="t"/>
            <o:lock v:ext="edit" aspectratio="f"/>
          </v:shape>
        </w:pict>
      </w:r>
      <w:r>
        <w:rPr>
          <w:rFonts w:ascii="宋体" w:hAnsi="宋体"/>
          <w:position w:val="-24"/>
          <w:sz w:val="24"/>
        </w:rPr>
        <w:object>
          <v:shape id="_x0000_i1178" type="#_x0000_t75" style="width:181pt;height:33pt;mso-position-horizontal-relative:page;mso-position-vertical-relative:page;mso-wrap-style:square" o:oleicon="f" o:ole="" filled="f" stroked="f">
            <v:imagedata r:id="rId231" o:title=""/>
            <v:path o:extrusionok="f"/>
            <o:lock v:ext="edit" aspectratio="t"/>
          </v:shape>
          <o:OLEObject Type="Embed" ProgID="Equation.DSMT4" ShapeID="_x0000_i1178" DrawAspect="Content" ObjectID="_1234567997" r:id="rId232"/>
        </w:object>
      </w:r>
      <w:r>
        <w:rPr>
          <w:rFonts w:ascii="宋体" w:hAnsi="宋体" w:hint="eastAsia"/>
          <w:sz w:val="24"/>
        </w:rPr>
        <w:t>，</w:t>
      </w:r>
    </w:p>
    <w:p>
      <w:pPr>
        <w:spacing w:line="360" w:lineRule="auto"/>
        <w:ind w:firstLine="480" w:firstLineChars="200"/>
        <w:rPr>
          <w:rFonts w:ascii="宋体" w:hAnsi="宋体" w:hint="eastAsia"/>
          <w:sz w:val="24"/>
        </w:rPr>
      </w:pPr>
      <w:r>
        <w:rPr>
          <w:rFonts w:ascii="宋体" w:hAnsi="宋体"/>
          <w:position w:val="-24"/>
          <w:sz w:val="24"/>
        </w:rPr>
        <w:object>
          <v:shape id="_x0000_i1179" type="#_x0000_t75" style="width:186pt;height:33pt;mso-position-horizontal-relative:page;mso-position-vertical-relative:page;mso-wrap-style:square" o:oleicon="f" o:ole="" filled="f" stroked="f">
            <v:imagedata r:id="rId233" o:title=""/>
            <v:path o:extrusionok="f"/>
            <o:lock v:ext="edit" aspectratio="t"/>
          </v:shape>
          <o:OLEObject Type="Embed" ProgID="Equation.DSMT4" ShapeID="_x0000_i1179" DrawAspect="Content" ObjectID="_1234567998" r:id="rId234"/>
        </w:object>
      </w:r>
      <w:r>
        <w:rPr>
          <w:rFonts w:ascii="宋体" w:hAnsi="宋体" w:hint="eastAsia"/>
          <w:sz w:val="24"/>
        </w:rPr>
        <w:t xml:space="preserve">       </w:t>
      </w:r>
    </w:p>
    <w:p>
      <w:pPr>
        <w:spacing w:line="360" w:lineRule="auto"/>
        <w:ind w:left="420" w:firstLine="420" w:leftChars="200"/>
        <w:rPr>
          <w:rFonts w:ascii="宋体" w:hAnsi="宋体" w:hint="eastAsia"/>
          <w:sz w:val="24"/>
        </w:rPr>
      </w:pPr>
      <w:r>
        <w:rPr>
          <w:rFonts w:ascii="宋体" w:hAnsi="宋体" w:hint="eastAsia"/>
          <w:sz w:val="24"/>
        </w:rPr>
        <w:t>将</w:t>
      </w:r>
      <w:r>
        <w:rPr>
          <w:rFonts w:ascii="宋体" w:hAnsi="宋体"/>
          <w:position w:val="-12"/>
          <w:sz w:val="24"/>
        </w:rPr>
        <w:object>
          <v:shape id="_x0000_i1180" type="#_x0000_t75" style="width:250.75pt;height:30pt;mso-position-horizontal-relative:page;mso-position-vertical-relative:page;mso-wrap-style:square" o:oleicon="f" o:ole="" o:preferrelative="t" filled="f" stroked="f">
            <v:imagedata r:id="rId235" o:title=""/>
            <v:path o:extrusionok="f"/>
            <o:lock v:ext="edit" aspectratio="t"/>
          </v:shape>
          <o:OLEObject Type="Embed" ProgID="Equation.DSMT4" ShapeID="_x0000_i1180" DrawAspect="Content" ObjectID="_1234567999" r:id="rId236"/>
        </w:object>
      </w:r>
      <w:r>
        <w:rPr>
          <w:rFonts w:ascii="宋体" w:hAnsi="宋体" w:hint="eastAsia"/>
          <w:sz w:val="24"/>
        </w:rPr>
        <w:t xml:space="preserve">代入上式有       </w:t>
      </w:r>
    </w:p>
    <w:p>
      <w:pPr>
        <w:spacing w:line="360" w:lineRule="auto"/>
        <w:ind w:left="420" w:firstLine="420" w:leftChars="200"/>
        <w:rPr>
          <w:rFonts w:ascii="宋体" w:hAnsi="宋体" w:hint="eastAsia"/>
          <w:sz w:val="24"/>
        </w:rPr>
      </w:pPr>
      <w:r>
        <w:rPr>
          <w:rFonts w:ascii="宋体" w:hAnsi="宋体"/>
          <w:sz w:val="24"/>
        </w:rPr>
        <w:pict>
          <v:shape id="_x0000_s1181" type="#_x0000_t88" style="width:9.05pt;height:46.8pt;margin-top:7.8pt;margin-left:243pt;mso-wrap-style:square;position:absolute;z-index:251660288" adj="1800,10800" filled="f">
            <v:stroke linestyle="single"/>
            <v:path arrowok="t"/>
            <o:lock v:ext="edit" aspectratio="f"/>
          </v:shape>
        </w:pict>
      </w:r>
      <w:r>
        <w:rPr>
          <w:rFonts w:ascii="宋体" w:hAnsi="宋体"/>
          <w:position w:val="-40"/>
          <w:sz w:val="24"/>
        </w:rPr>
        <w:object>
          <v:shape id="_x0000_i1182" type="#_x0000_t75" style="width:192.05pt;height:54.15pt;mso-position-horizontal-relative:page;mso-position-vertical-relative:page;mso-wrap-style:square" o:oleicon="f" o:ole="" filled="f" stroked="f">
            <v:imagedata r:id="rId237" o:title=""/>
            <v:path o:extrusionok="f"/>
            <o:lock v:ext="edit" aspectratio="t"/>
          </v:shape>
          <o:OLEObject Type="Embed" ProgID="Equation.DSMT4" ShapeID="_x0000_i1182" DrawAspect="Content" ObjectID="_1234568000" r:id="rId238"/>
        </w:object>
      </w:r>
      <w:r>
        <w:rPr>
          <w:rFonts w:ascii="宋体" w:hAnsi="宋体" w:hint="eastAsia"/>
          <w:sz w:val="24"/>
        </w:rPr>
        <w:t xml:space="preserve">                      </w:t>
      </w:r>
      <w:r>
        <w:rPr>
          <w:rFonts w:ascii="宋体" w:hAnsi="宋体" w:hint="eastAsia"/>
          <w:bCs/>
          <w:sz w:val="24"/>
        </w:rPr>
        <w:t>(10分)</w:t>
      </w:r>
    </w:p>
    <w:p>
      <w:pPr>
        <w:spacing w:line="360" w:lineRule="auto"/>
        <w:ind w:left="420" w:firstLine="420" w:leftChars="200"/>
        <w:rPr>
          <w:rFonts w:ascii="宋体" w:hAnsi="宋体" w:hint="eastAsia"/>
          <w:sz w:val="24"/>
        </w:rPr>
      </w:pPr>
      <w:r>
        <w:rPr>
          <w:rFonts w:ascii="宋体" w:hAnsi="宋体" w:hint="eastAsia"/>
          <w:sz w:val="24"/>
        </w:rPr>
        <w:t>是U，v的线性齐次方程组，存在非零解的条件为</w:t>
      </w:r>
    </w:p>
    <w:p>
      <w:pPr>
        <w:spacing w:line="360" w:lineRule="auto"/>
        <w:ind w:left="420" w:firstLine="420" w:leftChars="200"/>
        <w:rPr>
          <w:rFonts w:ascii="宋体" w:hAnsi="宋体" w:hint="eastAsia"/>
          <w:sz w:val="24"/>
        </w:rPr>
      </w:pPr>
      <w:r>
        <w:rPr>
          <w:rFonts w:ascii="宋体" w:hAnsi="宋体"/>
          <w:sz w:val="24"/>
        </w:rPr>
        <w:pict>
          <v:line id="_x0000_s1183" style="mso-wrap-style:square;position:absolute;z-index:251661312" from="180pt,0" to="180.05pt,39pt">
            <v:stroke linestyle="single"/>
            <o:lock v:ext="edit" aspectratio="f"/>
          </v:line>
        </w:pict>
      </w:r>
      <w:r>
        <w:rPr>
          <w:rFonts w:ascii="宋体" w:hAnsi="宋体"/>
          <w:sz w:val="24"/>
        </w:rPr>
        <w:pict>
          <v:line id="_x0000_s1184" style="flip:x;mso-wrap-style:square;position:absolute;z-index:251662336" from="36pt,0" to="36.05pt,39pt">
            <v:stroke linestyle="single"/>
            <o:lock v:ext="edit" aspectratio="f"/>
          </v:line>
        </w:pict>
      </w:r>
      <w:r>
        <w:rPr>
          <w:rFonts w:ascii="宋体" w:hAnsi="宋体"/>
          <w:position w:val="-32"/>
          <w:sz w:val="24"/>
        </w:rPr>
        <w:object>
          <v:shape id="_x0000_i1185" type="#_x0000_t75" style="width:129pt;height:39.95pt;mso-position-horizontal-relative:page;mso-position-vertical-relative:page;mso-wrap-style:square" o:oleicon="f" o:ole="" filled="f" stroked="f">
            <v:imagedata r:id="rId239" o:title=""/>
            <v:path o:extrusionok="f"/>
            <o:lock v:ext="edit" aspectratio="t"/>
          </v:shape>
          <o:OLEObject Type="Embed" ProgID="Equation.DSMT4" ShapeID="_x0000_i1185" DrawAspect="Content" ObjectID="_1234568001" r:id="rId240"/>
        </w:object>
      </w:r>
      <w:r>
        <w:rPr>
          <w:rFonts w:ascii="宋体" w:hAnsi="宋体" w:hint="eastAsia"/>
          <w:sz w:val="24"/>
        </w:rPr>
        <w:t xml:space="preserve">   =0，解出</w:t>
      </w:r>
    </w:p>
    <w:p>
      <w:pPr>
        <w:spacing w:line="360" w:lineRule="auto"/>
        <w:ind w:left="420" w:firstLine="420" w:leftChars="200"/>
        <w:rPr>
          <w:rFonts w:ascii="宋体" w:hAnsi="宋体" w:hint="eastAsia"/>
          <w:sz w:val="24"/>
        </w:rPr>
      </w:pPr>
      <w:r>
        <w:rPr>
          <w:rFonts w:ascii="宋体" w:hAnsi="宋体"/>
          <w:position w:val="-44"/>
          <w:sz w:val="24"/>
        </w:rPr>
        <w:object>
          <v:shape id="_x0000_i1186" type="#_x0000_t75" style="width:237pt;height:60.4pt;mso-position-horizontal-relative:page;mso-position-vertical-relative:page;mso-wrap-style:square" o:oleicon="f" o:ole="" filled="f" stroked="f">
            <v:imagedata r:id="rId241" o:title=""/>
            <v:path o:extrusionok="f"/>
            <o:lock v:ext="edit" aspectratio="t"/>
          </v:shape>
          <o:OLEObject Type="Embed" ProgID="Equation.DSMT4" ShapeID="_x0000_i1186" DrawAspect="Content" ObjectID="_1234568002" r:id="rId242"/>
        </w:object>
      </w:r>
      <w:r>
        <w:rPr>
          <w:rFonts w:ascii="宋体" w:hAnsi="宋体" w:hint="eastAsia"/>
          <w:sz w:val="24"/>
        </w:rPr>
        <w:t xml:space="preserve">            </w:t>
      </w:r>
    </w:p>
    <w:p>
      <w:pPr>
        <w:spacing w:line="360" w:lineRule="auto"/>
        <w:ind w:left="420" w:firstLine="420" w:leftChars="200"/>
        <w:rPr>
          <w:rFonts w:ascii="宋体" w:hAnsi="宋体" w:hint="eastAsia"/>
          <w:sz w:val="24"/>
        </w:rPr>
      </w:pPr>
      <w:r>
        <w:rPr>
          <w:rFonts w:ascii="宋体" w:hAnsi="宋体" w:hint="eastAsia"/>
          <w:sz w:val="24"/>
        </w:rPr>
        <w:t>当K=0时，                  当K=</w:t>
      </w:r>
      <w:r>
        <w:rPr>
          <w:rFonts w:ascii="宋体" w:hAnsi="宋体"/>
          <w:position w:val="-6"/>
          <w:sz w:val="24"/>
        </w:rPr>
        <w:object>
          <v:shape id="_x0000_i1187" type="#_x0000_t75" style="width:24.95pt;height:13.95pt;mso-position-horizontal-relative:page;mso-position-vertical-relative:page;mso-wrap-style:square" o:oleicon="f" o:ole="" filled="f" stroked="f">
            <v:imagedata r:id="rId243" o:title=""/>
            <v:path o:extrusionok="f"/>
            <o:lock v:ext="edit" aspectratio="t"/>
          </v:shape>
          <o:OLEObject Type="Embed" ProgID="Equation.DSMT4" ShapeID="_x0000_i1187" DrawAspect="Content" ObjectID="_1234568003" r:id="rId244"/>
        </w:object>
      </w:r>
      <w:r>
        <w:rPr>
          <w:rFonts w:ascii="宋体" w:hAnsi="宋体" w:hint="eastAsia"/>
          <w:sz w:val="24"/>
        </w:rPr>
        <w:t>时</w:t>
      </w:r>
    </w:p>
    <w:p>
      <w:pPr>
        <w:spacing w:line="360" w:lineRule="auto"/>
        <w:ind w:left="420" w:firstLine="420" w:leftChars="200"/>
        <w:rPr>
          <w:rFonts w:ascii="宋体" w:hAnsi="宋体" w:hint="eastAsia"/>
          <w:sz w:val="24"/>
        </w:rPr>
      </w:pPr>
      <w:r>
        <w:rPr>
          <w:rFonts w:ascii="宋体" w:hAnsi="宋体"/>
          <w:sz w:val="24"/>
        </w:rPr>
        <w:pict>
          <v:shape id="_x0000_s1188" type="#_x0000_t88" style="width:15pt;height:39pt;margin-top:7.8pt;margin-left:279pt;mso-wrap-style:square;position:absolute;z-index:251666432" adj="1800,10800" filled="f">
            <v:stroke linestyle="single"/>
            <v:path arrowok="t"/>
            <o:lock v:ext="edit" aspectratio="f"/>
          </v:shape>
        </w:pict>
      </w:r>
      <w:r>
        <w:rPr>
          <w:rFonts w:ascii="宋体" w:hAnsi="宋体"/>
          <w:sz w:val="24"/>
        </w:rPr>
        <w:pict>
          <v:shape id="_x0000_s1189" type="#_x0000_t88" style="width:15pt;height:39pt;margin-top:7.8pt;margin-left:153pt;mso-wrap-style:square;position:absolute;z-index:251665408" adj="1800,10800" filled="f">
            <v:stroke linestyle="single"/>
            <v:path arrowok="t"/>
            <o:lock v:ext="edit" aspectratio="f"/>
          </v:shape>
        </w:pict>
      </w:r>
      <w:r>
        <w:rPr>
          <w:rFonts w:ascii="宋体" w:hAnsi="宋体"/>
          <w:position w:val="-32"/>
          <w:sz w:val="24"/>
        </w:rPr>
        <w:object>
          <v:shape id="_x0000_i1190" type="#_x0000_t75" style="width:93pt;height:49.25pt;mso-position-horizontal-relative:page;mso-position-vertical-relative:page;mso-wrap-style:square" o:oleicon="f" o:ole="" filled="f" stroked="f">
            <v:imagedata r:id="rId245" o:title=""/>
            <v:path o:extrusionok="f"/>
            <o:lock v:ext="edit" aspectratio="t"/>
          </v:shape>
          <o:OLEObject Type="Embed" ProgID="Equation.DSMT4" ShapeID="_x0000_i1190" DrawAspect="Content" ObjectID="_1234568004" r:id="rId246"/>
        </w:object>
      </w:r>
      <w:r>
        <w:rPr>
          <w:rFonts w:ascii="宋体" w:hAnsi="宋体" w:hint="eastAsia"/>
          <w:sz w:val="24"/>
        </w:rPr>
        <w:t xml:space="preserve">         </w:t>
      </w:r>
      <w:r>
        <w:rPr>
          <w:rFonts w:ascii="宋体" w:hAnsi="宋体"/>
          <w:position w:val="-32"/>
          <w:sz w:val="24"/>
        </w:rPr>
        <w:object>
          <v:shape id="_x0000_i1191" type="#_x0000_t75" style="width:87.75pt;height:46.7pt;mso-position-horizontal-relative:page;mso-position-vertical-relative:page;mso-wrap-style:square" o:oleicon="f" o:ole="" filled="f" stroked="f">
            <v:imagedata r:id="rId247" o:title=""/>
            <v:path o:extrusionok="f"/>
            <o:lock v:ext="edit" aspectratio="t"/>
          </v:shape>
          <o:OLEObject Type="Embed" ProgID="Equation.DSMT4" ShapeID="_x0000_i1191" DrawAspect="Content" ObjectID="_1234568005" r:id="rId248"/>
        </w:object>
      </w:r>
      <w:r>
        <w:rPr>
          <w:rFonts w:ascii="宋体" w:hAnsi="宋体" w:hint="eastAsia"/>
          <w:sz w:val="24"/>
        </w:rPr>
        <w:t xml:space="preserve"> </w:t>
      </w:r>
      <w:r>
        <w:rPr>
          <w:rFonts w:ascii="宋体" w:hAnsi="宋体"/>
          <w:position w:val="-4"/>
          <w:sz w:val="24"/>
        </w:rPr>
        <w:object>
          <v:shape id="_x0000_i1192" type="#_x0000_t75" style="width:12.4pt;height:19.3pt;mso-position-horizontal-relative:page;mso-position-vertical-relative:page;mso-wrap-style:square" o:oleicon="f" o:ole="" o:preferrelative="t" filled="f" stroked="f">
            <v:imagedata r:id="rId249" o:title=""/>
            <v:path o:extrusionok="f"/>
            <o:lock v:ext="edit" aspectratio="t"/>
          </v:shape>
          <o:OLEObject Type="Embed" ProgID="Equation.DSMT4" ShapeID="_x0000_i1192" DrawAspect="Content" ObjectID="_1234568006" r:id="rId250"/>
        </w:object>
      </w:r>
      <w:r>
        <w:rPr>
          <w:rFonts w:ascii="宋体" w:hAnsi="宋体" w:hint="eastAsia"/>
          <w:sz w:val="24"/>
        </w:rPr>
        <w:t xml:space="preserve">           </w:t>
      </w:r>
      <w:r>
        <w:rPr>
          <w:rFonts w:ascii="宋体" w:hAnsi="宋体" w:hint="eastAsia"/>
          <w:bCs/>
          <w:sz w:val="24"/>
        </w:rPr>
        <w:t>(5分)</w:t>
      </w:r>
    </w:p>
    <w:p>
      <w:pPr>
        <w:pStyle w:val="NormalWeb"/>
        <w:snapToGrid w:val="0"/>
        <w:spacing w:before="0" w:beforeLines="0" w:beforeAutospacing="0" w:after="0" w:afterLines="0" w:afterAutospacing="0" w:line="360" w:lineRule="auto"/>
        <w:ind w:firstLine="0"/>
        <w:rPr>
          <w:rFonts w:ascii="宋体" w:hAnsi="宋体" w:hint="eastAsia"/>
          <w:sz w:val="24"/>
          <w:szCs w:val="24"/>
        </w:rPr>
      </w:pPr>
      <w:r>
        <w:rPr>
          <w:rFonts w:ascii="宋体" w:hAnsi="宋体" w:hint="eastAsia"/>
          <w:sz w:val="24"/>
          <w:szCs w:val="24"/>
        </w:rPr>
        <w:t>二、关于晶格常数为</w:t>
      </w:r>
      <w:r>
        <w:rPr>
          <w:rStyle w:val="Emphasis"/>
          <w:sz w:val="24"/>
          <w:szCs w:val="24"/>
        </w:rPr>
        <w:t>a</w:t>
      </w:r>
      <w:r>
        <w:rPr>
          <w:rFonts w:ascii="宋体" w:hAnsi="宋体" w:hint="eastAsia"/>
          <w:sz w:val="24"/>
          <w:szCs w:val="24"/>
        </w:rPr>
        <w:t>的简立方晶体，（1）以紧束缚近似求非简并</w:t>
      </w:r>
      <w:r>
        <w:rPr>
          <w:rStyle w:val="Emphasis"/>
          <w:rFonts w:ascii="宋体" w:hAnsi="宋体" w:hint="eastAsia"/>
          <w:sz w:val="24"/>
          <w:szCs w:val="24"/>
        </w:rPr>
        <w:t>s</w:t>
      </w:r>
      <w:r>
        <w:rPr>
          <w:rFonts w:ascii="宋体" w:hAnsi="宋体" w:hint="eastAsia"/>
          <w:sz w:val="24"/>
          <w:szCs w:val="24"/>
        </w:rPr>
        <w:t>态电子的能带；（2） 画出第一布里渊区[</w:t>
      </w:r>
      <w:r>
        <w:rPr>
          <w:rStyle w:val="Emphasis"/>
          <w:rFonts w:ascii="宋体" w:hAnsi="宋体" w:hint="eastAsia"/>
          <w:sz w:val="24"/>
          <w:szCs w:val="24"/>
        </w:rPr>
        <w:t>110</w:t>
      </w:r>
      <w:r>
        <w:rPr>
          <w:rFonts w:ascii="宋体" w:hAnsi="宋体" w:hint="eastAsia"/>
          <w:sz w:val="24"/>
          <w:szCs w:val="24"/>
        </w:rPr>
        <w:t>]方向的能带曲线, 求出带宽。</w:t>
      </w:r>
    </w:p>
    <w:p>
      <w:pPr>
        <w:pStyle w:val="NormalWeb"/>
        <w:snapToGrid w:val="0"/>
        <w:spacing w:before="0" w:beforeLines="0" w:beforeAutospacing="0" w:after="0" w:afterLines="0" w:afterAutospacing="0" w:line="360" w:lineRule="auto"/>
        <w:ind w:firstLine="0"/>
      </w:pPr>
      <w:r>
        <w:rPr>
          <w:rFonts w:ascii="宋体" w:hAnsi="宋体" w:hint="eastAsia"/>
          <w:bCs/>
          <w:sz w:val="24"/>
        </w:rPr>
        <w:t>目的:考查对</w:t>
      </w:r>
      <w:r>
        <w:rPr>
          <w:rFonts w:ascii="宋体" w:hAnsi="宋体" w:hint="eastAsia"/>
          <w:sz w:val="24"/>
        </w:rPr>
        <w:t>能带理论的把握</w:t>
      </w:r>
    </w:p>
    <w:p>
      <w:pPr>
        <w:widowControl/>
        <w:spacing w:line="360" w:lineRule="auto"/>
        <w:jc w:val="left"/>
        <w:rPr>
          <w:rFonts w:ascii="ˎ̥" w:hAnsi="ˎ̥" w:cs="宋体" w:hint="eastAsia"/>
          <w:color w:val="000000"/>
          <w:kern w:val="0"/>
          <w:sz w:val="22"/>
          <w:szCs w:val="22"/>
        </w:rPr>
      </w:pPr>
      <w:r>
        <w:rPr>
          <w:rFonts w:ascii="宋体" w:hAnsi="宋体" w:cs="宋体" w:hint="eastAsia"/>
          <w:color w:val="000000"/>
          <w:kern w:val="0"/>
          <w:sz w:val="24"/>
        </w:rPr>
        <w:t>答案：紧束缚近似非简并</w:t>
      </w:r>
      <w:r>
        <w:rPr>
          <w:rFonts w:ascii="宋体" w:hAnsi="宋体" w:cs="宋体" w:hint="eastAsia"/>
          <w:i/>
          <w:iCs/>
          <w:color w:val="000000"/>
          <w:kern w:val="0"/>
          <w:sz w:val="24"/>
        </w:rPr>
        <w:t>s</w:t>
      </w:r>
      <w:r>
        <w:rPr>
          <w:rFonts w:ascii="宋体" w:hAnsi="宋体" w:cs="宋体" w:hint="eastAsia"/>
          <w:color w:val="000000"/>
          <w:kern w:val="0"/>
          <w:sz w:val="24"/>
        </w:rPr>
        <w:t>态电子的能带</w:t>
      </w:r>
      <w:r>
        <w:rPr>
          <w:rFonts w:ascii="宋体" w:hAnsi="宋体" w:cs="宋体" w:hint="eastAsia"/>
          <w:color w:val="000000"/>
          <w:kern w:val="0"/>
          <w:sz w:val="24"/>
          <w:vertAlign w:val="subscript"/>
        </w:rPr>
        <w:t xml:space="preserve"> </w:t>
      </w:r>
      <w:r>
        <w:rPr>
          <w:rFonts w:ascii="宋体" w:hAnsi="宋体" w:cs="宋体"/>
          <w:color w:val="000000"/>
          <w:kern w:val="0"/>
          <w:sz w:val="24"/>
          <w:vertAlign w:val="subscript"/>
        </w:rPr>
        <w:pict>
          <v:shape id="_x0000_i1193" type="#_x0000_t75" style="width:249pt;height:20.25pt;mso-position-horizontal-relative:page;mso-position-vertical-relative:page;mso-wrap-style:square" filled="f" stroked="f">
            <v:imagedata r:id="rId251" r:href="rId252" o:title=""/>
            <v:path o:extrusionok="f"/>
            <o:lock v:ext="edit" aspectratio="t"/>
          </v:shape>
        </w:pict>
      </w:r>
      <w:r>
        <w:rPr>
          <w:rFonts w:ascii="宋体" w:hAnsi="宋体" w:cs="宋体" w:hint="eastAsia"/>
          <w:color w:val="000000"/>
          <w:kern w:val="0"/>
          <w:sz w:val="24"/>
          <w:vertAlign w:val="subscript"/>
        </w:rPr>
        <w:t xml:space="preserve">    </w:t>
      </w:r>
      <w:r>
        <w:rPr>
          <w:rFonts w:ascii="宋体" w:hAnsi="宋体" w:cs="宋体" w:hint="eastAsia"/>
          <w:color w:val="000000"/>
          <w:kern w:val="0"/>
          <w:sz w:val="24"/>
        </w:rPr>
        <w:t>（8分）</w:t>
      </w:r>
    </w:p>
    <w:p>
      <w:pPr>
        <w:widowControl/>
        <w:spacing w:line="360" w:lineRule="auto"/>
        <w:ind w:firstLine="600" w:firstLineChars="250"/>
        <w:jc w:val="left"/>
        <w:rPr>
          <w:rFonts w:ascii="ˎ̥" w:hAnsi="ˎ̥" w:cs="宋体"/>
          <w:color w:val="000000"/>
          <w:kern w:val="0"/>
          <w:sz w:val="22"/>
          <w:szCs w:val="22"/>
        </w:rPr>
      </w:pPr>
      <w:r>
        <w:rPr>
          <w:rFonts w:ascii="宋体" w:hAnsi="宋体" w:cs="宋体" w:hint="eastAsia"/>
          <w:color w:val="000000"/>
          <w:kern w:val="0"/>
          <w:sz w:val="24"/>
        </w:rPr>
        <w:t>（2）第一布里渊区[</w:t>
      </w:r>
      <w:r>
        <w:rPr>
          <w:rFonts w:ascii="宋体" w:hAnsi="宋体" w:cs="宋体" w:hint="eastAsia"/>
          <w:i/>
          <w:iCs/>
          <w:color w:val="000000"/>
          <w:kern w:val="0"/>
          <w:sz w:val="24"/>
        </w:rPr>
        <w:t>110</w:t>
      </w:r>
      <w:r>
        <w:rPr>
          <w:rFonts w:ascii="宋体" w:hAnsi="宋体" w:cs="宋体" w:hint="eastAsia"/>
          <w:color w:val="000000"/>
          <w:kern w:val="0"/>
          <w:sz w:val="24"/>
        </w:rPr>
        <w:t>]方向的能带曲线</w:t>
      </w:r>
      <w:r>
        <w:rPr>
          <w:rFonts w:ascii="ˎ̥" w:hAnsi="ˎ̥" w:cs="宋体"/>
          <w:color w:val="000000"/>
          <w:kern w:val="0"/>
          <w:sz w:val="22"/>
          <w:szCs w:val="22"/>
        </w:rPr>
        <w:cr/>
      </w:r>
      <w:r>
        <w:rPr>
          <w:rFonts w:ascii="宋体" w:hAnsi="宋体" w:cs="宋体" w:hint="eastAsia"/>
          <w:color w:val="000000"/>
          <w:kern w:val="0"/>
          <w:sz w:val="24"/>
        </w:rPr>
        <w:t>                  </w:t>
      </w:r>
      <w:r>
        <w:rPr>
          <w:rFonts w:ascii="ˎ̥" w:hAnsi="ˎ̥" w:cs="宋体"/>
          <w:color w:val="000000"/>
          <w:kern w:val="0"/>
          <w:sz w:val="22"/>
          <w:szCs w:val="22"/>
        </w:rPr>
        <w:pict>
          <v:shape id="_x0000_i1194" type="#_x0000_t75" style="width:170pt;height:92.25pt;mso-position-horizontal-relative:page;mso-position-vertical-relative:page;mso-wrap-style:square" filled="f" stroked="f">
            <v:imagedata r:id="rId253" r:href="rId254" o:title=""/>
            <v:path o:extrusionok="f"/>
            <o:lock v:ext="edit" aspectratio="t"/>
          </v:shape>
        </w:pict>
      </w:r>
      <w:r>
        <w:rPr>
          <w:rFonts w:ascii="宋体" w:hAnsi="宋体" w:cs="宋体" w:hint="eastAsia"/>
          <w:color w:val="000000"/>
          <w:kern w:val="0"/>
          <w:sz w:val="24"/>
        </w:rPr>
        <w:t xml:space="preserve"> </w:t>
      </w:r>
    </w:p>
    <w:p>
      <w:pPr>
        <w:widowControl/>
        <w:spacing w:line="360" w:lineRule="auto"/>
        <w:ind w:firstLine="480"/>
        <w:jc w:val="left"/>
        <w:rPr>
          <w:rFonts w:ascii="ˎ̥" w:hAnsi="ˎ̥" w:cs="宋体"/>
          <w:color w:val="000000"/>
          <w:kern w:val="0"/>
          <w:sz w:val="22"/>
          <w:szCs w:val="22"/>
        </w:rPr>
      </w:pPr>
      <w:r>
        <w:rPr>
          <w:rFonts w:ascii="宋体" w:hAnsi="宋体" w:cs="宋体" w:hint="eastAsia"/>
          <w:color w:val="000000"/>
          <w:kern w:val="0"/>
          <w:sz w:val="24"/>
        </w:rPr>
        <w:t>[110]方向的能带曲线，</w:t>
      </w:r>
      <w:r>
        <w:rPr>
          <w:rFonts w:ascii="宋体" w:hAnsi="宋体" w:cs="宋体" w:hint="eastAsia"/>
          <w:color w:val="000000"/>
          <w:kern w:val="0"/>
          <w:sz w:val="24"/>
        </w:rPr>
        <w:t>   </w:t>
      </w:r>
      <w:r>
        <w:rPr>
          <w:rFonts w:ascii="宋体" w:hAnsi="宋体" w:cs="宋体" w:hint="eastAsia"/>
          <w:color w:val="000000"/>
          <w:kern w:val="0"/>
          <w:sz w:val="24"/>
        </w:rPr>
        <w:t xml:space="preserve"> 带宽为</w:t>
      </w:r>
      <w:r>
        <w:rPr>
          <w:rFonts w:ascii="ˎ̥" w:hAnsi="ˎ̥" w:cs="宋体"/>
          <w:color w:val="000000"/>
          <w:kern w:val="0"/>
          <w:sz w:val="24"/>
        </w:rPr>
        <w:t>8</w:t>
      </w:r>
      <w:r>
        <w:rPr>
          <w:rFonts w:ascii="ˎ̥" w:hAnsi="ˎ̥" w:cs="宋体"/>
          <w:i/>
          <w:iCs/>
          <w:color w:val="000000"/>
          <w:kern w:val="0"/>
          <w:sz w:val="24"/>
        </w:rPr>
        <w:t>J</w:t>
      </w:r>
      <w:r>
        <w:rPr>
          <w:rFonts w:ascii="ˎ̥" w:hAnsi="ˎ̥" w:cs="宋体"/>
          <w:color w:val="000000"/>
          <w:kern w:val="0"/>
          <w:sz w:val="24"/>
          <w:vertAlign w:val="subscript"/>
        </w:rPr>
        <w:t>s</w:t>
      </w:r>
      <w:r>
        <w:rPr>
          <w:rFonts w:ascii="ˎ̥" w:hAnsi="ˎ̥" w:cs="宋体"/>
          <w:color w:val="000000"/>
          <w:kern w:val="0"/>
          <w:sz w:val="24"/>
        </w:rPr>
        <w:t xml:space="preserve"> </w:t>
      </w:r>
      <w:r>
        <w:rPr>
          <w:rFonts w:ascii="宋体" w:hAnsi="宋体" w:cs="宋体" w:hint="eastAsia"/>
          <w:color w:val="000000"/>
          <w:kern w:val="0"/>
          <w:sz w:val="24"/>
        </w:rPr>
        <w:t>。                       （7分）</w:t>
      </w:r>
    </w:p>
    <w:p>
      <w:pPr>
        <w:spacing w:line="360" w:lineRule="auto"/>
        <w:rPr>
          <w:rFonts w:hint="eastAsia"/>
          <w:b/>
          <w:sz w:val="18"/>
          <w:szCs w:val="18"/>
        </w:rPr>
      </w:pPr>
      <w:r>
        <w:rPr>
          <w:rFonts w:hint="eastAsia"/>
        </w:rPr>
        <w:t>----</w:t>
      </w:r>
      <w:r>
        <w:rPr>
          <w:rFonts w:hint="eastAsia"/>
          <w:b/>
          <w:sz w:val="18"/>
          <w:szCs w:val="18"/>
        </w:rPr>
        <w:t>填空题 （共20分，每空2分）</w:t>
      </w:r>
    </w:p>
    <w:p>
      <w:pPr>
        <w:spacing w:line="360" w:lineRule="auto"/>
        <w:rPr>
          <w:rFonts w:ascii="宋体" w:hAnsi="宋体" w:hint="eastAsia"/>
          <w:bCs/>
          <w:sz w:val="18"/>
          <w:szCs w:val="18"/>
        </w:rPr>
      </w:pPr>
      <w:r>
        <w:rPr>
          <w:rFonts w:ascii="宋体" w:hAnsi="宋体" w:hint="eastAsia"/>
          <w:bCs/>
          <w:sz w:val="18"/>
          <w:szCs w:val="18"/>
        </w:rPr>
        <w:t>目的:考核大体知识。</w:t>
      </w:r>
    </w:p>
    <w:p>
      <w:pPr>
        <w:spacing w:line="360" w:lineRule="auto"/>
        <w:rPr>
          <w:rFonts w:hAnsi="宋体" w:hint="eastAsia"/>
          <w:sz w:val="18"/>
          <w:szCs w:val="18"/>
        </w:rPr>
      </w:pPr>
      <w:r>
        <w:rPr>
          <w:rFonts w:ascii="宋体" w:hAnsi="宋体" w:hint="eastAsia"/>
          <w:sz w:val="18"/>
          <w:szCs w:val="18"/>
        </w:rPr>
        <w:t>一、</w:t>
      </w:r>
      <w:r>
        <w:rPr>
          <w:rFonts w:hAnsi="宋体" w:hint="eastAsia"/>
          <w:sz w:val="18"/>
          <w:szCs w:val="18"/>
        </w:rPr>
        <w:t>金刚石晶体的结合类型是典型的</w:t>
      </w:r>
      <w:r>
        <w:rPr>
          <w:rFonts w:hAnsi="宋体" w:hint="eastAsia"/>
          <w:sz w:val="18"/>
          <w:szCs w:val="18"/>
          <w:u w:val="single"/>
        </w:rPr>
        <w:t xml:space="preserve">  共价结合  </w:t>
      </w:r>
      <w:r>
        <w:rPr>
          <w:rFonts w:hAnsi="宋体" w:hint="eastAsia"/>
          <w:sz w:val="18"/>
          <w:szCs w:val="18"/>
        </w:rPr>
        <w:t>晶体, 它有</w:t>
      </w:r>
      <w:r>
        <w:rPr>
          <w:rFonts w:hAnsi="宋体" w:hint="eastAsia"/>
          <w:sz w:val="18"/>
          <w:szCs w:val="18"/>
          <w:u w:val="single"/>
        </w:rPr>
        <w:t xml:space="preserve">   6   </w:t>
      </w:r>
      <w:r>
        <w:rPr>
          <w:rFonts w:hAnsi="宋体" w:hint="eastAsia"/>
          <w:sz w:val="18"/>
          <w:szCs w:val="18"/>
        </w:rPr>
        <w:t>支格波。</w:t>
      </w:r>
    </w:p>
    <w:p>
      <w:pPr>
        <w:spacing w:line="360" w:lineRule="auto"/>
        <w:rPr>
          <w:rFonts w:ascii="宋体" w:hAnsi="宋体" w:hint="eastAsia"/>
          <w:sz w:val="18"/>
          <w:szCs w:val="18"/>
        </w:rPr>
      </w:pPr>
      <w:r>
        <w:rPr>
          <w:rFonts w:ascii="宋体" w:hAnsi="宋体" w:hint="eastAsia"/>
          <w:sz w:val="18"/>
          <w:szCs w:val="18"/>
        </w:rPr>
        <w:t>二、</w:t>
      </w:r>
      <w:r>
        <w:rPr>
          <w:rFonts w:ascii="宋体" w:hAnsi="宋体"/>
          <w:sz w:val="18"/>
          <w:szCs w:val="18"/>
        </w:rPr>
        <w:t>晶格常数为</w:t>
      </w:r>
      <w:r>
        <w:rPr>
          <w:rFonts w:ascii="宋体" w:hAnsi="宋体"/>
          <w:position w:val="-6"/>
          <w:sz w:val="18"/>
          <w:szCs w:val="18"/>
        </w:rPr>
        <w:object>
          <v:shape id="_x0000_i1195" type="#_x0000_t75" style="width:10pt;height:11pt;mso-position-horizontal-relative:page;mso-position-vertical-relative:page;mso-wrap-style:square" o:oleicon="f" o:ole="" filled="f" stroked="f">
            <v:imagedata r:id="rId67" o:title=""/>
            <v:path o:extrusionok="f"/>
            <o:lock v:ext="edit" aspectratio="t"/>
          </v:shape>
          <o:OLEObject Type="Embed" ProgID="Equation.3" ShapeID="_x0000_i1195" DrawAspect="Content" ObjectID="_1234568007" r:id="rId255"/>
        </w:object>
      </w:r>
      <w:r>
        <w:rPr>
          <w:rFonts w:ascii="宋体" w:hAnsi="宋体"/>
          <w:sz w:val="18"/>
          <w:szCs w:val="18"/>
        </w:rPr>
        <w:t>的</w:t>
      </w:r>
      <w:r>
        <w:rPr>
          <w:rFonts w:ascii="宋体" w:hAnsi="宋体" w:hint="eastAsia"/>
          <w:sz w:val="18"/>
          <w:szCs w:val="18"/>
        </w:rPr>
        <w:t>体</w:t>
      </w:r>
      <w:r>
        <w:rPr>
          <w:rFonts w:ascii="宋体" w:hAnsi="宋体"/>
          <w:sz w:val="18"/>
          <w:szCs w:val="18"/>
        </w:rPr>
        <w:t>心立方晶格，原胞体积</w:t>
      </w:r>
      <w:r>
        <w:rPr>
          <w:rFonts w:ascii="宋体" w:hAnsi="宋体"/>
          <w:position w:val="-4"/>
          <w:sz w:val="18"/>
          <w:szCs w:val="18"/>
        </w:rPr>
        <w:object>
          <v:shape id="_x0000_i1196" type="#_x0000_t75" style="width:13pt;height:13pt;mso-position-horizontal-relative:page;mso-position-vertical-relative:page;mso-wrap-style:square" o:oleicon="f" o:ole="" o:preferrelative="t" filled="f" stroked="f">
            <v:imagedata r:id="rId256" o:title=""/>
            <v:path o:extrusionok="f"/>
            <o:lock v:ext="edit" aspectratio="t"/>
          </v:shape>
          <o:OLEObject Type="Embed" ProgID="Equation.3" ShapeID="_x0000_i1196" DrawAspect="Content" ObjectID="_1234568008" r:id="rId257"/>
        </w:object>
      </w:r>
      <w:r>
        <w:rPr>
          <w:rFonts w:ascii="宋体" w:hAnsi="宋体" w:hint="eastAsia"/>
          <w:sz w:val="18"/>
          <w:szCs w:val="18"/>
        </w:rPr>
        <w:t xml:space="preserve">为  </w:t>
      </w:r>
      <w:r>
        <w:rPr>
          <w:rFonts w:ascii="宋体" w:hAnsi="宋体"/>
          <w:position w:val="-10"/>
          <w:sz w:val="18"/>
          <w:szCs w:val="18"/>
          <w:u w:val="single"/>
        </w:rPr>
        <w:object>
          <v:shape id="_x0000_i1197" type="#_x0000_t75" style="width:26pt;height:18pt;mso-position-horizontal-relative:page;mso-position-vertical-relative:page;mso-wrap-style:square" o:oleicon="f" o:ole="" o:preferrelative="t" filled="f" stroked="f">
            <v:imagedata r:id="rId258" o:title=""/>
            <v:path o:extrusionok="f"/>
            <o:lock v:ext="edit" aspectratio="t"/>
          </v:shape>
          <o:OLEObject Type="Embed" ProgID="Equation.3" ShapeID="_x0000_i1197" DrawAspect="Content" ObjectID="_1234568009" r:id="rId259"/>
        </w:object>
      </w:r>
      <w:r>
        <w:rPr>
          <w:rFonts w:ascii="宋体" w:hAnsi="宋体" w:hint="eastAsia"/>
          <w:sz w:val="18"/>
          <w:szCs w:val="18"/>
        </w:rPr>
        <w:t xml:space="preserve">  。</w:t>
      </w:r>
    </w:p>
    <w:p>
      <w:pPr>
        <w:spacing w:line="360" w:lineRule="auto"/>
        <w:ind w:left="1"/>
        <w:rPr>
          <w:rFonts w:ascii="宋体" w:hAnsi="宋体" w:hint="eastAsia"/>
          <w:sz w:val="18"/>
          <w:szCs w:val="18"/>
        </w:rPr>
      </w:pPr>
      <w:r>
        <w:rPr>
          <w:rFonts w:ascii="宋体" w:hAnsi="宋体" w:hint="eastAsia"/>
          <w:sz w:val="18"/>
          <w:szCs w:val="18"/>
        </w:rPr>
        <w:t>3、</w:t>
      </w:r>
      <w:r>
        <w:rPr>
          <w:rFonts w:hAnsi="宋体" w:hint="eastAsia"/>
          <w:sz w:val="18"/>
          <w:szCs w:val="18"/>
        </w:rPr>
        <w:t>晶体的对称性可由</w:t>
      </w:r>
      <w:r>
        <w:rPr>
          <w:rFonts w:hAnsi="宋体" w:hint="eastAsia"/>
          <w:sz w:val="18"/>
          <w:szCs w:val="18"/>
          <w:u w:val="single"/>
        </w:rPr>
        <w:t xml:space="preserve">    32    </w:t>
      </w:r>
      <w:r>
        <w:rPr>
          <w:rFonts w:hAnsi="宋体" w:hint="eastAsia"/>
          <w:sz w:val="18"/>
          <w:szCs w:val="18"/>
        </w:rPr>
        <w:t>点群表征，晶体的排列可分为</w:t>
      </w:r>
      <w:r>
        <w:rPr>
          <w:rFonts w:hAnsi="宋体" w:hint="eastAsia"/>
          <w:sz w:val="18"/>
          <w:szCs w:val="18"/>
          <w:u w:val="single"/>
        </w:rPr>
        <w:t xml:space="preserve">   14   </w:t>
      </w:r>
      <w:r>
        <w:rPr>
          <w:rFonts w:hAnsi="宋体" w:hint="eastAsia"/>
          <w:sz w:val="18"/>
          <w:szCs w:val="18"/>
        </w:rPr>
        <w:t>种布喇菲格子，其中六角密积结构</w:t>
      </w:r>
      <w:r>
        <w:rPr>
          <w:rFonts w:hAnsi="宋体" w:hint="eastAsia"/>
          <w:sz w:val="18"/>
          <w:szCs w:val="18"/>
          <w:u w:val="single"/>
        </w:rPr>
        <w:t xml:space="preserve"> 不是 </w:t>
      </w:r>
      <w:r>
        <w:rPr>
          <w:rFonts w:hAnsi="宋体" w:hint="eastAsia"/>
          <w:sz w:val="18"/>
          <w:szCs w:val="18"/>
        </w:rPr>
        <w:t>布喇菲格子。</w:t>
      </w:r>
    </w:p>
    <w:p>
      <w:pPr>
        <w:spacing w:line="360" w:lineRule="auto"/>
        <w:rPr>
          <w:rFonts w:ascii="宋体" w:hAnsi="宋体" w:hint="eastAsia"/>
          <w:sz w:val="18"/>
          <w:szCs w:val="18"/>
        </w:rPr>
      </w:pPr>
      <w:r>
        <w:rPr>
          <w:rFonts w:ascii="宋体" w:hAnsi="宋体" w:hint="eastAsia"/>
          <w:sz w:val="18"/>
          <w:szCs w:val="18"/>
        </w:rPr>
        <w:t>4、两种不同金属接触后,费米能级高的带</w:t>
      </w:r>
      <w:r>
        <w:rPr>
          <w:rFonts w:ascii="宋体" w:hAnsi="宋体" w:hint="eastAsia"/>
          <w:sz w:val="18"/>
          <w:szCs w:val="18"/>
          <w:u w:val="single"/>
        </w:rPr>
        <w:t xml:space="preserve">  正  </w:t>
      </w:r>
      <w:r>
        <w:rPr>
          <w:rFonts w:ascii="宋体" w:hAnsi="宋体" w:hint="eastAsia"/>
          <w:sz w:val="18"/>
          <w:szCs w:val="18"/>
        </w:rPr>
        <w:t>电，对导电有奉献的是</w:t>
      </w:r>
      <w:r>
        <w:rPr>
          <w:rFonts w:ascii="宋体" w:hAnsi="宋体" w:hint="eastAsia"/>
          <w:sz w:val="18"/>
          <w:szCs w:val="18"/>
          <w:u w:val="single"/>
        </w:rPr>
        <w:t xml:space="preserve">  费米面周围 </w:t>
      </w:r>
      <w:r>
        <w:rPr>
          <w:rFonts w:ascii="宋体" w:hAnsi="宋体" w:hint="eastAsia"/>
          <w:sz w:val="18"/>
          <w:szCs w:val="18"/>
        </w:rPr>
        <w:t>的电子。</w:t>
      </w:r>
    </w:p>
    <w:p>
      <w:pPr>
        <w:rPr>
          <w:sz w:val="18"/>
          <w:szCs w:val="18"/>
        </w:rPr>
      </w:pPr>
      <w:r>
        <w:rPr>
          <w:rFonts w:ascii="宋体" w:hAnsi="宋体" w:hint="eastAsia"/>
          <w:sz w:val="18"/>
          <w:szCs w:val="18"/>
        </w:rPr>
        <w:t>五、</w:t>
      </w:r>
      <w:r>
        <w:rPr>
          <w:rFonts w:ascii="宋体" w:hint="eastAsia"/>
          <w:sz w:val="18"/>
          <w:szCs w:val="18"/>
        </w:rPr>
        <w:t xml:space="preserve">固体能带论的三个大体近似：绝热近似 </w:t>
      </w:r>
      <w:r>
        <w:rPr>
          <w:rFonts w:ascii="宋体" w:hAnsi="宋体" w:hint="eastAsia"/>
          <w:sz w:val="18"/>
          <w:szCs w:val="18"/>
        </w:rPr>
        <w:t>、</w:t>
      </w:r>
      <w:r>
        <w:rPr>
          <w:rFonts w:ascii="宋体" w:hAnsi="宋体"/>
          <w:sz w:val="18"/>
          <w:szCs w:val="18"/>
          <w:u w:val="single"/>
        </w:rPr>
        <w:t>_</w:t>
      </w:r>
      <w:r>
        <w:rPr>
          <w:rFonts w:ascii="宋体" w:hAnsi="宋体" w:hint="eastAsia"/>
          <w:sz w:val="18"/>
          <w:szCs w:val="18"/>
          <w:u w:val="single"/>
        </w:rPr>
        <w:t>单电子近似</w:t>
      </w:r>
      <w:r>
        <w:rPr>
          <w:rFonts w:ascii="宋体" w:hAnsi="宋体"/>
          <w:sz w:val="18"/>
          <w:szCs w:val="18"/>
          <w:u w:val="single"/>
        </w:rPr>
        <w:t>_</w:t>
      </w:r>
      <w:r>
        <w:rPr>
          <w:rFonts w:ascii="宋体" w:hAnsi="宋体" w:hint="eastAsia"/>
          <w:sz w:val="18"/>
          <w:szCs w:val="18"/>
        </w:rPr>
        <w:t>、</w:t>
      </w:r>
      <w:r>
        <w:rPr>
          <w:rFonts w:ascii="宋体" w:hAnsi="宋体"/>
          <w:sz w:val="18"/>
          <w:szCs w:val="18"/>
        </w:rPr>
        <w:t>_</w:t>
      </w:r>
      <w:r>
        <w:rPr>
          <w:rFonts w:ascii="宋体" w:hAnsi="宋体" w:hint="eastAsia"/>
          <w:sz w:val="18"/>
          <w:szCs w:val="18"/>
          <w:u w:val="single"/>
        </w:rPr>
        <w:t>周期场近似</w:t>
      </w:r>
      <w:r>
        <w:rPr>
          <w:rFonts w:ascii="宋体" w:hAnsi="宋体"/>
          <w:sz w:val="18"/>
          <w:szCs w:val="18"/>
        </w:rPr>
        <w:t>_</w:t>
      </w:r>
      <w:r>
        <w:rPr>
          <w:rFonts w:ascii="宋体" w:hAnsi="宋体" w:hint="eastAsia"/>
          <w:sz w:val="18"/>
          <w:szCs w:val="18"/>
        </w:rPr>
        <w:t>。</w:t>
      </w:r>
    </w:p>
    <w:p>
      <w:pPr>
        <w:numPr>
          <w:ilvl w:val="0"/>
          <w:numId w:val="4"/>
        </w:numPr>
        <w:tabs>
          <w:tab w:val="clear" w:pos="420"/>
          <w:tab w:val="left" w:pos="540"/>
        </w:tabs>
        <w:spacing w:line="360" w:lineRule="auto"/>
        <w:rPr>
          <w:rFonts w:hint="eastAsia"/>
          <w:b/>
          <w:sz w:val="18"/>
          <w:szCs w:val="18"/>
        </w:rPr>
      </w:pPr>
      <w:r>
        <w:rPr>
          <w:rFonts w:hint="eastAsia"/>
          <w:b/>
          <w:sz w:val="18"/>
          <w:szCs w:val="18"/>
        </w:rPr>
        <w:t>判定题 （共10分，每小题2分）</w:t>
      </w:r>
    </w:p>
    <w:p>
      <w:pPr>
        <w:spacing w:line="360" w:lineRule="auto"/>
        <w:rPr>
          <w:rFonts w:ascii="宋体" w:hAnsi="宋体" w:hint="eastAsia"/>
          <w:bCs/>
          <w:sz w:val="18"/>
          <w:szCs w:val="18"/>
        </w:rPr>
      </w:pPr>
      <w:r>
        <w:rPr>
          <w:rFonts w:ascii="宋体" w:hAnsi="宋体" w:hint="eastAsia"/>
          <w:bCs/>
          <w:sz w:val="18"/>
          <w:szCs w:val="18"/>
        </w:rPr>
        <w:t>目的:考核大体知识。</w:t>
      </w:r>
    </w:p>
    <w:p>
      <w:pPr>
        <w:rPr>
          <w:rFonts w:hint="eastAsia"/>
          <w:sz w:val="18"/>
          <w:szCs w:val="18"/>
        </w:rPr>
      </w:pPr>
      <w:r>
        <w:rPr>
          <w:rFonts w:hint="eastAsia"/>
          <w:sz w:val="18"/>
          <w:szCs w:val="18"/>
        </w:rPr>
        <w:t xml:space="preserve">一、解理面是面指数高的晶面。                     </w:t>
      </w:r>
      <w:r>
        <w:rPr>
          <w:rFonts w:ascii="宋体" w:hAnsi="宋体" w:hint="eastAsia"/>
          <w:sz w:val="18"/>
          <w:szCs w:val="18"/>
        </w:rPr>
        <w:t>（</w:t>
      </w:r>
      <w:r>
        <w:rPr>
          <w:rFonts w:ascii="宋体" w:hAnsi="宋体" w:hint="eastAsia"/>
          <w:sz w:val="18"/>
          <w:szCs w:val="18"/>
        </w:rPr>
        <w:t>×</w:t>
      </w:r>
      <w:r>
        <w:rPr>
          <w:rFonts w:ascii="宋体" w:hAnsi="宋体" w:hint="eastAsia"/>
          <w:sz w:val="18"/>
          <w:szCs w:val="18"/>
        </w:rPr>
        <w:t>）</w:t>
      </w:r>
    </w:p>
    <w:p>
      <w:pPr>
        <w:spacing w:line="360" w:lineRule="auto"/>
        <w:rPr>
          <w:rFonts w:ascii="宋体" w:hAnsi="宋体" w:hint="eastAsia"/>
          <w:sz w:val="18"/>
          <w:szCs w:val="18"/>
        </w:rPr>
      </w:pPr>
      <w:r>
        <w:rPr>
          <w:rFonts w:ascii="宋体" w:hAnsi="宋体" w:hint="eastAsia"/>
          <w:sz w:val="18"/>
          <w:szCs w:val="18"/>
        </w:rPr>
        <w:t>二、</w:t>
      </w:r>
      <w:r>
        <w:rPr>
          <w:rFonts w:hAnsi="宋体"/>
          <w:sz w:val="18"/>
          <w:szCs w:val="18"/>
        </w:rPr>
        <w:t>面心立方晶格的致密度</w:t>
      </w:r>
      <w:r>
        <w:rPr>
          <w:rFonts w:hAnsi="宋体" w:hint="eastAsia"/>
          <w:sz w:val="18"/>
          <w:szCs w:val="18"/>
        </w:rPr>
        <w:t>为</w:t>
      </w:r>
      <w:r>
        <w:rPr>
          <w:rFonts w:ascii="宋体" w:hAnsi="宋体"/>
          <w:bCs/>
          <w:position w:val="-24"/>
          <w:sz w:val="18"/>
          <w:szCs w:val="18"/>
        </w:rPr>
        <w:object>
          <v:shape id="_x0000_i1198" type="#_x0000_t75" style="width:21pt;height:31pt;mso-position-horizontal-relative:page;mso-position-vertical-relative:page;mso-wrap-style:square" o:oleicon="f" o:ole="" o:preferrelative="t" filled="f" stroked="f">
            <v:imagedata r:id="rId260" o:title=""/>
            <v:path o:extrusionok="f"/>
            <o:lock v:ext="edit" aspectratio="t"/>
          </v:shape>
          <o:OLEObject Type="Embed" ProgID="Equation.3" ShapeID="_x0000_i1198" DrawAspect="Content" ObjectID="_1234568010" r:id="rId261"/>
        </w:object>
      </w:r>
      <w:r>
        <w:rPr>
          <w:rFonts w:ascii="宋体" w:hAnsi="宋体" w:hint="eastAsia"/>
          <w:bCs/>
          <w:sz w:val="18"/>
          <w:szCs w:val="18"/>
        </w:rPr>
        <w:t xml:space="preserve">                  </w:t>
      </w:r>
      <w:r>
        <w:rPr>
          <w:rFonts w:ascii="宋体" w:hAnsi="宋体" w:hint="eastAsia"/>
          <w:sz w:val="18"/>
          <w:szCs w:val="18"/>
        </w:rPr>
        <w:t xml:space="preserve"> （ </w:t>
      </w:r>
      <w:r>
        <w:rPr>
          <w:rFonts w:ascii="宋体" w:hAnsi="宋体" w:hint="eastAsia"/>
          <w:sz w:val="18"/>
          <w:szCs w:val="18"/>
        </w:rPr>
        <w:t>×</w:t>
      </w:r>
      <w:r>
        <w:rPr>
          <w:rFonts w:ascii="宋体" w:hAnsi="宋体" w:hint="eastAsia"/>
          <w:sz w:val="18"/>
          <w:szCs w:val="18"/>
        </w:rPr>
        <w:t>）</w:t>
      </w:r>
    </w:p>
    <w:p>
      <w:pPr>
        <w:rPr>
          <w:rFonts w:hint="eastAsia"/>
          <w:sz w:val="18"/>
          <w:szCs w:val="18"/>
        </w:rPr>
      </w:pPr>
      <w:r>
        <w:rPr>
          <w:rFonts w:ascii="宋体" w:hAnsi="宋体" w:hint="eastAsia"/>
          <w:sz w:val="18"/>
          <w:szCs w:val="18"/>
        </w:rPr>
        <w:t>3、二维自由电子气的能态密度</w:t>
      </w:r>
      <w:r>
        <w:rPr>
          <w:rFonts w:ascii="宋体" w:hAnsi="宋体"/>
          <w:position w:val="-10"/>
          <w:sz w:val="18"/>
          <w:szCs w:val="18"/>
        </w:rPr>
        <w:object>
          <v:shape id="_x0000_i1199" type="#_x0000_t75" style="width:60pt;height:18pt;mso-position-horizontal-relative:page;mso-position-vertical-relative:page;mso-wrap-style:square" o:oleicon="f" o:ole="" o:preferrelative="t" filled="f" stroked="f">
            <v:imagedata r:id="rId262" o:title=""/>
            <v:path o:extrusionok="f"/>
            <o:lock v:ext="edit" aspectratio="t"/>
          </v:shape>
          <o:OLEObject Type="Embed" ProgID="Equation.3" ShapeID="_x0000_i1199" DrawAspect="Content" ObjectID="_1234568011" r:id="rId263"/>
        </w:object>
      </w:r>
      <w:r>
        <w:rPr>
          <w:rFonts w:ascii="宋体" w:hAnsi="宋体" w:hint="eastAsia"/>
          <w:sz w:val="18"/>
          <w:szCs w:val="18"/>
        </w:rPr>
        <w:t xml:space="preserve"> 。           （</w:t>
      </w:r>
      <w:r>
        <w:rPr>
          <w:rFonts w:ascii="宋体" w:hAnsi="宋体" w:hint="eastAsia"/>
          <w:sz w:val="18"/>
          <w:szCs w:val="18"/>
        </w:rPr>
        <w:t>×</w:t>
      </w:r>
      <w:r>
        <w:rPr>
          <w:rFonts w:ascii="宋体" w:hAnsi="宋体" w:hint="eastAsia"/>
          <w:sz w:val="18"/>
          <w:szCs w:val="18"/>
        </w:rPr>
        <w:t>）</w:t>
      </w:r>
    </w:p>
    <w:p>
      <w:pPr>
        <w:spacing w:line="360" w:lineRule="auto"/>
        <w:rPr>
          <w:rFonts w:ascii="宋体" w:hAnsi="宋体" w:hint="eastAsia"/>
          <w:sz w:val="18"/>
          <w:szCs w:val="18"/>
        </w:rPr>
      </w:pPr>
      <w:r>
        <w:rPr>
          <w:rFonts w:ascii="宋体" w:hAnsi="宋体" w:hint="eastAsia"/>
          <w:sz w:val="18"/>
          <w:szCs w:val="18"/>
        </w:rPr>
        <w:t>4、</w:t>
      </w:r>
      <w:r>
        <w:rPr>
          <w:rFonts w:ascii="宋体" w:hAnsi="宋体"/>
          <w:sz w:val="18"/>
          <w:szCs w:val="18"/>
        </w:rPr>
        <w:t>晶格振动的能量量子称为</w:t>
      </w:r>
      <w:r>
        <w:rPr>
          <w:rFonts w:ascii="宋体" w:hAnsi="宋体" w:hint="eastAsia"/>
          <w:sz w:val="18"/>
          <w:szCs w:val="18"/>
        </w:rPr>
        <w:t xml:space="preserve">声子。                  （ </w:t>
      </w:r>
      <w:r>
        <w:rPr>
          <w:rFonts w:ascii="宋体" w:hAnsi="宋体" w:hint="eastAsia"/>
          <w:sz w:val="18"/>
          <w:szCs w:val="18"/>
        </w:rPr>
        <w:t>√</w:t>
      </w:r>
      <w:r>
        <w:rPr>
          <w:rFonts w:ascii="宋体" w:hAnsi="宋体" w:hint="eastAsia"/>
          <w:sz w:val="18"/>
          <w:szCs w:val="18"/>
        </w:rPr>
        <w:t>）</w:t>
      </w:r>
    </w:p>
    <w:p>
      <w:pPr>
        <w:spacing w:line="360" w:lineRule="auto"/>
        <w:rPr>
          <w:rFonts w:ascii="宋体" w:hAnsi="宋体" w:hint="eastAsia"/>
          <w:sz w:val="18"/>
          <w:szCs w:val="18"/>
        </w:rPr>
      </w:pPr>
      <w:r>
        <w:rPr>
          <w:rFonts w:ascii="宋体" w:hAnsi="宋体" w:hint="eastAsia"/>
          <w:sz w:val="18"/>
          <w:szCs w:val="18"/>
        </w:rPr>
        <w:t xml:space="preserve">五、 长声学波不能致使离子晶体的宏观极化。             （ </w:t>
      </w:r>
      <w:r>
        <w:rPr>
          <w:rFonts w:ascii="宋体" w:hAnsi="宋体" w:hint="eastAsia"/>
          <w:sz w:val="18"/>
          <w:szCs w:val="18"/>
        </w:rPr>
        <w:t>√</w:t>
      </w:r>
      <w:r>
        <w:rPr>
          <w:rFonts w:ascii="宋体" w:hAnsi="宋体" w:hint="eastAsia"/>
          <w:sz w:val="18"/>
          <w:szCs w:val="18"/>
        </w:rPr>
        <w:t>）</w:t>
      </w:r>
    </w:p>
    <w:p>
      <w:pPr>
        <w:numPr>
          <w:ilvl w:val="0"/>
          <w:numId w:val="4"/>
        </w:numPr>
        <w:tabs>
          <w:tab w:val="clear" w:pos="420"/>
          <w:tab w:val="left" w:pos="540"/>
        </w:tabs>
        <w:spacing w:line="360" w:lineRule="auto"/>
        <w:rPr>
          <w:rFonts w:hint="eastAsia"/>
          <w:b/>
          <w:sz w:val="24"/>
        </w:rPr>
      </w:pPr>
      <w:r>
        <w:rPr>
          <w:rFonts w:hint="eastAsia"/>
          <w:b/>
          <w:sz w:val="24"/>
        </w:rPr>
        <w:t>简答题（共20分，每小题5分）</w:t>
      </w:r>
    </w:p>
    <w:p>
      <w:pPr>
        <w:spacing w:line="360" w:lineRule="auto"/>
        <w:rPr>
          <w:rFonts w:hAnsi="宋体" w:hint="eastAsia"/>
          <w:sz w:val="18"/>
          <w:szCs w:val="18"/>
        </w:rPr>
      </w:pPr>
      <w:r>
        <w:rPr>
          <w:rFonts w:hint="eastAsia"/>
          <w:sz w:val="18"/>
          <w:szCs w:val="18"/>
        </w:rPr>
        <w:t>一、</w:t>
      </w:r>
      <w:r>
        <w:rPr>
          <w:rFonts w:hAnsi="宋体" w:hint="eastAsia"/>
          <w:sz w:val="18"/>
          <w:szCs w:val="18"/>
        </w:rPr>
        <w:t>波矢空间与倒格空间（或倒易空间）有何关系</w:t>
      </w:r>
      <w:r>
        <w:rPr>
          <w:rFonts w:hAnsi="宋体"/>
          <w:sz w:val="18"/>
          <w:szCs w:val="18"/>
        </w:rPr>
        <w:t xml:space="preserve">? </w:t>
      </w:r>
      <w:r>
        <w:rPr>
          <w:rFonts w:hAnsi="宋体" w:hint="eastAsia"/>
          <w:sz w:val="18"/>
          <w:szCs w:val="18"/>
        </w:rPr>
        <w:t>什么缘故说波矢空间内的状态点是准持续的</w:t>
      </w:r>
      <w:r>
        <w:rPr>
          <w:rFonts w:hAnsi="宋体"/>
          <w:sz w:val="18"/>
          <w:szCs w:val="18"/>
        </w:rPr>
        <w:t>?</w:t>
      </w:r>
    </w:p>
    <w:p>
      <w:pPr>
        <w:snapToGrid w:val="0"/>
        <w:spacing w:line="360" w:lineRule="auto"/>
        <w:ind w:firstLine="292" w:firstLineChars="162"/>
        <w:rPr>
          <w:rFonts w:hAnsi="宋体"/>
          <w:sz w:val="18"/>
          <w:szCs w:val="18"/>
        </w:rPr>
      </w:pPr>
      <w:r>
        <w:rPr>
          <w:rFonts w:hAnsi="宋体" w:hint="eastAsia"/>
          <w:sz w:val="18"/>
          <w:szCs w:val="18"/>
        </w:rPr>
        <w:t>波矢空间与倒格空间处于统一空间</w:t>
      </w:r>
      <w:r>
        <w:rPr>
          <w:rFonts w:hAnsi="宋体"/>
          <w:sz w:val="18"/>
          <w:szCs w:val="18"/>
        </w:rPr>
        <w:t xml:space="preserve">, </w:t>
      </w:r>
      <w:r>
        <w:rPr>
          <w:rFonts w:hAnsi="宋体" w:hint="eastAsia"/>
          <w:sz w:val="18"/>
          <w:szCs w:val="18"/>
        </w:rPr>
        <w:t>倒格空间的基矢别离为</w:t>
      </w:r>
      <w:r>
        <w:rPr>
          <w:rFonts w:hAnsi="宋体"/>
          <w:sz w:val="18"/>
          <w:szCs w:val="18"/>
        </w:rPr>
        <w:pict>
          <v:shape id="_x0000_i1200" type="#_x0000_t75" style="width:47.25pt;height:15.75pt;mso-position-horizontal-relative:page;mso-position-vertical-relative:page;mso-wrap-style:square" o:preferrelative="t" filled="f" fillcolor="white" stroked="f">
            <v:stroke linestyle="single"/>
            <v:imagedata r:id="rId85" o:title=""/>
            <v:path o:extrusionok="f"/>
            <o:lock v:ext="edit" aspectratio="t"/>
          </v:shape>
        </w:pict>
      </w:r>
      <w:r>
        <w:rPr>
          <w:rFonts w:hAnsi="宋体"/>
          <w:sz w:val="18"/>
          <w:szCs w:val="18"/>
        </w:rPr>
        <w:t xml:space="preserve">, </w:t>
      </w:r>
      <w:r>
        <w:rPr>
          <w:rFonts w:hAnsi="宋体" w:hint="eastAsia"/>
          <w:sz w:val="18"/>
          <w:szCs w:val="18"/>
        </w:rPr>
        <w:t>而波矢空间的基矢别离为</w:t>
      </w:r>
      <w:r>
        <w:rPr>
          <w:rFonts w:hAnsi="宋体"/>
          <w:sz w:val="18"/>
          <w:szCs w:val="18"/>
        </w:rPr>
        <w:pict>
          <v:shape id="_x0000_i1201" type="#_x0000_t75" style="width:110.3pt;height:15.75pt;mso-position-horizontal-relative:page;mso-position-vertical-relative:page;mso-wrap-style:square" o:preferrelative="t" filled="f" fillcolor="white" stroked="f">
            <v:stroke linestyle="single"/>
            <v:imagedata r:id="rId86" o:title=""/>
            <v:path o:extrusionok="f"/>
            <o:lock v:ext="edit" aspectratio="t"/>
          </v:shape>
        </w:pict>
      </w:r>
      <w:r>
        <w:rPr>
          <w:rFonts w:hAnsi="宋体"/>
          <w:sz w:val="18"/>
          <w:szCs w:val="18"/>
        </w:rPr>
        <w:t>, N1</w:t>
      </w:r>
      <w:r>
        <w:rPr>
          <w:rFonts w:hAnsi="宋体" w:hint="eastAsia"/>
          <w:sz w:val="18"/>
          <w:szCs w:val="18"/>
        </w:rPr>
        <w:t>、</w:t>
      </w:r>
      <w:r>
        <w:rPr>
          <w:rFonts w:hAnsi="宋体"/>
          <w:sz w:val="18"/>
          <w:szCs w:val="18"/>
        </w:rPr>
        <w:t>N2</w:t>
      </w:r>
      <w:r>
        <w:rPr>
          <w:rFonts w:hAnsi="宋体" w:hint="eastAsia"/>
          <w:sz w:val="18"/>
          <w:szCs w:val="18"/>
        </w:rPr>
        <w:t>、</w:t>
      </w:r>
      <w:r>
        <w:rPr>
          <w:rFonts w:hAnsi="宋体"/>
          <w:sz w:val="18"/>
          <w:szCs w:val="18"/>
        </w:rPr>
        <w:t>N3</w:t>
      </w:r>
      <w:r>
        <w:rPr>
          <w:rFonts w:hAnsi="宋体" w:hint="eastAsia"/>
          <w:sz w:val="18"/>
          <w:szCs w:val="18"/>
        </w:rPr>
        <w:t>别离是沿正格子基矢</w:t>
      </w:r>
      <w:r>
        <w:rPr>
          <w:rFonts w:hAnsi="宋体"/>
          <w:sz w:val="18"/>
          <w:szCs w:val="18"/>
        </w:rPr>
        <w:pict>
          <v:shape id="_x0000_i1202" type="#_x0000_t75" style="width:48.75pt;height:15.75pt;mso-position-horizontal-relative:page;mso-position-vertical-relative:page;mso-wrap-style:square" o:preferrelative="t" filled="f" fillcolor="white" stroked="f">
            <v:stroke linestyle="single"/>
            <v:imagedata r:id="rId87" o:title=""/>
            <v:path o:extrusionok="f"/>
            <o:lock v:ext="edit" aspectratio="t"/>
          </v:shape>
        </w:pict>
      </w:r>
      <w:r>
        <w:rPr>
          <w:rFonts w:hAnsi="宋体" w:hint="eastAsia"/>
          <w:sz w:val="18"/>
          <w:szCs w:val="18"/>
        </w:rPr>
        <w:t>方向晶体的原胞数量</w:t>
      </w:r>
      <w:r>
        <w:rPr>
          <w:rFonts w:hAnsi="宋体"/>
          <w:sz w:val="18"/>
          <w:szCs w:val="18"/>
        </w:rPr>
        <w:t xml:space="preserve">. </w:t>
      </w:r>
    </w:p>
    <w:p>
      <w:pPr>
        <w:snapToGrid w:val="0"/>
        <w:spacing w:line="360" w:lineRule="auto"/>
        <w:ind w:firstLine="360" w:firstLineChars="200"/>
        <w:rPr>
          <w:rFonts w:hAnsi="宋体"/>
          <w:sz w:val="18"/>
          <w:szCs w:val="18"/>
        </w:rPr>
      </w:pPr>
      <w:r>
        <w:rPr>
          <w:rFonts w:hAnsi="宋体" w:hint="eastAsia"/>
          <w:sz w:val="18"/>
          <w:szCs w:val="18"/>
        </w:rPr>
        <w:t>倒格空间中一个倒格点对应的体积为</w:t>
      </w:r>
    </w:p>
    <w:p>
      <w:pPr>
        <w:snapToGrid w:val="0"/>
        <w:spacing w:line="360" w:lineRule="auto"/>
        <w:ind w:firstLine="270"/>
        <w:jc w:val="center"/>
        <w:rPr>
          <w:rFonts w:hAnsi="宋体"/>
          <w:sz w:val="18"/>
          <w:szCs w:val="18"/>
        </w:rPr>
      </w:pPr>
      <w:r>
        <w:rPr>
          <w:rFonts w:hAnsi="宋体"/>
          <w:sz w:val="18"/>
          <w:szCs w:val="18"/>
        </w:rPr>
        <w:pict>
          <v:shape id="_x0000_i1203" type="#_x0000_t75" style="width:84pt;height:18pt;mso-position-horizontal-relative:page;mso-position-vertical-relative:page;mso-wrap-style:square" o:preferrelative="t" filled="f" fillcolor="white" stroked="f">
            <v:stroke linestyle="single"/>
            <v:imagedata r:id="rId88" o:title=""/>
            <v:path o:extrusionok="f"/>
            <o:lock v:ext="edit" aspectratio="t"/>
          </v:shape>
        </w:pict>
      </w:r>
      <w:r>
        <w:rPr>
          <w:rFonts w:hAnsi="宋体"/>
          <w:sz w:val="18"/>
          <w:szCs w:val="18"/>
        </w:rPr>
        <w:t>,</w:t>
      </w:r>
    </w:p>
    <w:p>
      <w:pPr>
        <w:snapToGrid w:val="0"/>
        <w:spacing w:line="360" w:lineRule="auto"/>
        <w:ind w:firstLine="360" w:firstLineChars="200"/>
        <w:rPr>
          <w:rFonts w:hAnsi="宋体"/>
          <w:sz w:val="18"/>
          <w:szCs w:val="18"/>
        </w:rPr>
      </w:pPr>
      <w:r>
        <w:rPr>
          <w:rFonts w:hAnsi="宋体" w:hint="eastAsia"/>
          <w:sz w:val="18"/>
          <w:szCs w:val="18"/>
        </w:rPr>
        <w:t>波矢空间中一个波矢点对应的体积为</w:t>
      </w:r>
    </w:p>
    <w:p>
      <w:pPr>
        <w:snapToGrid w:val="0"/>
        <w:spacing w:line="360" w:lineRule="auto"/>
        <w:jc w:val="center"/>
        <w:rPr>
          <w:rFonts w:hAnsi="宋体"/>
          <w:sz w:val="18"/>
          <w:szCs w:val="18"/>
        </w:rPr>
      </w:pPr>
      <w:r>
        <w:rPr>
          <w:rFonts w:hAnsi="宋体"/>
          <w:sz w:val="18"/>
          <w:szCs w:val="18"/>
        </w:rPr>
        <w:pict>
          <v:shape id="_x0000_i1204" type="#_x0000_t75" style="width:105.8pt;height:33.75pt;mso-position-horizontal-relative:page;mso-position-vertical-relative:page;mso-wrap-style:square" o:preferrelative="t" filled="f" fillcolor="white" stroked="f">
            <v:stroke linestyle="single"/>
            <v:imagedata r:id="rId89" o:title=""/>
            <v:path o:extrusionok="f"/>
            <o:lock v:ext="edit" aspectratio="t"/>
          </v:shape>
        </w:pict>
      </w:r>
      <w:r>
        <w:rPr>
          <w:rFonts w:hAnsi="宋体"/>
          <w:sz w:val="18"/>
          <w:szCs w:val="18"/>
        </w:rPr>
        <w:t xml:space="preserve">, </w:t>
      </w:r>
    </w:p>
    <w:p>
      <w:pPr>
        <w:spacing w:line="360" w:lineRule="auto"/>
        <w:rPr>
          <w:rFonts w:hAnsi="宋体" w:hint="eastAsia"/>
          <w:sz w:val="18"/>
          <w:szCs w:val="18"/>
        </w:rPr>
      </w:pPr>
      <w:r>
        <w:rPr>
          <w:rFonts w:hAnsi="宋体" w:hint="eastAsia"/>
          <w:sz w:val="18"/>
          <w:szCs w:val="18"/>
        </w:rPr>
        <w:t>即波矢空间中一个波矢点对应的体积</w:t>
      </w:r>
      <w:r>
        <w:rPr>
          <w:rFonts w:hAnsi="宋体"/>
          <w:sz w:val="18"/>
          <w:szCs w:val="18"/>
        </w:rPr>
        <w:t xml:space="preserve">, </w:t>
      </w:r>
      <w:r>
        <w:rPr>
          <w:rFonts w:hAnsi="宋体" w:hint="eastAsia"/>
          <w:sz w:val="18"/>
          <w:szCs w:val="18"/>
        </w:rPr>
        <w:t>是倒格空间中一个倒格点对应的体积的</w:t>
      </w:r>
      <w:r>
        <w:rPr>
          <w:rFonts w:hAnsi="宋体"/>
          <w:sz w:val="18"/>
          <w:szCs w:val="18"/>
        </w:rPr>
        <w:t xml:space="preserve">1/N. </w:t>
      </w:r>
      <w:r>
        <w:rPr>
          <w:rFonts w:hAnsi="宋体" w:hint="eastAsia"/>
          <w:sz w:val="18"/>
          <w:szCs w:val="18"/>
        </w:rPr>
        <w:t>由于</w:t>
      </w:r>
      <w:r>
        <w:rPr>
          <w:rFonts w:hAnsi="宋体"/>
          <w:sz w:val="18"/>
          <w:szCs w:val="18"/>
        </w:rPr>
        <w:t>N</w:t>
      </w:r>
      <w:r>
        <w:rPr>
          <w:rFonts w:hAnsi="宋体" w:hint="eastAsia"/>
          <w:sz w:val="18"/>
          <w:szCs w:val="18"/>
        </w:rPr>
        <w:t>是晶体的原胞数量，数量庞大，因此一个波矢点对应的体积与一个倒格点对应的体积相较是极为微小的。</w:t>
      </w:r>
      <w:r>
        <w:rPr>
          <w:rFonts w:hAnsi="宋体"/>
          <w:sz w:val="18"/>
          <w:szCs w:val="18"/>
        </w:rPr>
        <w:t xml:space="preserve"> </w:t>
      </w:r>
      <w:r>
        <w:rPr>
          <w:rFonts w:hAnsi="宋体" w:hint="eastAsia"/>
          <w:sz w:val="18"/>
          <w:szCs w:val="18"/>
        </w:rPr>
        <w:t>也确实是说，波矢点在倒格空间看是极为浓密的。因此</w:t>
      </w:r>
      <w:r>
        <w:rPr>
          <w:rFonts w:hAnsi="宋体"/>
          <w:sz w:val="18"/>
          <w:szCs w:val="18"/>
        </w:rPr>
        <w:t xml:space="preserve">, </w:t>
      </w:r>
      <w:r>
        <w:rPr>
          <w:rFonts w:hAnsi="宋体" w:hint="eastAsia"/>
          <w:sz w:val="18"/>
          <w:szCs w:val="18"/>
        </w:rPr>
        <w:t>在波矢空间内作求和处置时，可把波矢空间内的状态点看成是准持续的。</w:t>
      </w:r>
    </w:p>
    <w:p>
      <w:pPr>
        <w:pStyle w:val="PlainText"/>
        <w:spacing w:line="360" w:lineRule="auto"/>
        <w:rPr>
          <w:rFonts w:hint="eastAsia"/>
          <w:bCs/>
          <w:sz w:val="18"/>
          <w:szCs w:val="18"/>
        </w:rPr>
      </w:pPr>
      <w:r>
        <w:rPr>
          <w:rFonts w:ascii="Times New Roman" w:hAnsi="Times New Roman" w:cs="Times New Roman" w:hint="eastAsia"/>
          <w:sz w:val="18"/>
          <w:szCs w:val="18"/>
        </w:rPr>
        <w:t>2</w:t>
      </w:r>
      <w:r>
        <w:rPr>
          <w:rFonts w:ascii="Times New Roman" w:hAnsi="宋体" w:cs="Times New Roman"/>
          <w:sz w:val="18"/>
          <w:szCs w:val="18"/>
        </w:rPr>
        <w:t>、</w:t>
      </w:r>
      <w:r>
        <w:rPr>
          <w:rFonts w:hint="eastAsia"/>
          <w:bCs/>
          <w:sz w:val="18"/>
          <w:szCs w:val="18"/>
        </w:rPr>
        <w:t>在甚低温下</w:t>
      </w:r>
      <w:r>
        <w:rPr>
          <w:bCs/>
          <w:sz w:val="18"/>
          <w:szCs w:val="18"/>
        </w:rPr>
        <w:t xml:space="preserve">, </w:t>
      </w:r>
      <w:r>
        <w:rPr>
          <w:rFonts w:hint="eastAsia"/>
          <w:bCs/>
          <w:sz w:val="18"/>
          <w:szCs w:val="18"/>
        </w:rPr>
        <w:t>德拜模型什么缘故与实验相符</w:t>
      </w:r>
      <w:r>
        <w:rPr>
          <w:bCs/>
          <w:sz w:val="18"/>
          <w:szCs w:val="18"/>
        </w:rPr>
        <w:t>?</w:t>
      </w:r>
    </w:p>
    <w:p>
      <w:pPr>
        <w:snapToGrid w:val="0"/>
        <w:spacing w:line="360" w:lineRule="auto"/>
        <w:ind w:firstLine="425"/>
        <w:rPr>
          <w:sz w:val="18"/>
          <w:szCs w:val="18"/>
        </w:rPr>
      </w:pPr>
      <w:r>
        <w:rPr>
          <w:rFonts w:hint="eastAsia"/>
          <w:sz w:val="18"/>
          <w:szCs w:val="18"/>
        </w:rPr>
        <w:t>在甚低温下</w:t>
      </w:r>
      <w:r>
        <w:rPr>
          <w:sz w:val="18"/>
          <w:szCs w:val="18"/>
        </w:rPr>
        <w:t xml:space="preserve">, </w:t>
      </w:r>
      <w:r>
        <w:rPr>
          <w:rFonts w:hint="eastAsia"/>
          <w:sz w:val="18"/>
          <w:szCs w:val="18"/>
        </w:rPr>
        <w:t>不仅光学波得不到激发</w:t>
      </w:r>
      <w:r>
        <w:rPr>
          <w:sz w:val="18"/>
          <w:szCs w:val="18"/>
        </w:rPr>
        <w:t xml:space="preserve">, </w:t>
      </w:r>
      <w:r>
        <w:rPr>
          <w:rFonts w:hint="eastAsia"/>
          <w:sz w:val="18"/>
          <w:szCs w:val="18"/>
        </w:rPr>
        <w:t>而且声子能量较大的短声学格波也未被激发</w:t>
      </w:r>
      <w:r>
        <w:rPr>
          <w:sz w:val="18"/>
          <w:szCs w:val="18"/>
        </w:rPr>
        <w:t xml:space="preserve">, </w:t>
      </w:r>
      <w:r>
        <w:rPr>
          <w:rFonts w:hint="eastAsia"/>
          <w:sz w:val="18"/>
          <w:szCs w:val="18"/>
        </w:rPr>
        <w:t>取得激发的只是声子能量较小的长声学格波</w:t>
      </w:r>
      <w:r>
        <w:rPr>
          <w:sz w:val="18"/>
          <w:szCs w:val="18"/>
        </w:rPr>
        <w:t xml:space="preserve">. </w:t>
      </w:r>
      <w:r>
        <w:rPr>
          <w:rFonts w:hint="eastAsia"/>
          <w:sz w:val="18"/>
          <w:szCs w:val="18"/>
        </w:rPr>
        <w:t>长声学格波即弹性波</w:t>
      </w:r>
      <w:r>
        <w:rPr>
          <w:sz w:val="18"/>
          <w:szCs w:val="18"/>
        </w:rPr>
        <w:t xml:space="preserve">. </w:t>
      </w:r>
      <w:r>
        <w:rPr>
          <w:rFonts w:hint="eastAsia"/>
          <w:sz w:val="18"/>
          <w:szCs w:val="18"/>
        </w:rPr>
        <w:t>德拜模型只考虑弹性波对热容的奉献</w:t>
      </w:r>
      <w:r>
        <w:rPr>
          <w:sz w:val="18"/>
          <w:szCs w:val="18"/>
        </w:rPr>
        <w:t xml:space="preserve">. </w:t>
      </w:r>
      <w:r>
        <w:rPr>
          <w:rFonts w:hint="eastAsia"/>
          <w:sz w:val="18"/>
          <w:szCs w:val="18"/>
        </w:rPr>
        <w:t>因此</w:t>
      </w:r>
      <w:r>
        <w:rPr>
          <w:sz w:val="18"/>
          <w:szCs w:val="18"/>
        </w:rPr>
        <w:t xml:space="preserve">, </w:t>
      </w:r>
      <w:r>
        <w:rPr>
          <w:rFonts w:hint="eastAsia"/>
          <w:sz w:val="18"/>
          <w:szCs w:val="18"/>
        </w:rPr>
        <w:t>在甚低温下</w:t>
      </w:r>
      <w:r>
        <w:rPr>
          <w:sz w:val="18"/>
          <w:szCs w:val="18"/>
        </w:rPr>
        <w:t xml:space="preserve">, </w:t>
      </w:r>
      <w:r>
        <w:rPr>
          <w:rFonts w:hint="eastAsia"/>
          <w:sz w:val="18"/>
          <w:szCs w:val="18"/>
        </w:rPr>
        <w:t>德拜模型与事实相符</w:t>
      </w:r>
      <w:r>
        <w:rPr>
          <w:sz w:val="18"/>
          <w:szCs w:val="18"/>
        </w:rPr>
        <w:t xml:space="preserve">, </w:t>
      </w:r>
      <w:r>
        <w:rPr>
          <w:rFonts w:hint="eastAsia"/>
          <w:sz w:val="18"/>
          <w:szCs w:val="18"/>
        </w:rPr>
        <w:t>自然与实验相符</w:t>
      </w:r>
      <w:r>
        <w:rPr>
          <w:sz w:val="18"/>
          <w:szCs w:val="18"/>
        </w:rPr>
        <w:t>.</w:t>
      </w:r>
    </w:p>
    <w:p>
      <w:pPr>
        <w:spacing w:line="360" w:lineRule="auto"/>
        <w:rPr>
          <w:rFonts w:hint="eastAsia"/>
          <w:bCs/>
          <w:sz w:val="18"/>
          <w:szCs w:val="18"/>
        </w:rPr>
      </w:pPr>
      <w:r>
        <w:rPr>
          <w:rFonts w:hint="eastAsia"/>
          <w:sz w:val="18"/>
          <w:szCs w:val="18"/>
        </w:rPr>
        <w:t>3、</w:t>
      </w:r>
      <w:r>
        <w:rPr>
          <w:rFonts w:hint="eastAsia"/>
          <w:bCs/>
          <w:sz w:val="18"/>
          <w:szCs w:val="18"/>
        </w:rPr>
        <w:t>说明导带、满带、价带和带隙</w:t>
      </w:r>
    </w:p>
    <w:p>
      <w:pPr>
        <w:pStyle w:val="3"/>
        <w:spacing w:line="360" w:lineRule="auto"/>
        <w:ind w:firstLine="360" w:firstLineChars="200"/>
        <w:jc w:val="both"/>
        <w:rPr>
          <w:rFonts w:ascii="宋体" w:eastAsia="宋体" w:hAnsi="宋体" w:cs="幼圆"/>
          <w:sz w:val="18"/>
          <w:szCs w:val="18"/>
        </w:rPr>
      </w:pPr>
      <w:r>
        <w:rPr>
          <w:rFonts w:ascii="宋体" w:eastAsia="宋体" w:hAnsi="宋体" w:cs="幼圆" w:hint="eastAsia"/>
          <w:sz w:val="18"/>
          <w:szCs w:val="18"/>
        </w:rPr>
        <w:t>关于导体：电子的最高填充能带为不满带，称该被部份填充的最高能带为导带，在电场中具有被部份填充的能带结构的晶体具有导电性。</w:t>
      </w:r>
    </w:p>
    <w:p>
      <w:pPr>
        <w:pStyle w:val="a"/>
        <w:spacing w:line="360" w:lineRule="auto"/>
        <w:ind w:firstLine="360" w:firstLineChars="200"/>
        <w:jc w:val="both"/>
        <w:rPr>
          <w:rFonts w:ascii="宋体" w:eastAsia="宋体" w:hAnsi="宋体" w:cs="幼圆" w:hint="eastAsia"/>
          <w:sz w:val="18"/>
          <w:szCs w:val="18"/>
        </w:rPr>
      </w:pPr>
      <w:r>
        <w:rPr>
          <w:rFonts w:ascii="宋体" w:eastAsia="宋体" w:hAnsi="宋体" w:cs="幼圆" w:hint="eastAsia"/>
          <w:sz w:val="18"/>
          <w:szCs w:val="18"/>
        </w:rPr>
        <w:t>关于绝缘体、半导体：称电子占据了一个能带中所有状态的允带为满带；没有任何电子占据（填充）的能带，称为空带；最下面的一个空带称为导带；导带以下的第一个满带，或最上面的一个满带称为价带；两个能带之间，不许诺存在的能级宽度，称为带隙。</w:t>
      </w:r>
      <w:r>
        <w:rPr>
          <w:rFonts w:ascii="宋体" w:eastAsia="宋体" w:hAnsi="宋体" w:cs="幼圆"/>
          <w:sz w:val="18"/>
          <w:szCs w:val="18"/>
        </w:rPr>
        <w:t xml:space="preserve"> </w:t>
      </w:r>
    </w:p>
    <w:p>
      <w:pPr>
        <w:spacing w:line="360" w:lineRule="auto"/>
        <w:rPr>
          <w:rFonts w:hAnsi="宋体" w:hint="eastAsia"/>
          <w:color w:val="000000"/>
          <w:sz w:val="18"/>
          <w:szCs w:val="18"/>
        </w:rPr>
      </w:pPr>
      <w:r>
        <w:rPr>
          <w:rFonts w:hint="eastAsia"/>
          <w:color w:val="000000"/>
          <w:sz w:val="18"/>
          <w:szCs w:val="18"/>
        </w:rPr>
        <w:t>4</w:t>
      </w:r>
      <w:r>
        <w:rPr>
          <w:rFonts w:hAnsi="宋体"/>
          <w:color w:val="000000"/>
          <w:sz w:val="18"/>
          <w:szCs w:val="18"/>
        </w:rPr>
        <w:t>、</w:t>
      </w:r>
      <w:r>
        <w:rPr>
          <w:rFonts w:hAnsi="宋体" w:hint="eastAsia"/>
          <w:color w:val="000000"/>
          <w:sz w:val="18"/>
          <w:szCs w:val="18"/>
        </w:rPr>
        <w:t>金属自由电子论与经典理论对金属热电子发射的功函数的微观说明有何不同，什么缘故？</w:t>
      </w:r>
    </w:p>
    <w:p>
      <w:pPr>
        <w:spacing w:line="360" w:lineRule="auto"/>
        <w:ind w:firstLine="450" w:firstLineChars="250"/>
        <w:rPr>
          <w:rFonts w:hint="eastAsia"/>
          <w:sz w:val="18"/>
          <w:szCs w:val="18"/>
        </w:rPr>
      </w:pPr>
      <w:r>
        <w:rPr>
          <w:rFonts w:hint="eastAsia"/>
          <w:color w:val="000000"/>
          <w:sz w:val="18"/>
          <w:szCs w:val="18"/>
        </w:rPr>
        <w:t xml:space="preserve">经典理论以为，金属热电子发射时，需克服的势垒高度即功函数为 </w:t>
      </w:r>
      <w:r>
        <w:rPr>
          <w:color w:val="000000"/>
          <w:position w:val="-10"/>
          <w:sz w:val="18"/>
          <w:szCs w:val="18"/>
        </w:rPr>
        <w:object>
          <v:shape id="_x0000_i1205" type="#_x0000_t75" style="width:35pt;height:16pt;mso-position-horizontal-relative:page;mso-position-vertical-relative:page;mso-wrap-style:square" o:oleicon="f" o:ole="" o:preferrelative="t" filled="f" stroked="f">
            <v:imagedata r:id="rId170" o:title=""/>
            <v:path o:extrusionok="f"/>
            <o:lock v:ext="edit" aspectratio="t"/>
          </v:shape>
          <o:OLEObject Type="Embed" ProgID="Equation.3" ShapeID="_x0000_i1205" DrawAspect="Content" ObjectID="_1234568012" r:id="rId264"/>
        </w:object>
      </w:r>
      <w:r>
        <w:rPr>
          <w:rFonts w:hint="eastAsia"/>
          <w:color w:val="000000"/>
          <w:sz w:val="18"/>
          <w:szCs w:val="18"/>
        </w:rPr>
        <w:t>，其中</w:t>
      </w:r>
      <w:r>
        <w:rPr>
          <w:color w:val="000000"/>
          <w:position w:val="-10"/>
          <w:sz w:val="18"/>
          <w:szCs w:val="18"/>
        </w:rPr>
        <w:object>
          <v:shape id="_x0000_i1206" type="#_x0000_t75" style="width:12pt;height:13pt;mso-position-horizontal-relative:page;mso-position-vertical-relative:page;mso-wrap-style:square" o:oleicon="f" o:ole="" o:preferrelative="t" filled="f" stroked="f">
            <v:imagedata r:id="rId172" o:title=""/>
            <v:path o:extrusionok="f"/>
            <o:lock v:ext="edit" aspectratio="t"/>
          </v:shape>
          <o:OLEObject Type="Embed" ProgID="Equation.3" ShapeID="_x0000_i1206" DrawAspect="Content" ObjectID="_1234568013" r:id="rId265"/>
        </w:object>
      </w:r>
      <w:r>
        <w:rPr>
          <w:rFonts w:hint="eastAsia"/>
          <w:color w:val="000000"/>
          <w:sz w:val="18"/>
          <w:szCs w:val="18"/>
        </w:rPr>
        <w:t>是真空势垒；金属自由电子论以为，金属热电子发射时，需克服的势垒高度即功函数为</w:t>
      </w:r>
      <w:r>
        <w:rPr>
          <w:color w:val="000000"/>
          <w:position w:val="-14"/>
          <w:sz w:val="18"/>
          <w:szCs w:val="18"/>
        </w:rPr>
        <w:object>
          <v:shape id="_x0000_i1207" type="#_x0000_t75" style="width:57pt;height:19pt;mso-position-horizontal-relative:page;mso-position-vertical-relative:page;mso-wrap-style:square" o:oleicon="f" o:ole="" o:preferrelative="t" filled="f" stroked="f">
            <v:imagedata r:id="rId174" o:title=""/>
            <v:path o:extrusionok="f"/>
            <o:lock v:ext="edit" aspectratio="t"/>
          </v:shape>
          <o:OLEObject Type="Embed" ProgID="Equation.3" ShapeID="_x0000_i1207" DrawAspect="Content" ObjectID="_1234568014" r:id="rId266"/>
        </w:object>
      </w:r>
      <w:r>
        <w:rPr>
          <w:rFonts w:hint="eastAsia"/>
          <w:color w:val="000000"/>
          <w:sz w:val="18"/>
          <w:szCs w:val="18"/>
        </w:rPr>
        <w:t>，</w:t>
      </w:r>
      <w:r>
        <w:rPr>
          <w:position w:val="-14"/>
          <w:sz w:val="18"/>
          <w:szCs w:val="18"/>
        </w:rPr>
        <w:object>
          <v:shape id="_x0000_i1208" type="#_x0000_t75" style="width:17pt;height:19pt;mso-position-horizontal-relative:page;mso-position-vertical-relative:page;mso-wrap-style:square" o:oleicon="f" o:ole="" filled="f" stroked="f">
            <v:imagedata r:id="rId176" o:title=""/>
            <v:path o:extrusionok="f"/>
            <o:lock v:ext="edit" aspectratio="t"/>
          </v:shape>
          <o:OLEObject Type="Embed" ProgID="Equation.3" ShapeID="_x0000_i1208" DrawAspect="Content" ObjectID="_1234568015" r:id="rId267"/>
        </w:object>
      </w:r>
      <w:r>
        <w:rPr>
          <w:rFonts w:hint="eastAsia"/>
          <w:color w:val="000000"/>
          <w:sz w:val="18"/>
          <w:szCs w:val="18"/>
        </w:rPr>
        <w:t>是电子气的费米能级。其不同源于经典理论以为，电子是经典粒子，服从玻尔兹曼统计理论，在基态时，电子能够全数处于基态，因此热电子发射时，电子需克服的势垒高度是</w:t>
      </w:r>
      <w:r>
        <w:rPr>
          <w:color w:val="000000"/>
          <w:position w:val="-10"/>
          <w:sz w:val="18"/>
          <w:szCs w:val="18"/>
        </w:rPr>
        <w:object>
          <v:shape id="_x0000_i1209" type="#_x0000_t75" style="width:35pt;height:16pt;mso-position-horizontal-relative:page;mso-position-vertical-relative:page;mso-wrap-style:square" o:oleicon="f" o:ole="" o:preferrelative="t" filled="f" stroked="f">
            <v:imagedata r:id="rId178" o:title=""/>
            <v:path o:extrusionok="f"/>
            <o:lock v:ext="edit" aspectratio="t"/>
          </v:shape>
          <o:OLEObject Type="Embed" ProgID="Equation.3" ShapeID="_x0000_i1209" DrawAspect="Content" ObjectID="_1234568016" r:id="rId268"/>
        </w:object>
      </w:r>
      <w:r>
        <w:rPr>
          <w:rFonts w:hint="eastAsia"/>
          <w:color w:val="000000"/>
          <w:sz w:val="18"/>
          <w:szCs w:val="18"/>
        </w:rPr>
        <w:t>。而金属自由电子理论以为，电子是费米粒子，服从费米-狄拉克统计理论，在基态时，电子能够由基态能级填充至</w:t>
      </w:r>
      <w:r>
        <w:rPr>
          <w:position w:val="-14"/>
          <w:sz w:val="18"/>
          <w:szCs w:val="18"/>
        </w:rPr>
        <w:object>
          <v:shape id="_x0000_i1210" type="#_x0000_t75" style="width:17pt;height:19pt;mso-position-horizontal-relative:page;mso-position-vertical-relative:page;mso-wrap-style:square" o:oleicon="f" o:ole="" filled="f" stroked="f">
            <v:imagedata r:id="rId176" o:title=""/>
            <v:path o:extrusionok="f"/>
            <o:lock v:ext="edit" aspectratio="t"/>
          </v:shape>
          <o:OLEObject Type="Embed" ProgID="Equation.3" ShapeID="_x0000_i1210" DrawAspect="Content" ObjectID="_1234568017" r:id="rId269"/>
        </w:object>
      </w:r>
      <w:r>
        <w:rPr>
          <w:rFonts w:hint="eastAsia"/>
          <w:color w:val="000000"/>
          <w:sz w:val="18"/>
          <w:szCs w:val="18"/>
        </w:rPr>
        <w:t>，因此热电子发射时，电子需克服的势垒高度是</w:t>
      </w:r>
      <w:r>
        <w:rPr>
          <w:color w:val="000000"/>
          <w:position w:val="-14"/>
          <w:sz w:val="18"/>
          <w:szCs w:val="18"/>
        </w:rPr>
        <w:object>
          <v:shape id="_x0000_i1211" type="#_x0000_t75" style="width:57pt;height:19pt;mso-position-horizontal-relative:page;mso-position-vertical-relative:page;mso-wrap-style:square" o:oleicon="f" o:ole="" o:preferrelative="t" filled="f" stroked="f">
            <v:imagedata r:id="rId181" o:title=""/>
            <v:path o:extrusionok="f"/>
            <o:lock v:ext="edit" aspectratio="t"/>
          </v:shape>
          <o:OLEObject Type="Embed" ProgID="Equation.3" ShapeID="_x0000_i1211" DrawAspect="Content" ObjectID="_1234568018" r:id="rId270"/>
        </w:object>
      </w:r>
      <w:r>
        <w:rPr>
          <w:rFonts w:hint="eastAsia"/>
          <w:color w:val="000000"/>
          <w:sz w:val="18"/>
          <w:szCs w:val="18"/>
        </w:rPr>
        <w:t>。</w:t>
      </w:r>
      <w:r>
        <w:rPr>
          <w:rFonts w:hint="eastAsia"/>
          <w:sz w:val="18"/>
          <w:szCs w:val="18"/>
        </w:rPr>
        <w:t>某金刚石结构晶体，其立方单胞体积为</w:t>
      </w:r>
      <w:r>
        <w:rPr>
          <w:rFonts w:hint="eastAsia"/>
          <w:sz w:val="18"/>
          <w:szCs w:val="18"/>
        </w:rPr>
        <w:t>Ω</w:t>
      </w:r>
      <w:r>
        <w:rPr>
          <w:rFonts w:hint="eastAsia"/>
          <w:sz w:val="18"/>
          <w:szCs w:val="18"/>
        </w:rPr>
        <w:t>，试求其布里渊区体积。</w:t>
      </w:r>
    </w:p>
    <w:p>
      <w:pPr>
        <w:tabs>
          <w:tab w:val="left" w:pos="0"/>
        </w:tabs>
        <w:spacing w:line="360" w:lineRule="auto"/>
        <w:rPr>
          <w:rFonts w:hint="eastAsia"/>
          <w:b/>
          <w:sz w:val="24"/>
        </w:rPr>
      </w:pPr>
      <w:r>
        <w:rPr>
          <w:rFonts w:hint="eastAsia"/>
          <w:b/>
          <w:sz w:val="24"/>
        </w:rPr>
        <w:t>三、计算题（共20分，每小题10分）</w:t>
      </w:r>
    </w:p>
    <w:p>
      <w:pPr>
        <w:spacing w:line="360" w:lineRule="auto"/>
        <w:rPr>
          <w:sz w:val="24"/>
        </w:rPr>
      </w:pPr>
      <w:r>
        <w:rPr>
          <w:rFonts w:hint="eastAsia"/>
          <w:sz w:val="24"/>
        </w:rPr>
        <w:t>一、</w:t>
      </w:r>
      <w:r>
        <w:rPr>
          <w:rFonts w:hAnsi="宋体"/>
          <w:sz w:val="24"/>
        </w:rPr>
        <w:t>已知某晶体两相邻原子间的互作用能可表示成</w:t>
      </w:r>
    </w:p>
    <w:p>
      <w:pPr>
        <w:spacing w:line="360" w:lineRule="auto"/>
        <w:jc w:val="center"/>
        <w:rPr>
          <w:sz w:val="24"/>
        </w:rPr>
      </w:pPr>
      <w:r>
        <w:rPr>
          <w:position w:val="-24"/>
          <w:sz w:val="24"/>
        </w:rPr>
        <w:object>
          <v:shape id="_x0000_i1212" type="#_x0000_t75" style="width:88pt;height:31pt;mso-position-horizontal-relative:page;mso-position-vertical-relative:page;mso-wrap-style:square" o:oleicon="f" o:ole="" filled="f" fillcolor="white" stroked="f">
            <v:imagedata r:id="rId104" o:title=""/>
            <v:path o:extrusionok="f"/>
            <o:lock v:ext="edit" aspectratio="t"/>
          </v:shape>
          <o:OLEObject Type="Embed" ProgID="Equation.3" ShapeID="_x0000_i1212" DrawAspect="Content" ObjectID="_1234568019" r:id="rId271"/>
        </w:object>
      </w:r>
    </w:p>
    <w:p>
      <w:pPr>
        <w:spacing w:line="360" w:lineRule="auto"/>
        <w:rPr>
          <w:rFonts w:hAnsi="宋体" w:hint="eastAsia"/>
          <w:sz w:val="24"/>
        </w:rPr>
      </w:pPr>
      <w:r>
        <w:rPr>
          <w:rFonts w:hAnsi="宋体"/>
          <w:sz w:val="24"/>
        </w:rPr>
        <w:t>求</w:t>
      </w:r>
      <w:r>
        <w:rPr>
          <w:rFonts w:hAnsi="宋体" w:hint="eastAsia"/>
          <w:sz w:val="24"/>
        </w:rPr>
        <w:t>（1）</w:t>
      </w:r>
      <w:r>
        <w:rPr>
          <w:rFonts w:hAnsi="宋体"/>
          <w:sz w:val="24"/>
        </w:rPr>
        <w:t>晶体平稳时两原子间的距离；</w:t>
      </w:r>
      <w:r>
        <w:rPr>
          <w:rFonts w:hAnsi="宋体" w:hint="eastAsia"/>
          <w:sz w:val="24"/>
        </w:rPr>
        <w:t>（2）</w:t>
      </w:r>
      <w:r>
        <w:rPr>
          <w:rFonts w:hAnsi="宋体"/>
          <w:sz w:val="24"/>
        </w:rPr>
        <w:t>平稳时的二原子间的结合能</w:t>
      </w:r>
      <w:r>
        <w:rPr>
          <w:rFonts w:hAnsi="宋体" w:hint="eastAsia"/>
          <w:sz w:val="24"/>
        </w:rPr>
        <w:t>。</w:t>
      </w:r>
    </w:p>
    <w:p>
      <w:pPr>
        <w:spacing w:line="360" w:lineRule="auto"/>
        <w:ind w:firstLine="480" w:firstLineChars="200"/>
        <w:rPr>
          <w:rFonts w:hint="eastAsia"/>
          <w:sz w:val="24"/>
        </w:rPr>
      </w:pPr>
      <w:r>
        <w:rPr>
          <w:rFonts w:ascii="宋体" w:hAnsi="宋体" w:hint="eastAsia"/>
          <w:bCs/>
          <w:sz w:val="24"/>
        </w:rPr>
        <w:t>目的:考查对固体结合的把握。</w:t>
      </w:r>
    </w:p>
    <w:p>
      <w:pPr>
        <w:spacing w:line="360" w:lineRule="auto"/>
        <w:ind w:firstLine="480" w:firstLineChars="200"/>
        <w:rPr>
          <w:sz w:val="24"/>
        </w:rPr>
      </w:pPr>
      <w:r>
        <w:rPr>
          <w:rFonts w:hAnsi="宋体"/>
          <w:sz w:val="24"/>
        </w:rPr>
        <w:t>解：</w:t>
      </w:r>
      <w:r>
        <w:rPr>
          <w:sz w:val="24"/>
        </w:rPr>
        <w:t>(1)</w:t>
      </w:r>
      <w:r>
        <w:rPr>
          <w:rFonts w:hAnsi="宋体"/>
          <w:sz w:val="24"/>
        </w:rPr>
        <w:t>平稳时</w:t>
      </w:r>
      <w:r>
        <w:rPr>
          <w:sz w:val="24"/>
        </w:rPr>
        <w:t xml:space="preserve">     </w:t>
      </w:r>
      <w:r>
        <w:rPr>
          <w:position w:val="-24"/>
          <w:sz w:val="24"/>
        </w:rPr>
        <w:object>
          <v:shape id="_x0000_i1213" type="#_x0000_t75" style="width:150pt;height:31pt;mso-position-horizontal-relative:page;mso-position-vertical-relative:page;mso-wrap-style:square" o:oleicon="f" o:ole="" filled="f" fillcolor="white" stroked="f">
            <v:imagedata r:id="rId106" o:title=""/>
            <v:path o:extrusionok="f"/>
            <o:lock v:ext="edit" aspectratio="t"/>
          </v:shape>
          <o:OLEObject Type="Embed" ProgID="Equation.3" ShapeID="_x0000_i1213" DrawAspect="Content" ObjectID="_1234568020" r:id="rId272"/>
        </w:object>
      </w:r>
    </w:p>
    <w:p>
      <w:pPr>
        <w:spacing w:line="360" w:lineRule="auto"/>
        <w:rPr>
          <w:sz w:val="24"/>
        </w:rPr>
      </w:pPr>
      <w:r>
        <w:rPr>
          <w:rFonts w:hAnsi="宋体"/>
          <w:sz w:val="24"/>
        </w:rPr>
        <w:t>得</w:t>
      </w:r>
      <w:r>
        <w:rPr>
          <w:sz w:val="24"/>
        </w:rPr>
        <w:t xml:space="preserve">    </w:t>
      </w:r>
      <w:r>
        <w:rPr>
          <w:position w:val="-24"/>
          <w:sz w:val="24"/>
        </w:rPr>
        <w:object>
          <v:shape id="_x0000_i1214" type="#_x0000_t75" style="width:55pt;height:31pt;mso-position-horizontal-relative:page;mso-position-vertical-relative:page;mso-wrap-style:square" o:oleicon="f" o:ole="" filled="f" fillcolor="white" stroked="f">
            <v:imagedata r:id="rId108" o:title=""/>
            <v:path o:extrusionok="f"/>
            <o:lock v:ext="edit" aspectratio="t"/>
          </v:shape>
          <o:OLEObject Type="Embed" ProgID="Equation.3" ShapeID="_x0000_i1214" DrawAspect="Content" ObjectID="_1234568021" r:id="rId273"/>
        </w:object>
      </w:r>
      <w:r>
        <w:rPr>
          <w:sz w:val="24"/>
        </w:rPr>
        <w:t xml:space="preserve">                 </w:t>
      </w:r>
      <w:r>
        <w:rPr>
          <w:position w:val="-24"/>
          <w:sz w:val="24"/>
        </w:rPr>
        <w:object>
          <v:shape id="_x0000_i1215" type="#_x0000_t75" style="width:63pt;height:31pt;mso-position-horizontal-relative:page;mso-position-vertical-relative:page;mso-wrap-style:square" o:oleicon="f" o:ole="" filled="f" fillcolor="white" stroked="f">
            <v:imagedata r:id="rId110" o:title=""/>
            <v:path o:extrusionok="f"/>
            <o:lock v:ext="edit" aspectratio="t"/>
          </v:shape>
          <o:OLEObject Type="Embed" ProgID="Equation.3" ShapeID="_x0000_i1215" DrawAspect="Content" ObjectID="_1234568022" r:id="rId274"/>
        </w:object>
      </w:r>
      <w:r>
        <w:rPr>
          <w:rFonts w:hint="eastAsia"/>
          <w:sz w:val="24"/>
        </w:rPr>
        <w:t xml:space="preserve">                                   （6分）</w:t>
      </w:r>
    </w:p>
    <w:p>
      <w:pPr>
        <w:spacing w:line="360" w:lineRule="auto"/>
        <w:rPr>
          <w:sz w:val="24"/>
        </w:rPr>
      </w:pPr>
      <w:r>
        <w:rPr>
          <w:sz w:val="24"/>
        </w:rPr>
        <w:t>(2)</w:t>
      </w:r>
      <w:r>
        <w:rPr>
          <w:rFonts w:hAnsi="宋体"/>
          <w:sz w:val="24"/>
        </w:rPr>
        <w:t>平稳时</w:t>
      </w:r>
      <w:r>
        <w:rPr>
          <w:sz w:val="24"/>
        </w:rPr>
        <w:t xml:space="preserve">  </w:t>
      </w:r>
      <w:r>
        <w:rPr>
          <w:rFonts w:hAnsi="宋体"/>
          <w:sz w:val="24"/>
        </w:rPr>
        <w:t>把</w:t>
      </w:r>
      <w:r>
        <w:rPr>
          <w:sz w:val="24"/>
        </w:rPr>
        <w:t>r</w:t>
      </w:r>
      <w:r>
        <w:rPr>
          <w:sz w:val="24"/>
          <w:vertAlign w:val="subscript"/>
        </w:rPr>
        <w:t>0</w:t>
      </w:r>
      <w:r>
        <w:rPr>
          <w:rFonts w:hAnsi="宋体"/>
          <w:sz w:val="24"/>
        </w:rPr>
        <w:t>表示式代入</w:t>
      </w:r>
      <w:r>
        <w:rPr>
          <w:sz w:val="24"/>
        </w:rPr>
        <w:t>u(r)</w:t>
      </w:r>
    </w:p>
    <w:p>
      <w:pPr>
        <w:spacing w:line="360" w:lineRule="auto"/>
        <w:ind w:firstLine="1200" w:firstLineChars="500"/>
        <w:rPr>
          <w:rFonts w:hint="eastAsia"/>
          <w:sz w:val="24"/>
        </w:rPr>
      </w:pPr>
      <w:r>
        <w:rPr>
          <w:sz w:val="24"/>
        </w:rPr>
        <w:t>u(r</w:t>
      </w:r>
      <w:r>
        <w:rPr>
          <w:sz w:val="24"/>
          <w:vertAlign w:val="subscript"/>
        </w:rPr>
        <w:t>0</w:t>
      </w:r>
      <w:r>
        <w:rPr>
          <w:sz w:val="24"/>
        </w:rPr>
        <w:t>)=</w:t>
      </w:r>
      <w:r>
        <w:rPr>
          <w:rFonts w:hAnsi="宋体"/>
          <w:sz w:val="24"/>
        </w:rPr>
        <w:t>－</w:t>
      </w:r>
      <w:r>
        <w:rPr>
          <w:position w:val="-56"/>
          <w:sz w:val="24"/>
        </w:rPr>
        <w:object>
          <v:shape id="_x0000_i1216" type="#_x0000_t75" style="width:96.95pt;height:47pt;mso-position-horizontal-relative:page;mso-position-vertical-relative:page;mso-wrap-style:square" o:oleicon="f" o:ole="" filled="f" fillcolor="white" stroked="f">
            <v:imagedata r:id="rId112" o:title=""/>
            <v:path o:extrusionok="f"/>
            <o:lock v:ext="edit" aspectratio="t"/>
          </v:shape>
          <o:OLEObject Type="Embed" ProgID="Equation.3" ShapeID="_x0000_i1216" DrawAspect="Content" ObjectID="_1234568023" r:id="rId275"/>
        </w:object>
      </w:r>
      <w:r>
        <w:rPr>
          <w:sz w:val="24"/>
        </w:rPr>
        <w:t>=</w:t>
      </w:r>
      <w:r>
        <w:rPr>
          <w:rFonts w:hAnsi="宋体"/>
          <w:sz w:val="24"/>
        </w:rPr>
        <w:t>－</w:t>
      </w:r>
      <w:r>
        <w:rPr>
          <w:position w:val="-24"/>
          <w:sz w:val="24"/>
        </w:rPr>
        <w:object>
          <v:shape id="_x0000_i1217" type="#_x0000_t75" style="width:128pt;height:31pt;mso-position-horizontal-relative:page;mso-position-vertical-relative:page;mso-wrap-style:square" o:oleicon="f" o:ole="" filled="f" fillcolor="white" stroked="f">
            <v:imagedata r:id="rId114" o:title=""/>
            <v:path o:extrusionok="f"/>
            <o:lock v:ext="edit" aspectratio="t"/>
          </v:shape>
          <o:OLEObject Type="Embed" ProgID="Equation.3" ShapeID="_x0000_i1217" DrawAspect="Content" ObjectID="_1234568024" r:id="rId276"/>
        </w:object>
      </w:r>
      <w:r>
        <w:rPr>
          <w:rFonts w:hint="eastAsia"/>
          <w:sz w:val="24"/>
        </w:rPr>
        <w:t xml:space="preserve">           （4分）</w:t>
      </w:r>
    </w:p>
    <w:p>
      <w:pPr>
        <w:spacing w:line="360" w:lineRule="auto"/>
        <w:rPr>
          <w:rFonts w:hAnsi="宋体" w:hint="eastAsia"/>
          <w:sz w:val="24"/>
        </w:rPr>
      </w:pPr>
      <w:r>
        <w:rPr>
          <w:rFonts w:hAnsi="宋体" w:hint="eastAsia"/>
          <w:sz w:val="24"/>
        </w:rPr>
        <w:t>二、</w:t>
      </w:r>
      <w:r>
        <w:rPr>
          <w:rFonts w:hAnsi="宋体"/>
          <w:sz w:val="24"/>
        </w:rPr>
        <w:t>平面正三角形晶格，相邻原子间距是</w:t>
      </w:r>
      <w:r>
        <w:rPr>
          <w:i/>
          <w:sz w:val="24"/>
        </w:rPr>
        <w:t>a</w:t>
      </w:r>
      <w:r>
        <w:rPr>
          <w:rFonts w:hint="eastAsia"/>
          <w:i/>
          <w:sz w:val="24"/>
        </w:rPr>
        <w:t>。</w:t>
      </w:r>
      <w:r>
        <w:rPr>
          <w:rFonts w:hAnsi="宋体"/>
          <w:sz w:val="24"/>
        </w:rPr>
        <w:t>试求正格子基矢和倒格子基矢</w:t>
      </w:r>
      <w:r>
        <w:rPr>
          <w:rFonts w:hAnsi="宋体" w:hint="eastAsia"/>
          <w:sz w:val="24"/>
        </w:rPr>
        <w:t>，并</w:t>
      </w:r>
      <w:r>
        <w:rPr>
          <w:rFonts w:hAnsi="宋体"/>
          <w:sz w:val="24"/>
        </w:rPr>
        <w:t>画出第一布里渊区。</w:t>
      </w:r>
    </w:p>
    <w:p>
      <w:pPr>
        <w:spacing w:line="360" w:lineRule="auto"/>
        <w:ind w:firstLine="480" w:firstLineChars="200"/>
        <w:rPr>
          <w:rFonts w:hint="eastAsia"/>
          <w:sz w:val="24"/>
        </w:rPr>
      </w:pPr>
      <w:r>
        <w:rPr>
          <w:rFonts w:hint="eastAsia"/>
          <w:sz w:val="24"/>
        </w:rPr>
        <w:t>目的：考查对</w:t>
      </w:r>
      <w:r>
        <w:rPr>
          <w:rFonts w:hAnsi="宋体"/>
          <w:sz w:val="24"/>
        </w:rPr>
        <w:t>布里渊区</w:t>
      </w:r>
      <w:r>
        <w:rPr>
          <w:rFonts w:hAnsi="宋体" w:hint="eastAsia"/>
          <w:sz w:val="24"/>
        </w:rPr>
        <w:t>的明白得。</w:t>
      </w:r>
    </w:p>
    <w:p>
      <w:pPr>
        <w:spacing w:line="360" w:lineRule="auto"/>
        <w:ind w:left="120" w:firstLine="360" w:leftChars="57" w:firstLineChars="150"/>
        <w:rPr>
          <w:sz w:val="24"/>
        </w:rPr>
      </w:pPr>
      <w:r>
        <w:rPr>
          <w:rFonts w:hAnsi="宋体"/>
          <w:sz w:val="24"/>
        </w:rPr>
        <w:t>解</w:t>
      </w:r>
      <w:r>
        <w:rPr>
          <w:rFonts w:hAnsi="宋体" w:hint="eastAsia"/>
          <w:sz w:val="24"/>
        </w:rPr>
        <w:t>：</w:t>
      </w:r>
      <w:r>
        <w:rPr>
          <w:rFonts w:hAnsi="宋体"/>
          <w:sz w:val="24"/>
        </w:rPr>
        <w:t>正格子基矢</w:t>
      </w:r>
    </w:p>
    <w:p>
      <w:pPr>
        <w:spacing w:line="360" w:lineRule="auto"/>
        <w:ind w:left="120"/>
        <w:rPr>
          <w:rFonts w:hint="eastAsia"/>
          <w:sz w:val="24"/>
        </w:rPr>
      </w:pPr>
      <w:r>
        <w:rPr>
          <w:sz w:val="24"/>
        </w:rPr>
        <w:t xml:space="preserve">      </w:t>
      </w:r>
      <w:r>
        <w:rPr>
          <w:position w:val="-64"/>
          <w:sz w:val="24"/>
        </w:rPr>
        <w:object>
          <v:shape id="_x0000_i1218" type="#_x0000_t75" style="width:79.3pt;height:70.35pt;mso-position-horizontal-relative:page;mso-position-vertical-relative:page;mso-wrap-style:square" o:oleicon="f" o:ole="" o:preferrelative="t" filled="f" stroked="f">
            <v:imagedata r:id="rId185" o:title=""/>
            <v:path o:extrusionok="f"/>
            <o:lock v:ext="edit" aspectratio="t"/>
          </v:shape>
          <o:OLEObject Type="Embed" ProgID="Equation.3" ShapeID="_x0000_i1218" DrawAspect="Content" ObjectID="_1234568025" r:id="rId277"/>
        </w:object>
      </w:r>
      <w:r>
        <w:rPr>
          <w:rFonts w:hint="eastAsia"/>
          <w:sz w:val="24"/>
        </w:rPr>
        <w:t xml:space="preserve">                                          （4分）</w:t>
      </w:r>
    </w:p>
    <w:p>
      <w:pPr>
        <w:spacing w:line="360" w:lineRule="auto"/>
        <w:ind w:left="120"/>
        <w:rPr>
          <w:rFonts w:hint="eastAsia"/>
          <w:sz w:val="24"/>
        </w:rPr>
      </w:pPr>
      <w:r>
        <w:rPr>
          <w:rFonts w:hAnsi="宋体"/>
          <w:sz w:val="24"/>
        </w:rPr>
        <w:t>倒格子基矢</w:t>
      </w:r>
      <w:r>
        <w:rPr>
          <w:rFonts w:hAnsi="宋体" w:hint="eastAsia"/>
          <w:sz w:val="24"/>
        </w:rPr>
        <w:t xml:space="preserve">  </w:t>
      </w:r>
    </w:p>
    <w:p>
      <w:pPr>
        <w:spacing w:line="360" w:lineRule="auto"/>
        <w:ind w:left="120"/>
        <w:rPr>
          <w:rFonts w:hint="eastAsia"/>
          <w:sz w:val="24"/>
        </w:rPr>
      </w:pPr>
      <w:r>
        <w:rPr>
          <w:sz w:val="24"/>
        </w:rPr>
        <w:t xml:space="preserve">     </w:t>
      </w:r>
      <w:r>
        <w:rPr>
          <w:position w:val="-68"/>
          <w:sz w:val="24"/>
        </w:rPr>
        <w:object>
          <v:shape id="_x0000_i1219" type="#_x0000_t75" style="width:170.8pt;height:71.1pt;mso-position-horizontal-relative:page;mso-position-vertical-relative:page;mso-wrap-style:square" o:oleicon="f" o:ole="" o:preferrelative="t" filled="f" stroked="f">
            <v:imagedata r:id="rId118" o:title=""/>
            <v:path o:extrusionok="f"/>
            <o:lock v:ext="edit" aspectratio="t"/>
          </v:shape>
          <o:OLEObject Type="Embed" ProgID="Equation.3" ShapeID="_x0000_i1219" DrawAspect="Content" ObjectID="_1234568026" r:id="rId278"/>
        </w:object>
      </w:r>
      <w:r>
        <w:rPr>
          <w:rFonts w:hint="eastAsia"/>
          <w:sz w:val="24"/>
        </w:rPr>
        <w:t xml:space="preserve">                               （6分）</w:t>
      </w:r>
    </w:p>
    <w:p>
      <w:pPr>
        <w:spacing w:line="360" w:lineRule="auto"/>
        <w:rPr>
          <w:rFonts w:hAnsi="宋体" w:hint="eastAsia"/>
          <w:sz w:val="24"/>
        </w:rPr>
      </w:pPr>
      <w:r>
        <w:rPr>
          <w:rFonts w:hAnsi="宋体"/>
          <w:sz w:val="24"/>
        </w:rPr>
        <w:t>第一布里渊区由</w:t>
      </w:r>
      <w:r>
        <w:rPr>
          <w:position w:val="-28"/>
          <w:sz w:val="24"/>
        </w:rPr>
        <w:object>
          <v:shape id="_x0000_i1220" type="#_x0000_t75" style="width:13pt;height:27pt;mso-position-horizontal-relative:page;mso-position-vertical-relative:page;mso-wrap-style:square" o:oleicon="f" o:ole="" o:preferrelative="t" filled="f" stroked="f">
            <v:imagedata r:id="rId120" o:title=""/>
            <v:path o:extrusionok="f"/>
            <o:lock v:ext="edit" aspectratio="t"/>
          </v:shape>
          <o:OLEObject Type="Embed" ProgID="Equation.3" ShapeID="_x0000_i1220" DrawAspect="Content" ObjectID="_1234568027" r:id="rId279"/>
        </w:object>
      </w:r>
      <w:r>
        <w:rPr>
          <w:rFonts w:hAnsi="宋体"/>
          <w:sz w:val="24"/>
        </w:rPr>
        <w:t>，</w:t>
      </w:r>
      <w:r>
        <w:rPr>
          <w:sz w:val="24"/>
        </w:rPr>
        <w:t>-</w:t>
      </w:r>
      <w:r>
        <w:rPr>
          <w:position w:val="-28"/>
          <w:sz w:val="24"/>
        </w:rPr>
        <w:object>
          <v:shape id="_x0000_i1221" type="#_x0000_t75" style="width:13pt;height:27pt;mso-position-horizontal-relative:page;mso-position-vertical-relative:page;mso-wrap-style:square" o:oleicon="f" o:ole="" o:preferrelative="t" filled="f" stroked="f">
            <v:imagedata r:id="rId122" o:title=""/>
            <v:path o:extrusionok="f"/>
            <o:lock v:ext="edit" aspectratio="t"/>
          </v:shape>
          <o:OLEObject Type="Embed" ProgID="Equation.3" ShapeID="_x0000_i1221" DrawAspect="Content" ObjectID="_1234568028" r:id="rId280"/>
        </w:object>
      </w:r>
      <w:r>
        <w:rPr>
          <w:rFonts w:hAnsi="宋体"/>
          <w:sz w:val="24"/>
        </w:rPr>
        <w:t>，</w:t>
      </w:r>
      <w:r>
        <w:rPr>
          <w:position w:val="-10"/>
          <w:sz w:val="24"/>
        </w:rPr>
        <w:object>
          <v:shape id="_x0000_i1222" type="#_x0000_t75" style="width:13pt;height:18pt;mso-position-horizontal-relative:page;mso-position-vertical-relative:page;mso-wrap-style:square" o:oleicon="f" o:ole="" o:preferrelative="t" filled="f" stroked="f">
            <v:imagedata r:id="rId124" o:title=""/>
            <v:path o:extrusionok="f"/>
            <o:lock v:ext="edit" aspectratio="t"/>
          </v:shape>
          <o:OLEObject Type="Embed" ProgID="Equation.3" ShapeID="_x0000_i1222" DrawAspect="Content" ObjectID="_1234568029" r:id="rId281"/>
        </w:object>
      </w:r>
      <w:r>
        <w:rPr>
          <w:rFonts w:hAnsi="宋体"/>
          <w:sz w:val="24"/>
        </w:rPr>
        <w:t>，</w:t>
      </w:r>
      <w:r>
        <w:rPr>
          <w:sz w:val="24"/>
        </w:rPr>
        <w:t>-</w:t>
      </w:r>
      <w:r>
        <w:rPr>
          <w:position w:val="-10"/>
          <w:sz w:val="24"/>
        </w:rPr>
        <w:object>
          <v:shape id="_x0000_i1223" type="#_x0000_t75" style="width:13pt;height:18pt;mso-position-horizontal-relative:page;mso-position-vertical-relative:page;mso-wrap-style:square" o:oleicon="f" o:ole="" o:preferrelative="t" filled="f" stroked="f">
            <v:imagedata r:id="rId126" o:title=""/>
            <v:path o:extrusionok="f"/>
            <o:lock v:ext="edit" aspectratio="t"/>
          </v:shape>
          <o:OLEObject Type="Embed" ProgID="Equation.3" ShapeID="_x0000_i1223" DrawAspect="Content" ObjectID="_1234568030" r:id="rId282"/>
        </w:object>
      </w:r>
      <w:r>
        <w:rPr>
          <w:rFonts w:hAnsi="宋体"/>
          <w:sz w:val="24"/>
        </w:rPr>
        <w:t>，</w:t>
      </w:r>
      <w:r>
        <w:rPr>
          <w:position w:val="-28"/>
          <w:sz w:val="24"/>
        </w:rPr>
        <w:object>
          <v:shape id="_x0000_i1224" type="#_x0000_t75" style="width:13pt;height:27pt;mso-position-horizontal-relative:page;mso-position-vertical-relative:page;mso-wrap-style:square" o:oleicon="f" o:ole="" o:preferrelative="t" filled="f" stroked="f">
            <v:imagedata r:id="rId128" o:title=""/>
            <v:path o:extrusionok="f"/>
            <o:lock v:ext="edit" aspectratio="t"/>
          </v:shape>
          <o:OLEObject Type="Embed" ProgID="Equation.3" ShapeID="_x0000_i1224" DrawAspect="Content" ObjectID="_1234568031" r:id="rId283"/>
        </w:object>
      </w:r>
      <w:r>
        <w:rPr>
          <w:sz w:val="24"/>
        </w:rPr>
        <w:t xml:space="preserve">+ </w:t>
      </w:r>
      <w:r>
        <w:rPr>
          <w:position w:val="-28"/>
          <w:sz w:val="24"/>
        </w:rPr>
        <w:object>
          <v:shape id="_x0000_i1225" type="#_x0000_t75" style="width:13pt;height:27pt;mso-position-horizontal-relative:page;mso-position-vertical-relative:page;mso-wrap-style:square" o:oleicon="f" o:ole="" o:preferrelative="t" filled="f" stroked="f">
            <v:imagedata r:id="rId130" o:title=""/>
            <v:path o:extrusionok="f"/>
            <o:lock v:ext="edit" aspectratio="t"/>
          </v:shape>
          <o:OLEObject Type="Embed" ProgID="Equation.3" ShapeID="_x0000_i1225" DrawAspect="Content" ObjectID="_1234568032" r:id="rId284"/>
        </w:object>
      </w:r>
      <w:r>
        <w:rPr>
          <w:rFonts w:hAnsi="宋体"/>
          <w:sz w:val="24"/>
        </w:rPr>
        <w:t>，</w:t>
      </w:r>
      <w:r>
        <w:rPr>
          <w:sz w:val="24"/>
        </w:rPr>
        <w:t>-</w:t>
      </w:r>
      <w:r>
        <w:rPr>
          <w:position w:val="-10"/>
          <w:sz w:val="24"/>
        </w:rPr>
        <w:object>
          <v:shape id="_x0000_i1226" type="#_x0000_t75" style="width:12pt;height:18pt;mso-position-horizontal-relative:page;mso-position-vertical-relative:page;mso-wrap-style:square" o:oleicon="f" o:ole="" o:preferrelative="t" filled="f" stroked="f">
            <v:imagedata r:id="rId132" o:title=""/>
            <v:path o:extrusionok="f"/>
            <o:lock v:ext="edit" aspectratio="t"/>
          </v:shape>
          <o:OLEObject Type="Embed" ProgID="Equation.3" ShapeID="_x0000_i1226" DrawAspect="Content" ObjectID="_1234568033" r:id="rId285"/>
        </w:object>
      </w:r>
      <w:r>
        <w:rPr>
          <w:sz w:val="24"/>
        </w:rPr>
        <w:t>-</w:t>
      </w:r>
      <w:r>
        <w:rPr>
          <w:position w:val="-10"/>
          <w:sz w:val="24"/>
        </w:rPr>
        <w:object>
          <v:shape id="_x0000_i1227" type="#_x0000_t75" style="width:13pt;height:18pt;mso-position-horizontal-relative:page;mso-position-vertical-relative:page;mso-wrap-style:square" o:oleicon="f" o:ole="" o:preferrelative="t" filled="f" stroked="f">
            <v:imagedata r:id="rId126" o:title=""/>
            <v:path o:extrusionok="f"/>
            <o:lock v:ext="edit" aspectratio="t"/>
          </v:shape>
          <o:OLEObject Type="Embed" ProgID="Equation.3" ShapeID="_x0000_i1227" DrawAspect="Content" ObjectID="_1234568034" r:id="rId286"/>
        </w:object>
      </w:r>
      <w:r>
        <w:rPr>
          <w:rFonts w:hAnsi="宋体"/>
          <w:sz w:val="24"/>
        </w:rPr>
        <w:t>的垂直平分面所夹的区域，平面图中由正六边形所围成</w:t>
      </w:r>
      <w:r>
        <w:rPr>
          <w:rFonts w:hAnsi="宋体" w:hint="eastAsia"/>
          <w:sz w:val="24"/>
        </w:rPr>
        <w:t>。</w:t>
      </w:r>
    </w:p>
    <w:p>
      <w:pPr>
        <w:spacing w:line="360" w:lineRule="auto"/>
        <w:rPr>
          <w:rFonts w:hint="eastAsia"/>
          <w:bCs/>
          <w:sz w:val="24"/>
        </w:rPr>
      </w:pPr>
      <w:r>
        <w:rPr>
          <w:rFonts w:hint="eastAsia"/>
          <w:sz w:val="24"/>
        </w:rPr>
        <w:t>3、</w:t>
      </w:r>
      <w:r>
        <w:rPr>
          <w:rFonts w:hint="eastAsia"/>
          <w:bCs/>
          <w:sz w:val="24"/>
        </w:rPr>
        <w:t>计算由N个质量为m，间距为a的相同原子组成的一维单原子链的色散关系，说明存在截止频率</w:t>
      </w:r>
      <w:r>
        <w:rPr>
          <w:bCs/>
          <w:position w:val="-12"/>
          <w:sz w:val="24"/>
        </w:rPr>
        <w:object>
          <v:shape id="_x0000_i1228" type="#_x0000_t75" style="width:24pt;height:18pt;mso-position-horizontal-relative:page;mso-position-vertical-relative:page;mso-wrap-style:square" o:oleicon="f" o:ole="" o:preferrelative="t" filled="f" stroked="f">
            <v:imagedata r:id="rId135" o:title=""/>
            <v:path o:extrusionok="f"/>
            <o:lock v:ext="edit" aspectratio="t"/>
          </v:shape>
          <o:OLEObject Type="Embed" ProgID="Equation.3" ShapeID="_x0000_i1228" DrawAspect="Content" ObjectID="_1234568035" r:id="rId287"/>
        </w:object>
      </w:r>
      <w:r>
        <w:rPr>
          <w:rFonts w:hint="eastAsia"/>
          <w:bCs/>
          <w:sz w:val="24"/>
        </w:rPr>
        <w:t>的意义。</w:t>
      </w:r>
    </w:p>
    <w:p>
      <w:pPr>
        <w:rPr>
          <w:rFonts w:hint="eastAsia"/>
          <w:bCs/>
          <w:sz w:val="24"/>
        </w:rPr>
      </w:pPr>
      <w:r>
        <w:rPr>
          <w:rFonts w:hint="eastAsia"/>
          <w:bCs/>
          <w:sz w:val="24"/>
        </w:rPr>
        <w:t>原子的运动方程：</w:t>
      </w:r>
    </w:p>
    <w:p>
      <w:pPr>
        <w:rPr>
          <w:rFonts w:hint="eastAsia"/>
          <w:b/>
          <w:bCs/>
          <w:sz w:val="24"/>
        </w:rPr>
      </w:pPr>
      <w:r>
        <w:rPr>
          <w:b/>
          <w:bCs/>
          <w:position w:val="-68"/>
          <w:sz w:val="24"/>
        </w:rPr>
        <w:object>
          <v:shape id="_x0000_i1229" type="#_x0000_t75" style="width:228pt;height:74pt;mso-position-horizontal-relative:page;mso-position-vertical-relative:page;mso-wrap-style:square" o:oleicon="f" o:ole="" o:preferrelative="t" filled="f" stroked="f">
            <v:imagedata r:id="rId137" o:title=""/>
            <v:path o:extrusionok="f"/>
            <o:lock v:ext="edit" aspectratio="t"/>
          </v:shape>
          <o:OLEObject Type="Embed" ProgID="Equation.3" ShapeID="_x0000_i1229" DrawAspect="Content" ObjectID="_1234568036" r:id="rId288"/>
        </w:object>
      </w:r>
      <w:r>
        <w:rPr>
          <w:rFonts w:hint="eastAsia"/>
          <w:b/>
          <w:bCs/>
          <w:sz w:val="24"/>
        </w:rPr>
        <w:t xml:space="preserve">                            </w:t>
      </w:r>
      <w:r>
        <w:rPr>
          <w:rFonts w:hint="eastAsia"/>
          <w:sz w:val="24"/>
        </w:rPr>
        <w:t>（5分）</w:t>
      </w:r>
    </w:p>
    <w:p>
      <w:pPr>
        <w:jc w:val="center"/>
        <w:rPr>
          <w:rFonts w:hint="eastAsia"/>
          <w:b/>
          <w:bCs/>
          <w:sz w:val="24"/>
        </w:rPr>
      </w:pPr>
      <w:r>
        <w:rPr>
          <w:b/>
          <w:bCs/>
          <w:position w:val="-28"/>
          <w:sz w:val="24"/>
        </w:rPr>
        <w:object>
          <v:shape id="_x0000_i1230" type="#_x0000_t75" style="width:93pt;height:41pt;mso-position-horizontal-relative:page;mso-position-vertical-relative:page;mso-wrap-style:square" o:oleicon="f" o:ole="" o:preferrelative="t" filled="f" stroked="f">
            <v:imagedata r:id="rId139" o:title=""/>
            <v:path o:extrusionok="f"/>
            <o:lock v:ext="edit" aspectratio="t"/>
          </v:shape>
          <o:OLEObject Type="Embed" ProgID="Equation.3" ShapeID="_x0000_i1230" DrawAspect="Content" ObjectID="_1234568037" r:id="rId289"/>
        </w:object>
      </w:r>
    </w:p>
    <w:p>
      <w:pPr>
        <w:jc w:val="center"/>
        <w:rPr>
          <w:rFonts w:hint="eastAsia"/>
          <w:b/>
          <w:bCs/>
          <w:sz w:val="24"/>
        </w:rPr>
      </w:pPr>
      <w:r>
        <w:rPr>
          <w:b/>
          <w:bCs/>
          <w:position w:val="-28"/>
          <w:sz w:val="24"/>
        </w:rPr>
        <w:object>
          <v:shape id="_x0000_i1231" type="#_x0000_t75" style="width:274pt;height:41pt;mso-position-horizontal-relative:page;mso-position-vertical-relative:page;mso-wrap-style:square" o:oleicon="f" o:ole="" o:preferrelative="t" filled="f" stroked="f">
            <v:imagedata r:id="rId141" o:title=""/>
            <v:path o:extrusionok="f"/>
            <o:lock v:ext="edit" aspectratio="t"/>
          </v:shape>
          <o:OLEObject Type="Embed" ProgID="Equation.3" ShapeID="_x0000_i1231" DrawAspect="Content" ObjectID="_1234568038" r:id="rId290"/>
        </w:object>
      </w:r>
    </w:p>
    <w:p>
      <w:pPr>
        <w:rPr>
          <w:rFonts w:hint="eastAsia"/>
          <w:b/>
          <w:bCs/>
          <w:sz w:val="24"/>
        </w:rPr>
      </w:pPr>
    </w:p>
    <w:p>
      <w:pPr>
        <w:jc w:val="center"/>
        <w:rPr>
          <w:rFonts w:hint="eastAsia"/>
          <w:b/>
          <w:bCs/>
          <w:sz w:val="24"/>
        </w:rPr>
      </w:pPr>
      <w:r>
        <w:rPr>
          <w:rFonts w:hint="eastAsia"/>
          <w:bCs/>
          <w:sz w:val="24"/>
        </w:rPr>
        <w:t>因为</w:t>
      </w:r>
      <w:r>
        <w:rPr>
          <w:rFonts w:hint="eastAsia"/>
          <w:b/>
          <w:bCs/>
          <w:sz w:val="24"/>
        </w:rPr>
        <w:t xml:space="preserve">      </w:t>
      </w:r>
      <w:r>
        <w:rPr>
          <w:b/>
          <w:bCs/>
          <w:position w:val="-32"/>
          <w:sz w:val="24"/>
        </w:rPr>
        <w:object>
          <v:shape id="_x0000_i1232" type="#_x0000_t75" style="width:214.5pt;height:39.75pt;mso-position-horizontal-relative:page;mso-position-vertical-relative:page;mso-wrap-style:square" o:oleicon="f" o:ole="" o:preferrelative="t" filled="f" stroked="f">
            <v:imagedata r:id="rId143" o:title=""/>
            <v:path o:extrusionok="f"/>
            <o:lock v:ext="edit" aspectratio="t"/>
          </v:shape>
          <o:OLEObject Type="Embed" ProgID="Equation.3" ShapeID="_x0000_i1232" DrawAspect="Content" ObjectID="_1234568039" r:id="rId291"/>
        </w:object>
      </w:r>
    </w:p>
    <w:p>
      <w:pPr>
        <w:rPr>
          <w:rFonts w:hint="eastAsia"/>
          <w:bCs/>
          <w:sz w:val="24"/>
        </w:rPr>
      </w:pPr>
      <w:r>
        <w:rPr>
          <w:rFonts w:hint="eastAsia"/>
          <w:bCs/>
          <w:sz w:val="24"/>
        </w:rPr>
        <w:t>因此，有一最高振动频率限制，又称截止频率</w:t>
      </w:r>
      <w:r>
        <w:rPr>
          <w:b/>
          <w:bCs/>
          <w:position w:val="-12"/>
          <w:sz w:val="24"/>
        </w:rPr>
        <w:object>
          <v:shape id="_x0000_i1233" type="#_x0000_t75" style="width:17pt;height:18pt;mso-position-horizontal-relative:page;mso-position-vertical-relative:page;mso-wrap-style:square" o:oleicon="f" o:ole="" o:preferrelative="t" filled="f" stroked="f">
            <v:imagedata r:id="rId145" o:title=""/>
            <v:path o:extrusionok="f"/>
            <o:lock v:ext="edit" aspectratio="t"/>
          </v:shape>
          <o:OLEObject Type="Embed" ProgID="Equation.3" ShapeID="_x0000_i1233" DrawAspect="Content" ObjectID="_1234568040" r:id="rId292"/>
        </w:object>
      </w:r>
      <w:r>
        <w:rPr>
          <w:rFonts w:hint="eastAsia"/>
          <w:b/>
          <w:bCs/>
          <w:sz w:val="24"/>
        </w:rPr>
        <w:t>，</w:t>
      </w:r>
      <w:r>
        <w:rPr>
          <w:rFonts w:hint="eastAsia"/>
          <w:bCs/>
          <w:sz w:val="24"/>
        </w:rPr>
        <w:t>表示只有频率在0~</w:t>
      </w:r>
      <w:r>
        <w:rPr>
          <w:bCs/>
          <w:position w:val="-12"/>
          <w:sz w:val="24"/>
        </w:rPr>
        <w:object>
          <v:shape id="_x0000_i1234" type="#_x0000_t75" style="width:17pt;height:18pt;mso-position-horizontal-relative:page;mso-position-vertical-relative:page;mso-wrap-style:square" o:oleicon="f" o:ole="" o:preferrelative="t" filled="f" stroked="f">
            <v:imagedata r:id="rId145" o:title=""/>
            <v:path o:extrusionok="f"/>
            <o:lock v:ext="edit" aspectratio="t"/>
          </v:shape>
          <o:OLEObject Type="Embed" ProgID="Equation.3" ShapeID="_x0000_i1234" DrawAspect="Content" ObjectID="_1234568041" r:id="rId293"/>
        </w:object>
      </w:r>
      <w:r>
        <w:rPr>
          <w:rFonts w:hint="eastAsia"/>
          <w:bCs/>
          <w:sz w:val="24"/>
        </w:rPr>
        <w:t xml:space="preserve">之间的格波才能在晶体中传播，晶体仿佛一个低通滤波器。                             </w:t>
      </w:r>
      <w:r>
        <w:rPr>
          <w:rFonts w:hint="eastAsia"/>
          <w:sz w:val="24"/>
        </w:rPr>
        <w:t>（5分）</w:t>
      </w:r>
    </w:p>
    <w:p>
      <w:pPr>
        <w:spacing w:line="360" w:lineRule="auto"/>
        <w:ind w:firstLine="420" w:firstLineChars="200"/>
        <w:rPr>
          <w:rFonts w:hint="eastAsia"/>
        </w:rPr>
      </w:pPr>
    </w:p>
    <w:p>
      <w:pPr>
        <w:numPr>
          <w:ilvl w:val="0"/>
          <w:numId w:val="3"/>
        </w:numPr>
        <w:spacing w:before="100" w:beforeLines="0" w:beforeAutospacing="1" w:after="100" w:afterLines="0" w:afterAutospacing="1" w:line="360" w:lineRule="auto"/>
        <w:rPr>
          <w:rFonts w:ascii="宋体" w:hAnsi="宋体" w:hint="eastAsia"/>
          <w:spacing w:val="20"/>
          <w:sz w:val="31"/>
          <w:szCs w:val="31"/>
        </w:rPr>
      </w:pPr>
    </w:p>
    <w:sectPr>
      <w:pgSz w:w="11906" w:h="16838"/>
      <w:pgMar w:top="850" w:right="850" w:bottom="850" w:left="850" w:header="851" w:footer="992" w:gutter="0"/>
      <w:cols w:space="708"/>
      <w:titlePg w:val="0"/>
      <w:docGrid w:type="linesAndChar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幼圆">
    <w:panose1 w:val="02010509060101010101"/>
    <w:charset w:val="86"/>
    <w:family w:val="modern"/>
    <w:pitch w:val="default"/>
    <w:sig w:usb0="00000001" w:usb1="080E0000" w:usb2="00000000" w:usb3="00000000" w:csb0="00040000" w:csb1="00000000"/>
  </w:font>
  <w:font w:name="Adobe 仿宋 Std R">
    <w:panose1 w:val="00000000000000000000"/>
    <w:charset w:val="00"/>
    <w:family w:val="auto"/>
    <w:pitch w:val="default"/>
    <w:sig w:usb0="00000000" w:usb1="00000000" w:usb2="00000000" w:usb3="00000000" w:csb0="00000000" w:csb1="00000000"/>
  </w:font>
  <w:font w:name="微软雅黑">
    <w:panose1 w:val="00000000000000000000"/>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0"/>
    <w:multiLevelType w:val="multilevel"/>
    <w:tmpl w:val="00000000"/>
    <w:lvl w:ilvl="0">
      <w:start w:val="1"/>
      <w:numFmt w:val="japaneseCounting"/>
      <w:lvlText w:val="%1、"/>
      <w:lvlJc w:val="left"/>
      <w:pPr>
        <w:tabs>
          <w:tab w:val="num" w:pos="420"/>
        </w:tabs>
        <w:ind w:left="0" w:firstLine="0"/>
      </w:pPr>
      <w:rPr>
        <w:rFonts w:ascii="Times New Roman" w:eastAsia="宋体" w:hAnsi="Times New Roman" w:cs="Times New Roman"/>
      </w:rPr>
    </w:lvl>
    <w:lvl w:ilvl="1">
      <w:start w:val="1"/>
      <w:numFmt w:val="decimal"/>
      <w:lvlText w:val="%2、"/>
      <w:lvlJc w:val="left"/>
      <w:pPr>
        <w:tabs>
          <w:tab w:val="num" w:pos="795"/>
        </w:tabs>
        <w:ind w:left="795" w:hanging="3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1"/>
    <w:multiLevelType w:val="singleLevel"/>
    <w:tmpl w:val="00000001"/>
    <w:lvl w:ilvl="0">
      <w:start w:val="3"/>
      <w:numFmt w:val="decimal"/>
      <w:suff w:val="space"/>
      <w:lvlText w:val="%1."/>
      <w:lvlJc w:val="left"/>
    </w:lvl>
  </w:abstractNum>
  <w:abstractNum w:abstractNumId="2">
    <w:nsid w:val="00000008"/>
    <w:multiLevelType w:val="multilevel"/>
    <w:tmpl w:val="0000000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A"/>
    <w:multiLevelType w:val="multilevel"/>
    <w:tmpl w:val="0000000A"/>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5"/>
  <w:drawingGridHorizontalSpacing w:val="105"/>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he-IL"/>
    </w:rPr>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Strong">
    <w:name w:val="Strong"/>
    <w:basedOn w:val="DefaultParagraphFont"/>
    <w:uiPriority w:val="22"/>
    <w:qFormat/>
    <w:rPr>
      <w:b/>
      <w:bCs/>
    </w:rPr>
  </w:style>
  <w:style w:type="character" w:styleId="FootnoteReference">
    <w:name w:val="footnote reference"/>
    <w:basedOn w:val="DefaultParagraphFont"/>
    <w:rPr>
      <w:vertAlign w:val="superscript"/>
    </w:rPr>
  </w:style>
  <w:style w:type="character" w:styleId="Emphasis">
    <w:name w:val="Emphasis"/>
    <w:basedOn w:val="DefaultParagraphFont"/>
    <w:uiPriority w:val="20"/>
    <w:qFormat/>
    <w:rPr>
      <w:i/>
      <w:iCs/>
    </w:rPr>
  </w:style>
  <w:style w:type="paragraph" w:styleId="Footer">
    <w:name w:val="footer"/>
    <w:basedOn w:val="Normal"/>
    <w:pPr>
      <w:tabs>
        <w:tab w:val="center" w:pos="4153"/>
        <w:tab w:val="right" w:pos="8306"/>
      </w:tabs>
      <w:snapToGrid w:val="0"/>
      <w:jc w:val="left"/>
    </w:pPr>
    <w:rPr>
      <w:sz w:val="18"/>
      <w:szCs w:val="18"/>
    </w:rPr>
  </w:style>
  <w:style w:type="paragraph" w:styleId="NormalWeb">
    <w:name w:val="Normal (Web)"/>
    <w:basedOn w:val="Normal"/>
    <w:pPr>
      <w:widowControl/>
      <w:spacing w:before="100" w:beforeLines="0" w:beforeAutospacing="1" w:after="100" w:afterLines="0" w:afterAutospacing="1" w:line="360" w:lineRule="atLeast"/>
      <w:ind w:firstLine="480"/>
      <w:jc w:val="left"/>
    </w:pPr>
    <w:rPr>
      <w:rFonts w:ascii="ˎ̥" w:hAnsi="ˎ̥" w:cs="宋体"/>
      <w:color w:val="000000"/>
      <w:kern w:val="0"/>
      <w:sz w:val="22"/>
      <w:szCs w:val="22"/>
    </w:rPr>
  </w:style>
  <w:style w:type="paragraph" w:styleId="EndnoteText">
    <w:name w:val="endnote text"/>
    <w:basedOn w:val="Normal"/>
    <w:pPr>
      <w:snapToGrid w:val="0"/>
      <w:jc w:val="left"/>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pPr>
      <w:snapToGrid w:val="0"/>
      <w:jc w:val="left"/>
    </w:pPr>
    <w:rPr>
      <w:sz w:val="18"/>
      <w:szCs w:val="18"/>
    </w:rPr>
  </w:style>
  <w:style w:type="paragraph" w:styleId="PlainText">
    <w:name w:val="Plain Text"/>
    <w:basedOn w:val="Normal"/>
    <w:rPr>
      <w:rFonts w:ascii="宋体" w:hAnsi="Courier New" w:cs="Courier New"/>
      <w:szCs w:val="21"/>
    </w:rPr>
  </w:style>
  <w:style w:type="paragraph" w:customStyle="1" w:styleId="3">
    <w:name w:val=".... 3"/>
    <w:basedOn w:val="Normal"/>
    <w:next w:val="Normal"/>
    <w:pPr>
      <w:autoSpaceDE w:val="0"/>
      <w:autoSpaceDN w:val="0"/>
      <w:adjustRightInd w:val="0"/>
      <w:jc w:val="left"/>
    </w:pPr>
    <w:rPr>
      <w:rFonts w:ascii="幼圆" w:eastAsia="幼圆"/>
      <w:kern w:val="0"/>
      <w:sz w:val="24"/>
    </w:rPr>
  </w:style>
  <w:style w:type="paragraph" w:customStyle="1" w:styleId="a">
    <w:name w:val=".."/>
    <w:basedOn w:val="Normal"/>
    <w:next w:val="Normal"/>
    <w:pPr>
      <w:autoSpaceDE w:val="0"/>
      <w:autoSpaceDN w:val="0"/>
      <w:adjustRightInd w:val="0"/>
      <w:jc w:val="left"/>
    </w:pPr>
    <w:rPr>
      <w:rFonts w:ascii="幼圆" w:eastAsia="幼圆"/>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wmf" Type="http://schemas.openxmlformats.org/officeDocument/2006/relationships/image"/><Relationship Id="rId100" Target="media/image48.wmf" Type="http://schemas.openxmlformats.org/officeDocument/2006/relationships/image"/><Relationship Id="rId101" Target="embeddings/oleObject34.bin" Type="http://schemas.openxmlformats.org/officeDocument/2006/relationships/oleObject"/><Relationship Id="rId102" Target="media/image49.wmf" Type="http://schemas.openxmlformats.org/officeDocument/2006/relationships/image"/><Relationship Id="rId103" Target="embeddings/oleObject35.bin" Type="http://schemas.openxmlformats.org/officeDocument/2006/relationships/oleObject"/><Relationship Id="rId104" Target="media/image50.wmf" Type="http://schemas.openxmlformats.org/officeDocument/2006/relationships/image"/><Relationship Id="rId105" Target="embeddings/oleObject36.bin" Type="http://schemas.openxmlformats.org/officeDocument/2006/relationships/oleObject"/><Relationship Id="rId106" Target="media/image51.wmf" Type="http://schemas.openxmlformats.org/officeDocument/2006/relationships/image"/><Relationship Id="rId107" Target="embeddings/oleObject37.bin" Type="http://schemas.openxmlformats.org/officeDocument/2006/relationships/oleObject"/><Relationship Id="rId108" Target="media/image52.wmf" Type="http://schemas.openxmlformats.org/officeDocument/2006/relationships/image"/><Relationship Id="rId109" Target="embeddings/oleObject38.bin" Type="http://schemas.openxmlformats.org/officeDocument/2006/relationships/oleObject"/><Relationship Id="rId11" Target="embeddings/oleObject4.bin" Type="http://schemas.openxmlformats.org/officeDocument/2006/relationships/oleObject"/><Relationship Id="rId110" Target="media/image53.wmf" Type="http://schemas.openxmlformats.org/officeDocument/2006/relationships/image"/><Relationship Id="rId111" Target="embeddings/oleObject39.bin" Type="http://schemas.openxmlformats.org/officeDocument/2006/relationships/oleObject"/><Relationship Id="rId112" Target="media/image54.wmf" Type="http://schemas.openxmlformats.org/officeDocument/2006/relationships/image"/><Relationship Id="rId113" Target="embeddings/oleObject40.bin" Type="http://schemas.openxmlformats.org/officeDocument/2006/relationships/oleObject"/><Relationship Id="rId114" Target="media/image55.wmf" Type="http://schemas.openxmlformats.org/officeDocument/2006/relationships/image"/><Relationship Id="rId115" Target="embeddings/oleObject41.bin" Type="http://schemas.openxmlformats.org/officeDocument/2006/relationships/oleObject"/><Relationship Id="rId116" Target="media/image56.wmf" Type="http://schemas.openxmlformats.org/officeDocument/2006/relationships/image"/><Relationship Id="rId117" Target="embeddings/oleObject42.bin" Type="http://schemas.openxmlformats.org/officeDocument/2006/relationships/oleObject"/><Relationship Id="rId118" Target="media/image57.wmf" Type="http://schemas.openxmlformats.org/officeDocument/2006/relationships/image"/><Relationship Id="rId119" Target="embeddings/oleObject43.bin" Type="http://schemas.openxmlformats.org/officeDocument/2006/relationships/oleObject"/><Relationship Id="rId12" Target="media/image5.wmf" Type="http://schemas.openxmlformats.org/officeDocument/2006/relationships/image"/><Relationship Id="rId120" Target="media/image58.wmf" Type="http://schemas.openxmlformats.org/officeDocument/2006/relationships/image"/><Relationship Id="rId121" Target="embeddings/oleObject44.bin" Type="http://schemas.openxmlformats.org/officeDocument/2006/relationships/oleObject"/><Relationship Id="rId122" Target="media/image59.wmf" Type="http://schemas.openxmlformats.org/officeDocument/2006/relationships/image"/><Relationship Id="rId123" Target="embeddings/oleObject45.bin" Type="http://schemas.openxmlformats.org/officeDocument/2006/relationships/oleObject"/><Relationship Id="rId124" Target="media/image60.wmf" Type="http://schemas.openxmlformats.org/officeDocument/2006/relationships/image"/><Relationship Id="rId125" Target="embeddings/oleObject46.bin" Type="http://schemas.openxmlformats.org/officeDocument/2006/relationships/oleObject"/><Relationship Id="rId126" Target="media/image61.wmf" Type="http://schemas.openxmlformats.org/officeDocument/2006/relationships/image"/><Relationship Id="rId127" Target="embeddings/oleObject47.bin" Type="http://schemas.openxmlformats.org/officeDocument/2006/relationships/oleObject"/><Relationship Id="rId128" Target="media/image62.wmf" Type="http://schemas.openxmlformats.org/officeDocument/2006/relationships/image"/><Relationship Id="rId129" Target="embeddings/oleObject48.bin" Type="http://schemas.openxmlformats.org/officeDocument/2006/relationships/oleObject"/><Relationship Id="rId13" Target="embeddings/oleObject5.bin" Type="http://schemas.openxmlformats.org/officeDocument/2006/relationships/oleObject"/><Relationship Id="rId130" Target="media/image63.wmf" Type="http://schemas.openxmlformats.org/officeDocument/2006/relationships/image"/><Relationship Id="rId131" Target="embeddings/oleObject49.bin" Type="http://schemas.openxmlformats.org/officeDocument/2006/relationships/oleObject"/><Relationship Id="rId132" Target="media/image64.wmf" Type="http://schemas.openxmlformats.org/officeDocument/2006/relationships/image"/><Relationship Id="rId133" Target="embeddings/oleObject50.bin" Type="http://schemas.openxmlformats.org/officeDocument/2006/relationships/oleObject"/><Relationship Id="rId134" Target="embeddings/oleObject51.bin" Type="http://schemas.openxmlformats.org/officeDocument/2006/relationships/oleObject"/><Relationship Id="rId135" Target="media/image65.wmf" Type="http://schemas.openxmlformats.org/officeDocument/2006/relationships/image"/><Relationship Id="rId136" Target="embeddings/oleObject52.bin" Type="http://schemas.openxmlformats.org/officeDocument/2006/relationships/oleObject"/><Relationship Id="rId137" Target="media/image66.wmf" Type="http://schemas.openxmlformats.org/officeDocument/2006/relationships/image"/><Relationship Id="rId138" Target="embeddings/oleObject53.bin" Type="http://schemas.openxmlformats.org/officeDocument/2006/relationships/oleObject"/><Relationship Id="rId139" Target="media/image67.wmf" Type="http://schemas.openxmlformats.org/officeDocument/2006/relationships/image"/><Relationship Id="rId14" Target="media/image6.wmf" Type="http://schemas.openxmlformats.org/officeDocument/2006/relationships/image"/><Relationship Id="rId140" Target="embeddings/oleObject54.bin" Type="http://schemas.openxmlformats.org/officeDocument/2006/relationships/oleObject"/><Relationship Id="rId141" Target="media/image68.wmf" Type="http://schemas.openxmlformats.org/officeDocument/2006/relationships/image"/><Relationship Id="rId142" Target="embeddings/oleObject55.bin" Type="http://schemas.openxmlformats.org/officeDocument/2006/relationships/oleObject"/><Relationship Id="rId143" Target="media/image69.wmf" Type="http://schemas.openxmlformats.org/officeDocument/2006/relationships/image"/><Relationship Id="rId144" Target="embeddings/oleObject56.bin" Type="http://schemas.openxmlformats.org/officeDocument/2006/relationships/oleObject"/><Relationship Id="rId145" Target="media/image70.wmf" Type="http://schemas.openxmlformats.org/officeDocument/2006/relationships/image"/><Relationship Id="rId146" Target="embeddings/oleObject57.bin" Type="http://schemas.openxmlformats.org/officeDocument/2006/relationships/oleObject"/><Relationship Id="rId147" Target="embeddings/oleObject58.bin" Type="http://schemas.openxmlformats.org/officeDocument/2006/relationships/oleObject"/><Relationship Id="rId148" Target="media/image71.wmf" Type="http://schemas.openxmlformats.org/officeDocument/2006/relationships/image"/><Relationship Id="rId149" Target="embeddings/oleObject59.bin" Type="http://schemas.openxmlformats.org/officeDocument/2006/relationships/oleObject"/><Relationship Id="rId15" Target="embeddings/oleObject6.bin" Type="http://schemas.openxmlformats.org/officeDocument/2006/relationships/oleObject"/><Relationship Id="rId150" Target="media/image72.wmf" Type="http://schemas.openxmlformats.org/officeDocument/2006/relationships/image"/><Relationship Id="rId151" Target="embeddings/oleObject60.bin" Type="http://schemas.openxmlformats.org/officeDocument/2006/relationships/oleObject"/><Relationship Id="rId152" Target="media/image73.wmf" Type="http://schemas.openxmlformats.org/officeDocument/2006/relationships/image"/><Relationship Id="rId153" Target="embeddings/oleObject61.bin" Type="http://schemas.openxmlformats.org/officeDocument/2006/relationships/oleObject"/><Relationship Id="rId154" Target="media/image74.wmf" Type="http://schemas.openxmlformats.org/officeDocument/2006/relationships/image"/><Relationship Id="rId155" Target="media/image75.wmf" Type="http://schemas.openxmlformats.org/officeDocument/2006/relationships/image"/><Relationship Id="rId156" Target="embeddings/oleObject62.bin" Type="http://schemas.openxmlformats.org/officeDocument/2006/relationships/oleObject"/><Relationship Id="rId157" Target="media/image76.wmf" Type="http://schemas.openxmlformats.org/officeDocument/2006/relationships/image"/><Relationship Id="rId158" Target="embeddings/oleObject63.bin" Type="http://schemas.openxmlformats.org/officeDocument/2006/relationships/oleObject"/><Relationship Id="rId159" Target="media/image77.wmf" Type="http://schemas.openxmlformats.org/officeDocument/2006/relationships/image"/><Relationship Id="rId16" Target="media/image7.wmf" Type="http://schemas.openxmlformats.org/officeDocument/2006/relationships/image"/><Relationship Id="rId160" Target="embeddings/oleObject64.bin" Type="http://schemas.openxmlformats.org/officeDocument/2006/relationships/oleObject"/><Relationship Id="rId161" Target="media/image78.wmf" Type="http://schemas.openxmlformats.org/officeDocument/2006/relationships/image"/><Relationship Id="rId162" Target="embeddings/oleObject65.bin" Type="http://schemas.openxmlformats.org/officeDocument/2006/relationships/oleObject"/><Relationship Id="rId163" Target="media/image79.wmf" Type="http://schemas.openxmlformats.org/officeDocument/2006/relationships/image"/><Relationship Id="rId164" Target="embeddings/oleObject66.bin" Type="http://schemas.openxmlformats.org/officeDocument/2006/relationships/oleObject"/><Relationship Id="rId165" Target="embeddings/oleObject67.bin" Type="http://schemas.openxmlformats.org/officeDocument/2006/relationships/oleObject"/><Relationship Id="rId166" Target="embeddings/oleObject68.bin" Type="http://schemas.openxmlformats.org/officeDocument/2006/relationships/oleObject"/><Relationship Id="rId167" Target="embeddings/oleObject69.bin" Type="http://schemas.openxmlformats.org/officeDocument/2006/relationships/oleObject"/><Relationship Id="rId168" Target="embeddings/oleObject70.bin" Type="http://schemas.openxmlformats.org/officeDocument/2006/relationships/oleObject"/><Relationship Id="rId169" Target="embeddings/oleObject71.bin" Type="http://schemas.openxmlformats.org/officeDocument/2006/relationships/oleObject"/><Relationship Id="rId17" Target="embeddings/oleObject7.bin" Type="http://schemas.openxmlformats.org/officeDocument/2006/relationships/oleObject"/><Relationship Id="rId170" Target="media/image80.wmf" Type="http://schemas.openxmlformats.org/officeDocument/2006/relationships/image"/><Relationship Id="rId171" Target="embeddings/oleObject72.bin" Type="http://schemas.openxmlformats.org/officeDocument/2006/relationships/oleObject"/><Relationship Id="rId172" Target="media/image81.wmf" Type="http://schemas.openxmlformats.org/officeDocument/2006/relationships/image"/><Relationship Id="rId173" Target="embeddings/oleObject73.bin" Type="http://schemas.openxmlformats.org/officeDocument/2006/relationships/oleObject"/><Relationship Id="rId174" Target="media/image82.wmf" Type="http://schemas.openxmlformats.org/officeDocument/2006/relationships/image"/><Relationship Id="rId175" Target="embeddings/oleObject74.bin" Type="http://schemas.openxmlformats.org/officeDocument/2006/relationships/oleObject"/><Relationship Id="rId176" Target="media/image83.wmf" Type="http://schemas.openxmlformats.org/officeDocument/2006/relationships/image"/><Relationship Id="rId177" Target="embeddings/oleObject75.bin" Type="http://schemas.openxmlformats.org/officeDocument/2006/relationships/oleObject"/><Relationship Id="rId178" Target="media/image84.wmf" Type="http://schemas.openxmlformats.org/officeDocument/2006/relationships/image"/><Relationship Id="rId179" Target="embeddings/oleObject76.bin" Type="http://schemas.openxmlformats.org/officeDocument/2006/relationships/oleObject"/><Relationship Id="rId18" Target="embeddings/oleObject8.bin" Type="http://schemas.openxmlformats.org/officeDocument/2006/relationships/oleObject"/><Relationship Id="rId180" Target="embeddings/oleObject77.bin" Type="http://schemas.openxmlformats.org/officeDocument/2006/relationships/oleObject"/><Relationship Id="rId181" Target="media/image85.wmf" Type="http://schemas.openxmlformats.org/officeDocument/2006/relationships/image"/><Relationship Id="rId182" Target="embeddings/oleObject78.bin" Type="http://schemas.openxmlformats.org/officeDocument/2006/relationships/oleObject"/><Relationship Id="rId183" Target="media/image86.png" Type="http://schemas.openxmlformats.org/officeDocument/2006/relationships/image"/><Relationship Id="rId184" Target="http://www.wljx.sdu.edu.cn/jpkc/upimg/allimg/080414/14103872.gif" TargetMode="External" Type="http://schemas.openxmlformats.org/officeDocument/2006/relationships/image"/><Relationship Id="rId185" Target="media/image87.wmf" Type="http://schemas.openxmlformats.org/officeDocument/2006/relationships/image"/><Relationship Id="rId186" Target="embeddings/oleObject79.bin" Type="http://schemas.openxmlformats.org/officeDocument/2006/relationships/oleObject"/><Relationship Id="rId187" Target="embeddings/oleObject80.bin" Type="http://schemas.openxmlformats.org/officeDocument/2006/relationships/oleObject"/><Relationship Id="rId188" Target="embeddings/oleObject81.bin" Type="http://schemas.openxmlformats.org/officeDocument/2006/relationships/oleObject"/><Relationship Id="rId189" Target="embeddings/oleObject82.bin" Type="http://schemas.openxmlformats.org/officeDocument/2006/relationships/oleObject"/><Relationship Id="rId19" Target="embeddings/oleObject9.bin" Type="http://schemas.openxmlformats.org/officeDocument/2006/relationships/oleObject"/><Relationship Id="rId190" Target="embeddings/oleObject83.bin" Type="http://schemas.openxmlformats.org/officeDocument/2006/relationships/oleObject"/><Relationship Id="rId191" Target="embeddings/oleObject84.bin" Type="http://schemas.openxmlformats.org/officeDocument/2006/relationships/oleObject"/><Relationship Id="rId192" Target="embeddings/oleObject85.bin" Type="http://schemas.openxmlformats.org/officeDocument/2006/relationships/oleObject"/><Relationship Id="rId193" Target="embeddings/oleObject86.bin" Type="http://schemas.openxmlformats.org/officeDocument/2006/relationships/oleObject"/><Relationship Id="rId194" Target="embeddings/oleObject87.bin" Type="http://schemas.openxmlformats.org/officeDocument/2006/relationships/oleObject"/><Relationship Id="rId195" Target="embeddings/oleObject88.bin" Type="http://schemas.openxmlformats.org/officeDocument/2006/relationships/oleObject"/><Relationship Id="rId196" Target="media/image88.wmf" Type="http://schemas.openxmlformats.org/officeDocument/2006/relationships/image"/><Relationship Id="rId197" Target="embeddings/oleObject89.bin" Type="http://schemas.openxmlformats.org/officeDocument/2006/relationships/oleObject"/><Relationship Id="rId198" Target="media/image89.wmf" Type="http://schemas.openxmlformats.org/officeDocument/2006/relationships/image"/><Relationship Id="rId199" Target="embeddings/oleObject90.bin" Type="http://schemas.openxmlformats.org/officeDocument/2006/relationships/oleObject"/><Relationship Id="rId2" Target="webSettings.xml" Type="http://schemas.openxmlformats.org/officeDocument/2006/relationships/webSettings"/><Relationship Id="rId20" Target="embeddings/oleObject10.bin" Type="http://schemas.openxmlformats.org/officeDocument/2006/relationships/oleObject"/><Relationship Id="rId200" Target="media/image90.wmf" Type="http://schemas.openxmlformats.org/officeDocument/2006/relationships/image"/><Relationship Id="rId201" Target="embeddings/oleObject91.bin" Type="http://schemas.openxmlformats.org/officeDocument/2006/relationships/oleObject"/><Relationship Id="rId202" Target="media/image91.wmf" Type="http://schemas.openxmlformats.org/officeDocument/2006/relationships/image"/><Relationship Id="rId203" Target="embeddings/oleObject92.bin" Type="http://schemas.openxmlformats.org/officeDocument/2006/relationships/oleObject"/><Relationship Id="rId204" Target="media/image92.wmf" Type="http://schemas.openxmlformats.org/officeDocument/2006/relationships/image"/><Relationship Id="rId205" Target="embeddings/oleObject93.bin" Type="http://schemas.openxmlformats.org/officeDocument/2006/relationships/oleObject"/><Relationship Id="rId206" Target="media/image93.wmf" Type="http://schemas.openxmlformats.org/officeDocument/2006/relationships/image"/><Relationship Id="rId207" Target="embeddings/oleObject94.bin" Type="http://schemas.openxmlformats.org/officeDocument/2006/relationships/oleObject"/><Relationship Id="rId208" Target="media/image94.wmf" Type="http://schemas.openxmlformats.org/officeDocument/2006/relationships/image"/><Relationship Id="rId209" Target="embeddings/oleObject95.bin" Type="http://schemas.openxmlformats.org/officeDocument/2006/relationships/oleObject"/><Relationship Id="rId21" Target="media/image8.wmf" Type="http://schemas.openxmlformats.org/officeDocument/2006/relationships/image"/><Relationship Id="rId210" Target="media/image95.wmf" Type="http://schemas.openxmlformats.org/officeDocument/2006/relationships/image"/><Relationship Id="rId211" Target="embeddings/oleObject96.bin" Type="http://schemas.openxmlformats.org/officeDocument/2006/relationships/oleObject"/><Relationship Id="rId212" Target="media/image96.wmf" Type="http://schemas.openxmlformats.org/officeDocument/2006/relationships/image"/><Relationship Id="rId213" Target="embeddings/oleObject97.bin" Type="http://schemas.openxmlformats.org/officeDocument/2006/relationships/oleObject"/><Relationship Id="rId214" Target="media/image97.wmf" Type="http://schemas.openxmlformats.org/officeDocument/2006/relationships/image"/><Relationship Id="rId215" Target="embeddings/oleObject98.bin" Type="http://schemas.openxmlformats.org/officeDocument/2006/relationships/oleObject"/><Relationship Id="rId216" Target="media/image98.wmf" Type="http://schemas.openxmlformats.org/officeDocument/2006/relationships/image"/><Relationship Id="rId217" Target="embeddings/oleObject99.bin" Type="http://schemas.openxmlformats.org/officeDocument/2006/relationships/oleObject"/><Relationship Id="rId218" Target="embeddings/oleObject100.bin" Type="http://schemas.openxmlformats.org/officeDocument/2006/relationships/oleObject"/><Relationship Id="rId219" Target="media/image99.wmf" Type="http://schemas.openxmlformats.org/officeDocument/2006/relationships/image"/><Relationship Id="rId22" Target="embeddings/oleObject11.bin" Type="http://schemas.openxmlformats.org/officeDocument/2006/relationships/oleObject"/><Relationship Id="rId220" Target="embeddings/oleObject101.bin" Type="http://schemas.openxmlformats.org/officeDocument/2006/relationships/oleObject"/><Relationship Id="rId221" Target="media/image100.wmf" Type="http://schemas.openxmlformats.org/officeDocument/2006/relationships/image"/><Relationship Id="rId222" Target="embeddings/oleObject102.bin" Type="http://schemas.openxmlformats.org/officeDocument/2006/relationships/oleObject"/><Relationship Id="rId223" Target="media/image101.wmf" Type="http://schemas.openxmlformats.org/officeDocument/2006/relationships/image"/><Relationship Id="rId224" Target="embeddings/oleObject103.bin" Type="http://schemas.openxmlformats.org/officeDocument/2006/relationships/oleObject"/><Relationship Id="rId225" Target="media/image102.wmf" Type="http://schemas.openxmlformats.org/officeDocument/2006/relationships/image"/><Relationship Id="rId226" Target="embeddings/oleObject104.bin" Type="http://schemas.openxmlformats.org/officeDocument/2006/relationships/oleObject"/><Relationship Id="rId227" Target="media/image103.wmf" Type="http://schemas.openxmlformats.org/officeDocument/2006/relationships/image"/><Relationship Id="rId228" Target="embeddings/oleObject105.bin" Type="http://schemas.openxmlformats.org/officeDocument/2006/relationships/oleObject"/><Relationship Id="rId229" Target="media/image104.wmf" Type="http://schemas.openxmlformats.org/officeDocument/2006/relationships/image"/><Relationship Id="rId23" Target="media/image9.wmf" Type="http://schemas.openxmlformats.org/officeDocument/2006/relationships/image"/><Relationship Id="rId230" Target="embeddings/oleObject106.bin" Type="http://schemas.openxmlformats.org/officeDocument/2006/relationships/oleObject"/><Relationship Id="rId231" Target="media/image105.wmf" Type="http://schemas.openxmlformats.org/officeDocument/2006/relationships/image"/><Relationship Id="rId232" Target="embeddings/oleObject107.bin" Type="http://schemas.openxmlformats.org/officeDocument/2006/relationships/oleObject"/><Relationship Id="rId233" Target="media/image106.wmf" Type="http://schemas.openxmlformats.org/officeDocument/2006/relationships/image"/><Relationship Id="rId234" Target="embeddings/oleObject108.bin" Type="http://schemas.openxmlformats.org/officeDocument/2006/relationships/oleObject"/><Relationship Id="rId235" Target="media/image107.wmf" Type="http://schemas.openxmlformats.org/officeDocument/2006/relationships/image"/><Relationship Id="rId236" Target="embeddings/oleObject109.bin" Type="http://schemas.openxmlformats.org/officeDocument/2006/relationships/oleObject"/><Relationship Id="rId237" Target="media/image108.wmf" Type="http://schemas.openxmlformats.org/officeDocument/2006/relationships/image"/><Relationship Id="rId238" Target="embeddings/oleObject110.bin" Type="http://schemas.openxmlformats.org/officeDocument/2006/relationships/oleObject"/><Relationship Id="rId239" Target="media/image109.wmf" Type="http://schemas.openxmlformats.org/officeDocument/2006/relationships/image"/><Relationship Id="rId24" Target="embeddings/oleObject12.bin" Type="http://schemas.openxmlformats.org/officeDocument/2006/relationships/oleObject"/><Relationship Id="rId240" Target="embeddings/oleObject111.bin" Type="http://schemas.openxmlformats.org/officeDocument/2006/relationships/oleObject"/><Relationship Id="rId241" Target="media/image110.wmf" Type="http://schemas.openxmlformats.org/officeDocument/2006/relationships/image"/><Relationship Id="rId242" Target="embeddings/oleObject112.bin" Type="http://schemas.openxmlformats.org/officeDocument/2006/relationships/oleObject"/><Relationship Id="rId243" Target="media/image111.wmf" Type="http://schemas.openxmlformats.org/officeDocument/2006/relationships/image"/><Relationship Id="rId244" Target="embeddings/oleObject113.bin" Type="http://schemas.openxmlformats.org/officeDocument/2006/relationships/oleObject"/><Relationship Id="rId245" Target="media/image112.wmf" Type="http://schemas.openxmlformats.org/officeDocument/2006/relationships/image"/><Relationship Id="rId246" Target="embeddings/oleObject114.bin" Type="http://schemas.openxmlformats.org/officeDocument/2006/relationships/oleObject"/><Relationship Id="rId247" Target="media/image113.wmf" Type="http://schemas.openxmlformats.org/officeDocument/2006/relationships/image"/><Relationship Id="rId248" Target="embeddings/oleObject115.bin" Type="http://schemas.openxmlformats.org/officeDocument/2006/relationships/oleObject"/><Relationship Id="rId249" Target="media/image114.wmf" Type="http://schemas.openxmlformats.org/officeDocument/2006/relationships/image"/><Relationship Id="rId25" Target="media/image10.wmf" Type="http://schemas.openxmlformats.org/officeDocument/2006/relationships/image"/><Relationship Id="rId250" Target="embeddings/oleObject116.bin" Type="http://schemas.openxmlformats.org/officeDocument/2006/relationships/oleObject"/><Relationship Id="rId251" Target="media/image115.png" Type="http://schemas.openxmlformats.org/officeDocument/2006/relationships/image"/><Relationship Id="rId252" Target="http://www.wljx.sdu.edu.cn/jpkc/upimg/allimg/080414/14103877.gif" TargetMode="External" Type="http://schemas.openxmlformats.org/officeDocument/2006/relationships/image"/><Relationship Id="rId253" Target="media/image116.png" Type="http://schemas.openxmlformats.org/officeDocument/2006/relationships/image"/><Relationship Id="rId254" Target="http://www.wljx.sdu.edu.cn/jpkc/upimg/allimg/080414/14103878.gif" TargetMode="External" Type="http://schemas.openxmlformats.org/officeDocument/2006/relationships/image"/><Relationship Id="rId255" Target="embeddings/oleObject117.bin" Type="http://schemas.openxmlformats.org/officeDocument/2006/relationships/oleObject"/><Relationship Id="rId256" Target="media/image117.wmf" Type="http://schemas.openxmlformats.org/officeDocument/2006/relationships/image"/><Relationship Id="rId257" Target="embeddings/oleObject118.bin" Type="http://schemas.openxmlformats.org/officeDocument/2006/relationships/oleObject"/><Relationship Id="rId258" Target="media/image118.wmf" Type="http://schemas.openxmlformats.org/officeDocument/2006/relationships/image"/><Relationship Id="rId259" Target="embeddings/oleObject119.bin" Type="http://schemas.openxmlformats.org/officeDocument/2006/relationships/oleObject"/><Relationship Id="rId26" Target="embeddings/oleObject13.bin" Type="http://schemas.openxmlformats.org/officeDocument/2006/relationships/oleObject"/><Relationship Id="rId260" Target="media/image119.wmf" Type="http://schemas.openxmlformats.org/officeDocument/2006/relationships/image"/><Relationship Id="rId261" Target="embeddings/oleObject120.bin" Type="http://schemas.openxmlformats.org/officeDocument/2006/relationships/oleObject"/><Relationship Id="rId262" Target="media/image120.wmf" Type="http://schemas.openxmlformats.org/officeDocument/2006/relationships/image"/><Relationship Id="rId263" Target="embeddings/oleObject121.bin" Type="http://schemas.openxmlformats.org/officeDocument/2006/relationships/oleObject"/><Relationship Id="rId264" Target="embeddings/oleObject122.bin" Type="http://schemas.openxmlformats.org/officeDocument/2006/relationships/oleObject"/><Relationship Id="rId265" Target="embeddings/oleObject123.bin" Type="http://schemas.openxmlformats.org/officeDocument/2006/relationships/oleObject"/><Relationship Id="rId266" Target="embeddings/oleObject124.bin" Type="http://schemas.openxmlformats.org/officeDocument/2006/relationships/oleObject"/><Relationship Id="rId267" Target="embeddings/oleObject125.bin" Type="http://schemas.openxmlformats.org/officeDocument/2006/relationships/oleObject"/><Relationship Id="rId268" Target="embeddings/oleObject126.bin" Type="http://schemas.openxmlformats.org/officeDocument/2006/relationships/oleObject"/><Relationship Id="rId269" Target="embeddings/oleObject127.bin" Type="http://schemas.openxmlformats.org/officeDocument/2006/relationships/oleObject"/><Relationship Id="rId27" Target="media/image11.wmf" Type="http://schemas.openxmlformats.org/officeDocument/2006/relationships/image"/><Relationship Id="rId270" Target="embeddings/oleObject128.bin" Type="http://schemas.openxmlformats.org/officeDocument/2006/relationships/oleObject"/><Relationship Id="rId271" Target="embeddings/oleObject129.bin" Type="http://schemas.openxmlformats.org/officeDocument/2006/relationships/oleObject"/><Relationship Id="rId272" Target="embeddings/oleObject130.bin" Type="http://schemas.openxmlformats.org/officeDocument/2006/relationships/oleObject"/><Relationship Id="rId273" Target="embeddings/oleObject131.bin" Type="http://schemas.openxmlformats.org/officeDocument/2006/relationships/oleObject"/><Relationship Id="rId274" Target="embeddings/oleObject132.bin" Type="http://schemas.openxmlformats.org/officeDocument/2006/relationships/oleObject"/><Relationship Id="rId275" Target="embeddings/oleObject133.bin" Type="http://schemas.openxmlformats.org/officeDocument/2006/relationships/oleObject"/><Relationship Id="rId276" Target="embeddings/oleObject134.bin" Type="http://schemas.openxmlformats.org/officeDocument/2006/relationships/oleObject"/><Relationship Id="rId277" Target="embeddings/oleObject135.bin" Type="http://schemas.openxmlformats.org/officeDocument/2006/relationships/oleObject"/><Relationship Id="rId278" Target="embeddings/oleObject136.bin" Type="http://schemas.openxmlformats.org/officeDocument/2006/relationships/oleObject"/><Relationship Id="rId279" Target="embeddings/oleObject137.bin" Type="http://schemas.openxmlformats.org/officeDocument/2006/relationships/oleObject"/><Relationship Id="rId28" Target="embeddings/oleObject14.bin" Type="http://schemas.openxmlformats.org/officeDocument/2006/relationships/oleObject"/><Relationship Id="rId280" Target="embeddings/oleObject138.bin" Type="http://schemas.openxmlformats.org/officeDocument/2006/relationships/oleObject"/><Relationship Id="rId281" Target="embeddings/oleObject139.bin" Type="http://schemas.openxmlformats.org/officeDocument/2006/relationships/oleObject"/><Relationship Id="rId282" Target="embeddings/oleObject140.bin" Type="http://schemas.openxmlformats.org/officeDocument/2006/relationships/oleObject"/><Relationship Id="rId283" Target="embeddings/oleObject141.bin" Type="http://schemas.openxmlformats.org/officeDocument/2006/relationships/oleObject"/><Relationship Id="rId284" Target="embeddings/oleObject142.bin" Type="http://schemas.openxmlformats.org/officeDocument/2006/relationships/oleObject"/><Relationship Id="rId285" Target="embeddings/oleObject143.bin" Type="http://schemas.openxmlformats.org/officeDocument/2006/relationships/oleObject"/><Relationship Id="rId286" Target="embeddings/oleObject144.bin" Type="http://schemas.openxmlformats.org/officeDocument/2006/relationships/oleObject"/><Relationship Id="rId287" Target="embeddings/oleObject145.bin" Type="http://schemas.openxmlformats.org/officeDocument/2006/relationships/oleObject"/><Relationship Id="rId288" Target="embeddings/oleObject146.bin" Type="http://schemas.openxmlformats.org/officeDocument/2006/relationships/oleObject"/><Relationship Id="rId289" Target="embeddings/oleObject147.bin" Type="http://schemas.openxmlformats.org/officeDocument/2006/relationships/oleObject"/><Relationship Id="rId29" Target="media/image12.wmf" Type="http://schemas.openxmlformats.org/officeDocument/2006/relationships/image"/><Relationship Id="rId290" Target="embeddings/oleObject148.bin" Type="http://schemas.openxmlformats.org/officeDocument/2006/relationships/oleObject"/><Relationship Id="rId291" Target="embeddings/oleObject149.bin" Type="http://schemas.openxmlformats.org/officeDocument/2006/relationships/oleObject"/><Relationship Id="rId292" Target="embeddings/oleObject150.bin" Type="http://schemas.openxmlformats.org/officeDocument/2006/relationships/oleObject"/><Relationship Id="rId293" Target="embeddings/oleObject151.bin" Type="http://schemas.openxmlformats.org/officeDocument/2006/relationships/oleObject"/><Relationship Id="rId294" Target="numbering.xml" Type="http://schemas.openxmlformats.org/officeDocument/2006/relationships/numbering"/><Relationship Id="rId295" Target="styles.xml" Type="http://schemas.openxmlformats.org/officeDocument/2006/relationships/styles"/><Relationship Id="rId3" Target="fontTable.xml" Type="http://schemas.openxmlformats.org/officeDocument/2006/relationships/fontTable"/><Relationship Id="rId30" Target="embeddings/oleObject15.bin" Type="http://schemas.openxmlformats.org/officeDocument/2006/relationships/oleObject"/><Relationship Id="rId31" Target="media/image13.wmf" Type="http://schemas.openxmlformats.org/officeDocument/2006/relationships/image"/><Relationship Id="rId32" Target="embeddings/oleObject16.bin" Type="http://schemas.openxmlformats.org/officeDocument/2006/relationships/oleObject"/><Relationship Id="rId33" Target="media/image14.wmf" Type="http://schemas.openxmlformats.org/officeDocument/2006/relationships/image"/><Relationship Id="rId34" Target="embeddings/oleObject17.bin" Type="http://schemas.openxmlformats.org/officeDocument/2006/relationships/oleObject"/><Relationship Id="rId35" Target="media/image15.wmf" Type="http://schemas.openxmlformats.org/officeDocument/2006/relationships/image"/><Relationship Id="rId36" Target="embeddings/oleObject18.bin" Type="http://schemas.openxmlformats.org/officeDocument/2006/relationships/oleObject"/><Relationship Id="rId37" Target="media/image16.wmf" Type="http://schemas.openxmlformats.org/officeDocument/2006/relationships/image"/><Relationship Id="rId38" Target="embeddings/oleObject19.bin" Type="http://schemas.openxmlformats.org/officeDocument/2006/relationships/oleObject"/><Relationship Id="rId39" Target="media/image17.wmf" Type="http://schemas.openxmlformats.org/officeDocument/2006/relationships/image"/><Relationship Id="rId4" Target="media/image1.wmf" Type="http://schemas.openxmlformats.org/officeDocument/2006/relationships/image"/><Relationship Id="rId40" Target="embeddings/oleObject20.bin" Type="http://schemas.openxmlformats.org/officeDocument/2006/relationships/oleObject"/><Relationship Id="rId41" Target="media/image18.wmf" Type="http://schemas.openxmlformats.org/officeDocument/2006/relationships/image"/><Relationship Id="rId42" Target="embeddings/oleObject21.bin" Type="http://schemas.openxmlformats.org/officeDocument/2006/relationships/oleObject"/><Relationship Id="rId43" Target="media/image19.wmf" Type="http://schemas.openxmlformats.org/officeDocument/2006/relationships/image"/><Relationship Id="rId44" Target="embeddings/oleObject22.bin" Type="http://schemas.openxmlformats.org/officeDocument/2006/relationships/oleObject"/><Relationship Id="rId45" Target="media/image20.wmf" Type="http://schemas.openxmlformats.org/officeDocument/2006/relationships/image"/><Relationship Id="rId46" Target="embeddings/oleObject23.bin" Type="http://schemas.openxmlformats.org/officeDocument/2006/relationships/oleObject"/><Relationship Id="rId47" Target="media/image21.png" Type="http://schemas.openxmlformats.org/officeDocument/2006/relationships/image"/><Relationship Id="rId48" Target="http://course.bnu.edu.cn/course/ssphysics/html/3course/3course_clip_image002_0003.gif" TargetMode="External" Type="http://schemas.openxmlformats.org/officeDocument/2006/relationships/image"/><Relationship Id="rId49" Target="media/image22.png" Type="http://schemas.openxmlformats.org/officeDocument/2006/relationships/image"/><Relationship Id="rId5" Target="embeddings/oleObject1.bin" Type="http://schemas.openxmlformats.org/officeDocument/2006/relationships/oleObject"/><Relationship Id="rId50" Target="http://course.bnu.edu.cn/course/ssphysics/html/3course/3course_clip_image004_0002.gif" TargetMode="External" Type="http://schemas.openxmlformats.org/officeDocument/2006/relationships/image"/><Relationship Id="rId51" Target="media/image23.png" Type="http://schemas.openxmlformats.org/officeDocument/2006/relationships/image"/><Relationship Id="rId52" Target="http://course.bnu.edu.cn/course/ssphysics/html/3course/3course_clip_image006_0001.gif" TargetMode="External" Type="http://schemas.openxmlformats.org/officeDocument/2006/relationships/image"/><Relationship Id="rId53" Target="media/image24.png" Type="http://schemas.openxmlformats.org/officeDocument/2006/relationships/image"/><Relationship Id="rId54" Target="http://course.bnu.edu.cn/course/ssphysics/html/3course/3course_clip_image008_0001.gif" TargetMode="External" Type="http://schemas.openxmlformats.org/officeDocument/2006/relationships/image"/><Relationship Id="rId55" Target="media/image25.png" Type="http://schemas.openxmlformats.org/officeDocument/2006/relationships/image"/><Relationship Id="rId56" Target="http://course.bnu.edu.cn/course/ssphysics/html/3course/3course_clip_image010_0001.gif" TargetMode="External" Type="http://schemas.openxmlformats.org/officeDocument/2006/relationships/image"/><Relationship Id="rId57" Target="media/image26.png" Type="http://schemas.openxmlformats.org/officeDocument/2006/relationships/image"/><Relationship Id="rId58" Target="http://course.bnu.edu.cn/course/ssphysics/html/3course/3course_clip_image012_0001.gif" TargetMode="External" Type="http://schemas.openxmlformats.org/officeDocument/2006/relationships/image"/><Relationship Id="rId59" Target="http://course.bnu.edu.cn/course/ssphysics/html/3course/3course_clip_image002_0016.gif" TargetMode="External" Type="http://schemas.openxmlformats.org/officeDocument/2006/relationships/image"/><Relationship Id="rId6" Target="media/image2.wmf" Type="http://schemas.openxmlformats.org/officeDocument/2006/relationships/image"/><Relationship Id="rId60" Target="http://course.bnu.edu.cn/course/ssphysics/html/3course/3course_clip_image002_0015.gif" TargetMode="External" Type="http://schemas.openxmlformats.org/officeDocument/2006/relationships/image"/><Relationship Id="rId61" Target="media/image27.png" Type="http://schemas.openxmlformats.org/officeDocument/2006/relationships/image"/><Relationship Id="rId62" Target="http://course.bnu.edu.cn/course/ssphysics/html/3course/3course_clip_image004_0010.gif" TargetMode="External" Type="http://schemas.openxmlformats.org/officeDocument/2006/relationships/image"/><Relationship Id="rId63" Target="media/image28.png" Type="http://schemas.openxmlformats.org/officeDocument/2006/relationships/image"/><Relationship Id="rId64" Target="http://course.bnu.edu.cn/course/ssphysics/html/3course/3course_clip_image006_0013.gif" TargetMode="External" Type="http://schemas.openxmlformats.org/officeDocument/2006/relationships/image"/><Relationship Id="rId65" Target="media/image29.png" Type="http://schemas.openxmlformats.org/officeDocument/2006/relationships/image"/><Relationship Id="rId66" Target="http://course.bnu.edu.cn/course/ssphysics/html/3course/3course_clip_image008_0013.gif" TargetMode="External" Type="http://schemas.openxmlformats.org/officeDocument/2006/relationships/image"/><Relationship Id="rId67" Target="media/image30.wmf" Type="http://schemas.openxmlformats.org/officeDocument/2006/relationships/image"/><Relationship Id="rId68" Target="embeddings/oleObject24.bin" Type="http://schemas.openxmlformats.org/officeDocument/2006/relationships/oleObject"/><Relationship Id="rId69" Target="embeddings/oleObject25.bin" Type="http://schemas.openxmlformats.org/officeDocument/2006/relationships/oleObject"/><Relationship Id="rId7" Target="embeddings/oleObject2.bin" Type="http://schemas.openxmlformats.org/officeDocument/2006/relationships/oleObject"/><Relationship Id="rId70" Target="media/image31.wmf" Type="http://schemas.openxmlformats.org/officeDocument/2006/relationships/image"/><Relationship Id="rId71" Target="embeddings/oleObject26.bin" Type="http://schemas.openxmlformats.org/officeDocument/2006/relationships/oleObject"/><Relationship Id="rId72" Target="media/image32.wmf" Type="http://schemas.openxmlformats.org/officeDocument/2006/relationships/image"/><Relationship Id="rId73" Target="embeddings/oleObject27.bin" Type="http://schemas.openxmlformats.org/officeDocument/2006/relationships/oleObject"/><Relationship Id="rId74" Target="media/image33.wmf" Type="http://schemas.openxmlformats.org/officeDocument/2006/relationships/image"/><Relationship Id="rId75" Target="embeddings/oleObject28.bin" Type="http://schemas.openxmlformats.org/officeDocument/2006/relationships/oleObject"/><Relationship Id="rId76" Target="media/image34.png" Type="http://schemas.openxmlformats.org/officeDocument/2006/relationships/image"/><Relationship Id="rId77" Target="http://course.bnu.edu.cn/course/ssphysics/html/3course/3course_clip_image018_0006.gif" TargetMode="External" Type="http://schemas.openxmlformats.org/officeDocument/2006/relationships/image"/><Relationship Id="rId78" Target="media/image35.png" Type="http://schemas.openxmlformats.org/officeDocument/2006/relationships/image"/><Relationship Id="rId79" Target="http://course.bnu.edu.cn/course/ssphysics/html/3course/3course_clip_image020_0004.gif" TargetMode="External" Type="http://schemas.openxmlformats.org/officeDocument/2006/relationships/image"/><Relationship Id="rId8" Target="media/image3.wmf" Type="http://schemas.openxmlformats.org/officeDocument/2006/relationships/image"/><Relationship Id="rId80" Target="media/image36.png" Type="http://schemas.openxmlformats.org/officeDocument/2006/relationships/image"/><Relationship Id="rId81" Target="http://course.bnu.edu.cn/course/ssphysics/html/3course/3course_clip_image022_0004.gif" TargetMode="External" Type="http://schemas.openxmlformats.org/officeDocument/2006/relationships/image"/><Relationship Id="rId82" Target="media/image37.png" Type="http://schemas.openxmlformats.org/officeDocument/2006/relationships/image"/><Relationship Id="rId83" Target="http://course.bnu.edu.cn/course/ssphysics/html/3course/3course_clip_image024_0001.gif" TargetMode="External" Type="http://schemas.openxmlformats.org/officeDocument/2006/relationships/image"/><Relationship Id="rId84" Target="http://course.bnu.edu.cn/course/ssphysics/html/3course/3course_clip_image018_0005.gif" TargetMode="External" Type="http://schemas.openxmlformats.org/officeDocument/2006/relationships/image"/><Relationship Id="rId85" Target="media/image38.wmf" Type="http://schemas.openxmlformats.org/officeDocument/2006/relationships/image"/><Relationship Id="rId86" Target="media/image39.wmf" Type="http://schemas.openxmlformats.org/officeDocument/2006/relationships/image"/><Relationship Id="rId87" Target="media/image40.wmf" Type="http://schemas.openxmlformats.org/officeDocument/2006/relationships/image"/><Relationship Id="rId88" Target="media/image41.wmf" Type="http://schemas.openxmlformats.org/officeDocument/2006/relationships/image"/><Relationship Id="rId89" Target="media/image42.wmf" Type="http://schemas.openxmlformats.org/officeDocument/2006/relationships/image"/><Relationship Id="rId9" Target="embeddings/oleObject3.bin" Type="http://schemas.openxmlformats.org/officeDocument/2006/relationships/oleObject"/><Relationship Id="rId90" Target="media/image43.wmf" Type="http://schemas.openxmlformats.org/officeDocument/2006/relationships/image"/><Relationship Id="rId91" Target="embeddings/oleObject29.bin" Type="http://schemas.openxmlformats.org/officeDocument/2006/relationships/oleObject"/><Relationship Id="rId92" Target="media/image44.wmf" Type="http://schemas.openxmlformats.org/officeDocument/2006/relationships/image"/><Relationship Id="rId93" Target="embeddings/oleObject30.bin" Type="http://schemas.openxmlformats.org/officeDocument/2006/relationships/oleObject"/><Relationship Id="rId94" Target="media/image45.wmf" Type="http://schemas.openxmlformats.org/officeDocument/2006/relationships/image"/><Relationship Id="rId95" Target="embeddings/oleObject31.bin" Type="http://schemas.openxmlformats.org/officeDocument/2006/relationships/oleObject"/><Relationship Id="rId96" Target="media/image46.wmf" Type="http://schemas.openxmlformats.org/officeDocument/2006/relationships/image"/><Relationship Id="rId97" Target="embeddings/oleObject32.bin" Type="http://schemas.openxmlformats.org/officeDocument/2006/relationships/oleObject"/><Relationship Id="rId98" Target="media/image47.wmf" Type="http://schemas.openxmlformats.org/officeDocument/2006/relationships/image"/><Relationship Id="rId99" Target="embeddings/oleObject33.bin" Type="http://schemas.openxmlformats.org/officeDocument/2006/relationships/oleObject"/></Relationships>
</file>

<file path=word/_rels/settings.xml.rels><?xml version="1.0" encoding="UTF-8" standalone="yes"?><Relationships xmlns="http://schemas.openxmlformats.org/package/2006/relationships"><Relationship Id="rId1" Target="Normal.dot" TargetMode="External" Type="http://schemas.openxmlformats.org/officeDocument/2006/relationships/attachedTemplate"/></Relationships>
</file>

<file path=docProps/app.xml><?xml version="1.0" encoding="utf-8"?>
<Properties xmlns="http://schemas.openxmlformats.org/officeDocument/2006/extended-properties" xmlns:vt="http://schemas.openxmlformats.org/officeDocument/2006/docPropsVTypes">
  <TotalTime>0</TotalTime>
  <Pages>17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